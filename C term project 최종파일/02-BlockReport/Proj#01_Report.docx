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B67424" w:rsidRDefault="00B67424" w:rsidP="004E1AED">
      <w:pPr>
        <w:pStyle w:val="a4"/>
        <w:rPr>
          <w:rFonts w:ascii="HY견고딕" w:eastAsia="HY견고딕"/>
          <w:sz w:val="56"/>
        </w:rPr>
      </w:pPr>
      <w:r w:rsidRPr="00B67424">
        <w:rPr>
          <w:rFonts w:ascii="HY견고딕" w:eastAsia="HY견고딕" w:hint="eastAsia"/>
          <w:sz w:val="56"/>
        </w:rPr>
        <w:t xml:space="preserve"> Project #1</w:t>
      </w:r>
      <w:r w:rsidRPr="00B67424">
        <w:rPr>
          <w:rFonts w:ascii="HY견고딕" w:eastAsia="HY견고딕" w:hint="eastAsia"/>
          <w:sz w:val="14"/>
        </w:rPr>
        <w:t>::</w:t>
      </w:r>
      <w:r w:rsidRPr="00B67424">
        <w:rPr>
          <w:rFonts w:hint="eastAsia"/>
          <w:sz w:val="12"/>
        </w:rPr>
        <w:t xml:space="preserve"> </w:t>
      </w:r>
      <w:r w:rsidRPr="00B67424">
        <w:rPr>
          <w:rFonts w:ascii="HY견고딕" w:eastAsia="HY견고딕" w:hint="eastAsia"/>
          <w:sz w:val="14"/>
        </w:rPr>
        <w:t>프로그램</w:t>
      </w:r>
      <w:r w:rsidRPr="00B67424">
        <w:rPr>
          <w:rFonts w:ascii="HY견고딕" w:eastAsia="HY견고딕"/>
          <w:sz w:val="14"/>
        </w:rPr>
        <w:t xml:space="preserve"> </w:t>
      </w:r>
      <w:r w:rsidRPr="00B67424">
        <w:rPr>
          <w:rFonts w:ascii="HY견고딕" w:eastAsia="HY견고딕" w:hint="eastAsia"/>
          <w:sz w:val="14"/>
        </w:rPr>
        <w:t>보고서</w:t>
      </w:r>
      <w:r w:rsidRPr="00B67424">
        <w:rPr>
          <w:rFonts w:ascii="HY견고딕" w:eastAsia="HY견고딕"/>
          <w:sz w:val="14"/>
        </w:rPr>
        <w:t xml:space="preserve">:: </w:t>
      </w:r>
      <w:r w:rsidRPr="00B67424">
        <w:rPr>
          <w:rFonts w:ascii="HY견고딕" w:eastAsia="HY견고딕" w:hint="eastAsia"/>
          <w:sz w:val="14"/>
        </w:rPr>
        <w:t>각</w:t>
      </w:r>
      <w:r w:rsidRPr="00B67424">
        <w:rPr>
          <w:rFonts w:ascii="HY견고딕" w:eastAsia="HY견고딕"/>
          <w:sz w:val="14"/>
        </w:rPr>
        <w:t xml:space="preserve"> </w:t>
      </w:r>
      <w:r w:rsidRPr="00B67424">
        <w:rPr>
          <w:rFonts w:ascii="HY견고딕" w:eastAsia="HY견고딕" w:hint="eastAsia"/>
          <w:sz w:val="14"/>
        </w:rPr>
        <w:t>프로그램</w:t>
      </w:r>
      <w:r w:rsidRPr="00B67424">
        <w:rPr>
          <w:rFonts w:ascii="HY견고딕" w:eastAsia="HY견고딕"/>
          <w:sz w:val="14"/>
        </w:rPr>
        <w:t xml:space="preserve"> </w:t>
      </w:r>
      <w:r w:rsidRPr="00B67424">
        <w:rPr>
          <w:rFonts w:ascii="HY견고딕" w:eastAsia="HY견고딕" w:hint="eastAsia"/>
          <w:sz w:val="14"/>
        </w:rPr>
        <w:t>기능에</w:t>
      </w:r>
      <w:r w:rsidRPr="00B67424">
        <w:rPr>
          <w:rFonts w:ascii="HY견고딕" w:eastAsia="HY견고딕"/>
          <w:sz w:val="14"/>
        </w:rPr>
        <w:t xml:space="preserve"> </w:t>
      </w:r>
      <w:r w:rsidRPr="00B67424">
        <w:rPr>
          <w:rFonts w:ascii="HY견고딕" w:eastAsia="HY견고딕" w:hint="eastAsia"/>
          <w:sz w:val="14"/>
        </w:rPr>
        <w:t>대한</w:t>
      </w:r>
      <w:r w:rsidRPr="00B67424">
        <w:rPr>
          <w:rFonts w:ascii="HY견고딕" w:eastAsia="HY견고딕"/>
          <w:sz w:val="14"/>
        </w:rPr>
        <w:t xml:space="preserve"> </w:t>
      </w:r>
      <w:r w:rsidRPr="00B67424">
        <w:rPr>
          <w:rFonts w:ascii="HY견고딕" w:eastAsia="HY견고딕" w:hint="eastAsia"/>
          <w:sz w:val="14"/>
        </w:rPr>
        <w:t>보고서</w:t>
      </w:r>
    </w:p>
    <w:p w:rsidR="00194DF6" w:rsidRPr="00B67424" w:rsidRDefault="00194DF6">
      <w:pPr>
        <w:pStyle w:val="1"/>
        <w:rPr>
          <w:rFonts w:eastAsia="맑은 고딕"/>
        </w:rPr>
      </w:pPr>
    </w:p>
    <w:p w:rsidR="002D1EBF" w:rsidRPr="00BB5E5D" w:rsidRDefault="002D1EBF" w:rsidP="00DD12F8">
      <w:pPr>
        <w:rPr>
          <w:rFonts w:eastAsia="맑은 고딕" w:hint="eastAsia"/>
        </w:rPr>
      </w:pPr>
    </w:p>
    <w:p w:rsidR="00DD12F8" w:rsidRPr="005843FA" w:rsidRDefault="005843FA" w:rsidP="00DD12F8">
      <w:pPr>
        <w:rPr>
          <w:rFonts w:eastAsia="맑은 고딕"/>
          <w:b/>
          <w:sz w:val="32"/>
          <w:shd w:val="pct15" w:color="auto" w:fill="FFFFFF"/>
        </w:rPr>
      </w:pPr>
      <w:r w:rsidRPr="005843FA">
        <w:rPr>
          <w:rFonts w:eastAsia="맑은 고딕"/>
          <w:b/>
          <w:sz w:val="32"/>
          <w:shd w:val="pct15" w:color="auto" w:fill="FFFFFF"/>
        </w:rPr>
        <w:t xml:space="preserve">(1) </w:t>
      </w:r>
      <w:r w:rsidRPr="005843FA">
        <w:rPr>
          <w:rFonts w:eastAsia="맑은 고딕" w:hint="eastAsia"/>
          <w:b/>
          <w:sz w:val="32"/>
          <w:shd w:val="pct15" w:color="auto" w:fill="FFFFFF"/>
        </w:rPr>
        <w:t>사용한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각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함수에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대한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(Input, Output, </w:t>
      </w:r>
      <w:r w:rsidRPr="005843FA">
        <w:rPr>
          <w:rFonts w:eastAsia="맑은 고딕" w:hint="eastAsia"/>
          <w:b/>
          <w:sz w:val="32"/>
          <w:shd w:val="pct15" w:color="auto" w:fill="FFFFFF"/>
        </w:rPr>
        <w:t>알고리즘</w:t>
      </w:r>
      <w:r w:rsidRPr="005843FA">
        <w:rPr>
          <w:rFonts w:eastAsia="맑은 고딕"/>
          <w:b/>
          <w:sz w:val="32"/>
          <w:shd w:val="pct15" w:color="auto" w:fill="FFFFFF"/>
        </w:rPr>
        <w:t xml:space="preserve"> </w:t>
      </w:r>
      <w:r w:rsidRPr="005843FA">
        <w:rPr>
          <w:rFonts w:eastAsia="맑은 고딕" w:hint="eastAsia"/>
          <w:b/>
          <w:sz w:val="32"/>
          <w:shd w:val="pct15" w:color="auto" w:fill="FFFFFF"/>
        </w:rPr>
        <w:t>설명</w:t>
      </w:r>
      <w:r w:rsidRPr="005843FA">
        <w:rPr>
          <w:rFonts w:eastAsia="맑은 고딕"/>
          <w:b/>
          <w:sz w:val="32"/>
          <w:shd w:val="pct15" w:color="auto" w:fill="FFFFFF"/>
        </w:rPr>
        <w:t>)</w:t>
      </w:r>
    </w:p>
    <w:p w:rsidR="009B3156" w:rsidRPr="0057150E" w:rsidRDefault="0057150E" w:rsidP="00DD12F8">
      <w:pPr>
        <w:rPr>
          <w:rFonts w:eastAsia="맑은 고딕" w:hint="eastAsia"/>
          <w:b/>
          <w:sz w:val="28"/>
        </w:rPr>
      </w:pPr>
      <w:r w:rsidRPr="0057150E">
        <w:rPr>
          <w:rFonts w:eastAsia="맑은 고딕"/>
          <w:b/>
          <w:sz w:val="28"/>
          <w:highlight w:val="cyan"/>
        </w:rPr>
        <w:t>&lt;</w:t>
      </w:r>
      <w:r>
        <w:rPr>
          <w:rFonts w:eastAsia="맑은 고딕"/>
          <w:b/>
          <w:sz w:val="28"/>
          <w:highlight w:val="cyan"/>
        </w:rPr>
        <w:t xml:space="preserve"> </w:t>
      </w:r>
      <w:r w:rsidRPr="0057150E">
        <w:rPr>
          <w:rFonts w:eastAsia="맑은 고딕"/>
          <w:b/>
          <w:sz w:val="28"/>
          <w:highlight w:val="cyan"/>
        </w:rPr>
        <w:t>BMI calculator.</w:t>
      </w:r>
      <w:r w:rsidRPr="0057150E">
        <w:rPr>
          <w:rFonts w:eastAsia="맑은 고딕" w:hint="eastAsia"/>
          <w:b/>
          <w:sz w:val="28"/>
          <w:highlight w:val="cyan"/>
        </w:rPr>
        <w:t>cpp</w:t>
      </w:r>
      <w:r>
        <w:rPr>
          <w:rFonts w:eastAsia="맑은 고딕"/>
          <w:b/>
          <w:sz w:val="28"/>
          <w:highlight w:val="cyan"/>
        </w:rPr>
        <w:t xml:space="preserve"> </w:t>
      </w:r>
      <w:r w:rsidRPr="0057150E">
        <w:rPr>
          <w:rFonts w:eastAsia="맑은 고딕" w:hint="eastAsia"/>
          <w:b/>
          <w:sz w:val="28"/>
          <w:highlight w:val="cyan"/>
        </w:rPr>
        <w:t>&gt;</w:t>
      </w:r>
    </w:p>
    <w:p w:rsidR="0057150E" w:rsidRDefault="0057150E" w:rsidP="00DD12F8">
      <w:pPr>
        <w:rPr>
          <w:rFonts w:eastAsia="맑은 고딕" w:hint="eastAsia"/>
        </w:rPr>
      </w:pPr>
    </w:p>
    <w:p w:rsidR="00DD12F8" w:rsidRDefault="00B16A9B" w:rsidP="00DD12F8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3777916" cy="99377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번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32" cy="99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0C" w:rsidRDefault="009B3156" w:rsidP="009B3156">
      <w:pPr>
        <w:ind w:firstLineChars="100" w:firstLine="220"/>
        <w:rPr>
          <w:rFonts w:eastAsia="맑은 고딕"/>
        </w:rPr>
      </w:pPr>
      <w:r>
        <w:rPr>
          <w:rFonts w:eastAsia="맑은 고딕"/>
        </w:rPr>
        <w:t xml:space="preserve">    1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 w:rsidR="00CE51BF">
        <w:rPr>
          <w:rFonts w:eastAsia="맑은 고딕" w:hint="eastAsia"/>
        </w:rPr>
        <w:t>프로그램</w:t>
      </w:r>
      <w:r w:rsidR="002D1EBF">
        <w:rPr>
          <w:rFonts w:eastAsia="맑은 고딕" w:hint="eastAsia"/>
        </w:rPr>
        <w:t>의</w:t>
      </w:r>
      <w:r w:rsidR="00CE51BF">
        <w:rPr>
          <w:rFonts w:eastAsia="맑은 고딕" w:hint="eastAsia"/>
        </w:rPr>
        <w:t xml:space="preserve"> </w:t>
      </w:r>
      <w:r w:rsidR="00CE51BF">
        <w:rPr>
          <w:rFonts w:eastAsia="맑은 고딕" w:hint="eastAsia"/>
        </w:rPr>
        <w:t>맨</w:t>
      </w:r>
      <w:r w:rsidR="00CE51BF">
        <w:rPr>
          <w:rFonts w:eastAsia="맑은 고딕" w:hint="eastAsia"/>
        </w:rPr>
        <w:t xml:space="preserve"> </w:t>
      </w:r>
      <w:r w:rsidR="00CE51BF">
        <w:rPr>
          <w:rFonts w:eastAsia="맑은 고딕" w:hint="eastAsia"/>
        </w:rPr>
        <w:t>처음</w:t>
      </w:r>
      <w:r w:rsidR="00CE51BF">
        <w:rPr>
          <w:rFonts w:eastAsia="맑은 고딕" w:hint="eastAsia"/>
        </w:rPr>
        <w:t xml:space="preserve"> </w:t>
      </w:r>
      <w:r w:rsidR="00CE51BF">
        <w:rPr>
          <w:rFonts w:eastAsia="맑은 고딕" w:hint="eastAsia"/>
        </w:rPr>
        <w:t>시작</w:t>
      </w:r>
      <w:r w:rsidR="00CE51BF">
        <w:rPr>
          <w:rFonts w:eastAsia="맑은 고딕" w:hint="eastAsia"/>
        </w:rPr>
        <w:t xml:space="preserve"> </w:t>
      </w:r>
      <w:r w:rsidR="00CE51BF">
        <w:rPr>
          <w:rFonts w:eastAsia="맑은 고딕" w:hint="eastAsia"/>
        </w:rPr>
        <w:t>부분이다</w:t>
      </w:r>
      <w:r w:rsidR="00CE51BF">
        <w:rPr>
          <w:rFonts w:eastAsia="맑은 고딕" w:hint="eastAsia"/>
        </w:rPr>
        <w:t xml:space="preserve">. </w:t>
      </w:r>
      <w:r w:rsidR="002D1EBF">
        <w:rPr>
          <w:rFonts w:eastAsia="맑은 고딕" w:hint="eastAsia"/>
        </w:rPr>
        <w:t>컴퓨터에게</w:t>
      </w:r>
      <w:r w:rsidR="002D1EBF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앞으로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이러한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함수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/>
        </w:rPr>
        <w:t>2</w:t>
      </w:r>
      <w:r w:rsidR="002F360C">
        <w:rPr>
          <w:rFonts w:eastAsia="맑은 고딕" w:hint="eastAsia"/>
        </w:rPr>
        <w:t>개를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정의할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것이라고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알려주</w:t>
      </w:r>
      <w:r w:rsidR="002D1EBF">
        <w:rPr>
          <w:rFonts w:eastAsia="맑은 고딕" w:hint="eastAsia"/>
        </w:rPr>
        <w:t>기</w:t>
      </w:r>
      <w:r w:rsidR="002D1EBF">
        <w:rPr>
          <w:rFonts w:eastAsia="맑은 고딕" w:hint="eastAsia"/>
        </w:rPr>
        <w:t xml:space="preserve"> </w:t>
      </w:r>
      <w:r w:rsidR="00F7008A">
        <w:rPr>
          <w:rFonts w:eastAsia="맑은 고딕" w:hint="eastAsia"/>
        </w:rPr>
        <w:t>위</w:t>
      </w:r>
      <w:r w:rsidR="00FB759A">
        <w:rPr>
          <w:rFonts w:eastAsia="맑은 고딕" w:hint="eastAsia"/>
        </w:rPr>
        <w:t>해</w:t>
      </w:r>
      <w:r w:rsidR="00FB759A">
        <w:rPr>
          <w:rFonts w:eastAsia="맑은 고딕" w:hint="eastAsia"/>
        </w:rPr>
        <w:t xml:space="preserve">, </w:t>
      </w:r>
      <w:r w:rsidR="00870C02">
        <w:rPr>
          <w:rFonts w:eastAsia="맑은 고딕" w:hint="eastAsia"/>
        </w:rPr>
        <w:t>일단</w:t>
      </w:r>
      <w:r w:rsidR="00870C02">
        <w:rPr>
          <w:rFonts w:eastAsia="맑은 고딕" w:hint="eastAsia"/>
        </w:rPr>
        <w:t xml:space="preserve"> </w:t>
      </w:r>
      <w:r w:rsidR="00FB759A">
        <w:rPr>
          <w:rFonts w:eastAsia="맑은 고딕" w:hint="eastAsia"/>
        </w:rPr>
        <w:t>제</w:t>
      </w:r>
      <w:r w:rsidR="00870C02">
        <w:rPr>
          <w:rFonts w:eastAsia="맑은 고딕" w:hint="eastAsia"/>
        </w:rPr>
        <w:t>일</w:t>
      </w:r>
      <w:r w:rsidR="00870C02">
        <w:rPr>
          <w:rFonts w:eastAsia="맑은 고딕" w:hint="eastAsia"/>
        </w:rPr>
        <w:t xml:space="preserve"> </w:t>
      </w:r>
      <w:r w:rsidR="00870C02">
        <w:rPr>
          <w:rFonts w:eastAsia="맑은 고딕" w:hint="eastAsia"/>
        </w:rPr>
        <w:t>먼저</w:t>
      </w:r>
      <w:r w:rsidR="00870C02">
        <w:rPr>
          <w:rFonts w:eastAsia="맑은 고딕" w:hint="eastAsia"/>
        </w:rPr>
        <w:t xml:space="preserve"> </w:t>
      </w:r>
      <w:r w:rsidR="00F7008A">
        <w:rPr>
          <w:rFonts w:eastAsia="맑은 고딕" w:hint="eastAsia"/>
        </w:rPr>
        <w:t>함수의</w:t>
      </w:r>
      <w:r w:rsidR="002F360C">
        <w:rPr>
          <w:rFonts w:eastAsia="맑은 고딕" w:hint="eastAsia"/>
        </w:rPr>
        <w:t xml:space="preserve"> </w:t>
      </w:r>
      <w:r w:rsidR="002F360C">
        <w:rPr>
          <w:rFonts w:eastAsia="맑은 고딕" w:hint="eastAsia"/>
        </w:rPr>
        <w:t>원형</w:t>
      </w:r>
      <w:r w:rsidR="002D1EBF">
        <w:rPr>
          <w:rFonts w:eastAsia="맑은 고딕" w:hint="eastAsia"/>
        </w:rPr>
        <w:t xml:space="preserve"> 2</w:t>
      </w:r>
      <w:r w:rsidR="002D1EBF">
        <w:rPr>
          <w:rFonts w:eastAsia="맑은 고딕" w:hint="eastAsia"/>
        </w:rPr>
        <w:t>개를</w:t>
      </w:r>
      <w:r w:rsidR="002F360C">
        <w:rPr>
          <w:rFonts w:eastAsia="맑은 고딕" w:hint="eastAsia"/>
        </w:rPr>
        <w:t xml:space="preserve"> </w:t>
      </w:r>
      <w:r w:rsidR="00FB759A">
        <w:rPr>
          <w:rFonts w:eastAsia="맑은 고딕" w:hint="eastAsia"/>
        </w:rPr>
        <w:t>선언해주었</w:t>
      </w:r>
      <w:r w:rsidR="002D1EBF">
        <w:rPr>
          <w:rFonts w:eastAsia="맑은 고딕" w:hint="eastAsia"/>
        </w:rPr>
        <w:t>다</w:t>
      </w:r>
      <w:r w:rsidR="002D1EBF">
        <w:rPr>
          <w:rFonts w:eastAsia="맑은 고딕" w:hint="eastAsia"/>
        </w:rPr>
        <w:t>.</w:t>
      </w: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B16A9B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6521116" cy="3706641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번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031" cy="372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A" w:rsidRPr="00256247" w:rsidRDefault="009B3156" w:rsidP="00DD12F8">
      <w:pPr>
        <w:rPr>
          <w:rFonts w:ascii="맑은 고딕" w:eastAsia="맑은 고딕" w:hAnsi="맑은 고딕"/>
          <w:szCs w:val="19"/>
        </w:rPr>
      </w:pPr>
      <w:r w:rsidRPr="00256247">
        <w:rPr>
          <w:rFonts w:ascii="맑은 고딕" w:eastAsia="맑은 고딕" w:hAnsi="맑은 고딕" w:hint="eastAsia"/>
          <w:szCs w:val="19"/>
        </w:rPr>
        <w:lastRenderedPageBreak/>
        <w:t xml:space="preserve">     </w:t>
      </w:r>
      <w:r w:rsidRPr="00256247">
        <w:rPr>
          <w:rFonts w:ascii="맑은 고딕" w:eastAsia="맑은 고딕" w:hAnsi="맑은 고딕"/>
          <w:szCs w:val="19"/>
        </w:rPr>
        <w:t xml:space="preserve">  </w:t>
      </w:r>
      <w:r w:rsidRPr="00256247">
        <w:rPr>
          <w:rFonts w:ascii="맑은 고딕" w:eastAsia="맑은 고딕" w:hAnsi="맑은 고딕" w:hint="eastAsia"/>
          <w:szCs w:val="19"/>
        </w:rPr>
        <w:t>위는 메인함수</w:t>
      </w:r>
      <w:r w:rsidR="00C84BB3" w:rsidRPr="00256247">
        <w:rPr>
          <w:rFonts w:ascii="맑은 고딕" w:eastAsia="맑은 고딕" w:hAnsi="맑은 고딕" w:hint="eastAsia"/>
          <w:szCs w:val="19"/>
        </w:rPr>
        <w:t>의 모습이다.</w:t>
      </w:r>
      <w:r w:rsidR="00C84BB3" w:rsidRPr="00256247">
        <w:rPr>
          <w:rFonts w:ascii="맑은 고딕" w:eastAsia="맑은 고딕" w:hAnsi="맑은 고딕"/>
          <w:szCs w:val="19"/>
        </w:rPr>
        <w:t xml:space="preserve"> </w:t>
      </w:r>
      <w:r w:rsidR="00D15139" w:rsidRPr="00256247">
        <w:rPr>
          <w:rFonts w:ascii="맑은 고딕" w:eastAsia="맑은 고딕" w:hAnsi="맑은 고딕" w:hint="eastAsia"/>
          <w:szCs w:val="19"/>
        </w:rPr>
        <w:t>메인함수</w:t>
      </w:r>
      <w:r w:rsidR="00C84BB3" w:rsidRPr="00256247">
        <w:rPr>
          <w:rFonts w:ascii="맑은 고딕" w:eastAsia="맑은 고딕" w:hAnsi="맑은 고딕" w:hint="eastAsia"/>
          <w:szCs w:val="19"/>
        </w:rPr>
        <w:t>는</w:t>
      </w:r>
      <w:r w:rsidR="003450A0" w:rsidRPr="00256247">
        <w:rPr>
          <w:rFonts w:ascii="맑은 고딕" w:eastAsia="맑은 고딕" w:hAnsi="맑은 고딕" w:hint="eastAsia"/>
          <w:szCs w:val="19"/>
        </w:rPr>
        <w:t xml:space="preserve"> 사용자로부터 값을 입력</w:t>
      </w:r>
      <w:r w:rsidR="003450A0" w:rsidRPr="00256247">
        <w:rPr>
          <w:rFonts w:ascii="맑은 고딕" w:eastAsia="맑은 고딕" w:hAnsi="맑은 고딕"/>
          <w:szCs w:val="19"/>
        </w:rPr>
        <w:t xml:space="preserve"> </w:t>
      </w:r>
      <w:r w:rsidR="003450A0" w:rsidRPr="00256247">
        <w:rPr>
          <w:rFonts w:ascii="맑은 고딕" w:eastAsia="맑은 고딕" w:hAnsi="맑은 고딕" w:hint="eastAsia"/>
          <w:szCs w:val="19"/>
        </w:rPr>
        <w:t>받고,</w:t>
      </w:r>
      <w:r w:rsidR="003450A0" w:rsidRPr="00256247">
        <w:rPr>
          <w:rFonts w:ascii="맑은 고딕" w:eastAsia="맑은 고딕" w:hAnsi="맑은 고딕"/>
          <w:szCs w:val="19"/>
        </w:rPr>
        <w:t xml:space="preserve"> </w:t>
      </w:r>
      <w:r w:rsidR="003450A0" w:rsidRPr="00256247">
        <w:rPr>
          <w:rFonts w:ascii="맑은 고딕" w:eastAsia="맑은 고딕" w:hAnsi="맑은 고딕" w:hint="eastAsia"/>
          <w:szCs w:val="19"/>
        </w:rPr>
        <w:t>함수를 호출하여 원하는</w:t>
      </w:r>
      <w:r w:rsidR="003450A0" w:rsidRPr="00256247">
        <w:rPr>
          <w:rFonts w:ascii="맑은 고딕" w:eastAsia="맑은 고딕" w:hAnsi="맑은 고딕"/>
          <w:szCs w:val="19"/>
        </w:rPr>
        <w:t xml:space="preserve"> </w:t>
      </w:r>
      <w:r w:rsidR="003450A0" w:rsidRPr="00256247">
        <w:rPr>
          <w:rFonts w:ascii="맑은 고딕" w:eastAsia="맑은 고딕" w:hAnsi="맑은 고딕" w:hint="eastAsia"/>
          <w:szCs w:val="19"/>
        </w:rPr>
        <w:t>처리를 하고,</w:t>
      </w:r>
      <w:r w:rsidR="003450A0" w:rsidRPr="00256247">
        <w:rPr>
          <w:rFonts w:ascii="맑은 고딕" w:eastAsia="맑은 고딕" w:hAnsi="맑은 고딕"/>
          <w:szCs w:val="19"/>
        </w:rPr>
        <w:t xml:space="preserve"> </w:t>
      </w:r>
      <w:r w:rsidR="003450A0" w:rsidRPr="00256247">
        <w:rPr>
          <w:rFonts w:ascii="맑은 고딕" w:eastAsia="맑은 고딕" w:hAnsi="맑은 고딕" w:hint="eastAsia"/>
          <w:szCs w:val="19"/>
        </w:rPr>
        <w:t xml:space="preserve">최종 결과를 출력하는 형태의 </w:t>
      </w:r>
      <w:r w:rsidR="00F7008A" w:rsidRPr="00256247">
        <w:rPr>
          <w:rFonts w:ascii="맑은 고딕" w:eastAsia="맑은 고딕" w:hAnsi="맑은 고딕" w:hint="eastAsia"/>
          <w:szCs w:val="19"/>
        </w:rPr>
        <w:t>구</w:t>
      </w:r>
      <w:r w:rsidR="003450A0" w:rsidRPr="00256247">
        <w:rPr>
          <w:rFonts w:ascii="맑은 고딕" w:eastAsia="맑은 고딕" w:hAnsi="맑은 고딕" w:hint="eastAsia"/>
          <w:szCs w:val="19"/>
        </w:rPr>
        <w:t>조를 가진다.</w:t>
      </w:r>
      <w:r w:rsidR="003450A0" w:rsidRPr="00256247">
        <w:rPr>
          <w:rFonts w:ascii="맑은 고딕" w:eastAsia="맑은 고딕" w:hAnsi="맑은 고딕"/>
          <w:szCs w:val="19"/>
        </w:rPr>
        <w:t xml:space="preserve"> </w:t>
      </w:r>
    </w:p>
    <w:p w:rsidR="00F7008A" w:rsidRPr="00256247" w:rsidRDefault="00F7008A" w:rsidP="00BA2AB4">
      <w:pPr>
        <w:ind w:firstLineChars="200" w:firstLine="440"/>
        <w:rPr>
          <w:rFonts w:ascii="맑은 고딕" w:eastAsia="맑은 고딕" w:hAnsi="맑은 고딕"/>
          <w:szCs w:val="19"/>
        </w:rPr>
      </w:pPr>
      <w:r w:rsidRPr="00256247">
        <w:rPr>
          <w:rFonts w:ascii="맑은 고딕" w:eastAsia="맑은 고딕" w:hAnsi="맑은 고딕" w:hint="eastAsia"/>
          <w:szCs w:val="19"/>
        </w:rPr>
        <w:t xml:space="preserve">제일 먼저, 프로그램에 필요한 변수들을 선언한다. 정확한 </w:t>
      </w:r>
      <w:r w:rsidRPr="00256247">
        <w:rPr>
          <w:rFonts w:ascii="맑은 고딕" w:eastAsia="맑은 고딕" w:hAnsi="맑은 고딕"/>
          <w:szCs w:val="19"/>
        </w:rPr>
        <w:t>BMI</w:t>
      </w:r>
      <w:r w:rsidR="00D15139" w:rsidRPr="00256247">
        <w:rPr>
          <w:rFonts w:ascii="맑은 고딕" w:eastAsia="맑은 고딕" w:hAnsi="맑은 고딕" w:hint="eastAsia"/>
          <w:szCs w:val="19"/>
        </w:rPr>
        <w:t>값을</w:t>
      </w:r>
      <w:r w:rsidRPr="00256247">
        <w:rPr>
          <w:rFonts w:ascii="맑은 고딕" w:eastAsia="맑은 고딕" w:hAnsi="맑은 고딕" w:hint="eastAsia"/>
          <w:szCs w:val="19"/>
        </w:rPr>
        <w:t xml:space="preserve"> 계산하기 위해 모든 변수의 자료형을 실수형으로 통일시키는 것이 낫다고 판단하여 그렇게 하도록 하였다. </w:t>
      </w:r>
    </w:p>
    <w:p w:rsidR="00F7008A" w:rsidRPr="00256247" w:rsidRDefault="00F7008A" w:rsidP="00BA2AB4">
      <w:pPr>
        <w:ind w:firstLineChars="200" w:firstLine="440"/>
        <w:rPr>
          <w:rFonts w:ascii="맑은 고딕" w:eastAsia="맑은 고딕" w:hAnsi="맑은 고딕"/>
          <w:szCs w:val="19"/>
        </w:rPr>
      </w:pPr>
      <w:r w:rsidRPr="00256247">
        <w:rPr>
          <w:rFonts w:ascii="맑은 고딕" w:eastAsia="맑은 고딕" w:hAnsi="맑은 고딕" w:hint="eastAsia"/>
          <w:szCs w:val="19"/>
        </w:rPr>
        <w:t>그 다음,</w:t>
      </w:r>
      <w:r w:rsidRPr="00256247">
        <w:rPr>
          <w:rFonts w:ascii="맑은 고딕" w:eastAsia="맑은 고딕" w:hAnsi="맑은 고딕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 xml:space="preserve">사용자로부터 키와 몸무게를 각각 입력받는다. 입력 받을 때 사용자에게 익숙한 단위인 </w:t>
      </w:r>
      <w:r w:rsidRPr="00256247">
        <w:rPr>
          <w:rFonts w:ascii="맑은 고딕" w:eastAsia="맑은 고딕" w:hAnsi="맑은 고딕"/>
          <w:szCs w:val="19"/>
        </w:rPr>
        <w:t>kg</w:t>
      </w:r>
      <w:r w:rsidRPr="00256247">
        <w:rPr>
          <w:rFonts w:ascii="맑은 고딕" w:eastAsia="맑은 고딕" w:hAnsi="맑은 고딕" w:hint="eastAsia"/>
          <w:szCs w:val="19"/>
        </w:rPr>
        <w:t>과 c</w:t>
      </w:r>
      <w:r w:rsidRPr="00256247">
        <w:rPr>
          <w:rFonts w:ascii="맑은 고딕" w:eastAsia="맑은 고딕" w:hAnsi="맑은 고딕"/>
          <w:szCs w:val="19"/>
        </w:rPr>
        <w:t>m</w:t>
      </w:r>
      <w:r w:rsidRPr="00256247">
        <w:rPr>
          <w:rFonts w:ascii="맑은 고딕" w:eastAsia="맑은 고딕" w:hAnsi="맑은 고딕" w:hint="eastAsia"/>
          <w:szCs w:val="19"/>
        </w:rPr>
        <w:t xml:space="preserve">단위로 입력받도록 하였다. 이는 사용자에게 편의를 주기 위함이다. 나는 </w:t>
      </w:r>
      <w:r w:rsidRPr="00256247">
        <w:rPr>
          <w:rFonts w:ascii="맑은 고딕" w:eastAsia="맑은 고딕" w:hAnsi="맑은 고딕"/>
          <w:szCs w:val="19"/>
        </w:rPr>
        <w:t>BMI</w:t>
      </w:r>
      <w:r w:rsidRPr="00256247">
        <w:rPr>
          <w:rFonts w:ascii="맑은 고딕" w:eastAsia="맑은 고딕" w:hAnsi="맑은 고딕" w:hint="eastAsia"/>
          <w:szCs w:val="19"/>
        </w:rPr>
        <w:t xml:space="preserve">를 구하기 위해 </w:t>
      </w:r>
      <w:r w:rsidR="00D15139" w:rsidRPr="00256247">
        <w:rPr>
          <w:rFonts w:ascii="맑은 고딕" w:eastAsia="맑은 고딕" w:hAnsi="맑은 고딕"/>
          <w:szCs w:val="19"/>
        </w:rPr>
        <w:t>‘</w:t>
      </w:r>
      <w:r w:rsidRPr="00256247">
        <w:rPr>
          <w:rFonts w:ascii="맑은 고딕" w:eastAsia="맑은 고딕" w:hAnsi="맑은 고딕" w:hint="eastAsia"/>
          <w:szCs w:val="19"/>
        </w:rPr>
        <w:t>킬로그램</w:t>
      </w:r>
      <w:r w:rsidR="00D15139" w:rsidRPr="00256247">
        <w:rPr>
          <w:rFonts w:ascii="맑은 고딕" w:eastAsia="맑은 고딕" w:hAnsi="맑은 고딕"/>
          <w:szCs w:val="19"/>
        </w:rPr>
        <w:t>’</w:t>
      </w:r>
      <w:r w:rsidRPr="00256247">
        <w:rPr>
          <w:rFonts w:ascii="맑은 고딕" w:eastAsia="맑은 고딕" w:hAnsi="맑은 고딕" w:hint="eastAsia"/>
          <w:szCs w:val="19"/>
        </w:rPr>
        <w:t xml:space="preserve">과 </w:t>
      </w:r>
      <w:r w:rsidR="00D15139" w:rsidRPr="00256247">
        <w:rPr>
          <w:rFonts w:ascii="맑은 고딕" w:eastAsia="맑은 고딕" w:hAnsi="맑은 고딕"/>
          <w:szCs w:val="19"/>
        </w:rPr>
        <w:t>‘</w:t>
      </w:r>
      <w:r w:rsidRPr="00256247">
        <w:rPr>
          <w:rFonts w:ascii="맑은 고딕" w:eastAsia="맑은 고딕" w:hAnsi="맑은 고딕" w:hint="eastAsia"/>
          <w:szCs w:val="19"/>
        </w:rPr>
        <w:t>미터</w:t>
      </w:r>
      <w:r w:rsidR="00D15139" w:rsidRPr="00256247">
        <w:rPr>
          <w:rFonts w:ascii="맑은 고딕" w:eastAsia="맑은 고딕" w:hAnsi="맑은 고딕"/>
          <w:szCs w:val="19"/>
        </w:rPr>
        <w:t>’</w:t>
      </w:r>
      <w:r w:rsidRPr="00256247">
        <w:rPr>
          <w:rFonts w:ascii="맑은 고딕" w:eastAsia="맑은 고딕" w:hAnsi="맑은 고딕" w:hint="eastAsia"/>
          <w:szCs w:val="19"/>
        </w:rPr>
        <w:t xml:space="preserve"> 단위를 이용하여 계산한다.</w:t>
      </w:r>
      <w:r w:rsidRPr="00256247">
        <w:rPr>
          <w:rFonts w:ascii="맑은 고딕" w:eastAsia="맑은 고딕" w:hAnsi="맑은 고딕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 xml:space="preserve">따라서 </w:t>
      </w:r>
      <w:r w:rsidRPr="00256247">
        <w:rPr>
          <w:rFonts w:ascii="맑은 고딕" w:eastAsia="맑은 고딕" w:hAnsi="맑은 고딕"/>
          <w:szCs w:val="19"/>
        </w:rPr>
        <w:t>cm</w:t>
      </w:r>
      <w:r w:rsidRPr="00256247">
        <w:rPr>
          <w:rFonts w:ascii="맑은 고딕" w:eastAsia="맑은 고딕" w:hAnsi="맑은 고딕" w:hint="eastAsia"/>
          <w:szCs w:val="19"/>
        </w:rPr>
        <w:t>단위로 입력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 xml:space="preserve">받은 값을 다시 </w:t>
      </w:r>
      <w:r w:rsidRPr="00256247">
        <w:rPr>
          <w:rFonts w:ascii="맑은 고딕" w:eastAsia="맑은 고딕" w:hAnsi="맑은 고딕"/>
          <w:szCs w:val="19"/>
        </w:rPr>
        <w:t>m</w:t>
      </w:r>
      <w:r w:rsidRPr="00256247">
        <w:rPr>
          <w:rFonts w:ascii="맑은 고딕" w:eastAsia="맑은 고딕" w:hAnsi="맑은 고딕" w:hint="eastAsia"/>
          <w:szCs w:val="19"/>
        </w:rPr>
        <w:t>단위로 바꿔주는 과정을 거쳐야 한다. 사용자로부터 키를 입력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>받고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바로</w:t>
      </w:r>
      <w:r w:rsidRPr="00256247">
        <w:rPr>
          <w:rFonts w:ascii="맑은 고딕" w:eastAsia="맑은 고딕" w:hAnsi="맑은 고딕" w:hint="eastAsia"/>
          <w:szCs w:val="19"/>
        </w:rPr>
        <w:t xml:space="preserve"> </w:t>
      </w:r>
      <w:r w:rsidR="00FB759A">
        <w:rPr>
          <w:rFonts w:ascii="맑은 고딕" w:eastAsia="맑은 고딕" w:hAnsi="맑은 고딕"/>
          <w:szCs w:val="19"/>
        </w:rPr>
        <w:t>‘</w:t>
      </w:r>
      <w:r w:rsidRPr="00256247">
        <w:rPr>
          <w:rFonts w:ascii="맑은 고딕" w:eastAsia="맑은 고딕" w:hAnsi="맑은 고딕" w:cs="돋움체"/>
          <w:color w:val="000000"/>
          <w:szCs w:val="19"/>
        </w:rPr>
        <w:t>height_in_meters = height_in_meters / 100;</w:t>
      </w:r>
      <w:r w:rsidR="00FB759A">
        <w:rPr>
          <w:rFonts w:ascii="맑은 고딕" w:eastAsia="맑은 고딕" w:hAnsi="맑은 고딕" w:cs="돋움체"/>
          <w:color w:val="000000"/>
          <w:szCs w:val="19"/>
        </w:rPr>
        <w:t>’</w:t>
      </w:r>
      <w:r w:rsidRPr="00256247">
        <w:rPr>
          <w:rFonts w:ascii="맑은 고딕" w:eastAsia="맑은 고딕" w:hAnsi="맑은 고딕" w:cs="돋움체"/>
          <w:color w:val="000000"/>
          <w:szCs w:val="19"/>
        </w:rPr>
        <w:t xml:space="preserve"> </w:t>
      </w:r>
      <w:r w:rsidRPr="00256247">
        <w:rPr>
          <w:rFonts w:ascii="맑은 고딕" w:eastAsia="맑은 고딕" w:hAnsi="맑은 고딕" w:cs="돋움체" w:hint="eastAsia"/>
          <w:color w:val="000000"/>
          <w:szCs w:val="19"/>
        </w:rPr>
        <w:t>코드를 넣어준 이유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>가</w:t>
      </w:r>
      <w:r w:rsidR="00FB759A">
        <w:rPr>
          <w:rFonts w:ascii="맑은 고딕" w:eastAsia="맑은 고딕" w:hAnsi="맑은 고딕" w:cs="돋움체" w:hint="eastAsia"/>
          <w:color w:val="000000"/>
          <w:szCs w:val="19"/>
        </w:rPr>
        <w:t xml:space="preserve"> 바로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 xml:space="preserve"> 이 때문이다.</w:t>
      </w:r>
    </w:p>
    <w:p w:rsidR="003450A0" w:rsidRDefault="00F7008A" w:rsidP="004312CC">
      <w:pPr>
        <w:ind w:firstLineChars="100" w:firstLine="220"/>
        <w:rPr>
          <w:rFonts w:ascii="맑은 고딕" w:eastAsia="맑은 고딕" w:hAnsi="맑은 고딕" w:cs="돋움체"/>
          <w:color w:val="000000"/>
          <w:szCs w:val="19"/>
        </w:rPr>
      </w:pPr>
      <w:r w:rsidRPr="00256247">
        <w:rPr>
          <w:rFonts w:ascii="맑은 고딕" w:eastAsia="맑은 고딕" w:hAnsi="맑은 고딕" w:hint="eastAsia"/>
          <w:szCs w:val="19"/>
        </w:rPr>
        <w:t xml:space="preserve"> </w:t>
      </w:r>
      <w:r w:rsidR="00BA2AB4" w:rsidRPr="00256247">
        <w:rPr>
          <w:rFonts w:ascii="맑은 고딕" w:eastAsia="맑은 고딕" w:hAnsi="맑은 고딕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>사용자로부터 키와 몸무게를 입력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>받았으면</w:t>
      </w:r>
      <w:r w:rsidR="00D15139" w:rsidRPr="00256247">
        <w:rPr>
          <w:rFonts w:ascii="맑은 고딕" w:eastAsia="맑은 고딕" w:hAnsi="맑은 고딕" w:hint="eastAsia"/>
          <w:szCs w:val="19"/>
        </w:rPr>
        <w:t>,</w:t>
      </w:r>
      <w:r w:rsidRPr="00256247">
        <w:rPr>
          <w:rFonts w:ascii="맑은 고딕" w:eastAsia="맑은 고딕" w:hAnsi="맑은 고딕" w:hint="eastAsia"/>
          <w:szCs w:val="19"/>
        </w:rPr>
        <w:t xml:space="preserve"> 이제 </w:t>
      </w:r>
      <w:r w:rsidR="004312CC">
        <w:rPr>
          <w:rFonts w:ascii="맑은 고딕" w:eastAsia="맑은 고딕" w:hAnsi="맑은 고딕" w:hint="eastAsia"/>
          <w:szCs w:val="19"/>
        </w:rPr>
        <w:t xml:space="preserve">그 값들을 가지고 </w:t>
      </w:r>
      <w:r w:rsidRPr="00256247">
        <w:rPr>
          <w:rFonts w:ascii="맑은 고딕" w:eastAsia="맑은 고딕" w:hAnsi="맑은 고딕"/>
          <w:szCs w:val="19"/>
        </w:rPr>
        <w:t>BMI</w:t>
      </w:r>
      <w:r w:rsidR="00D15139" w:rsidRPr="00256247">
        <w:rPr>
          <w:rFonts w:ascii="맑은 고딕" w:eastAsia="맑은 고딕" w:hAnsi="맑은 고딕" w:hint="eastAsia"/>
          <w:szCs w:val="19"/>
        </w:rPr>
        <w:t>수치를</w:t>
      </w:r>
      <w:r w:rsidRPr="00256247">
        <w:rPr>
          <w:rFonts w:ascii="맑은 고딕" w:eastAsia="맑은 고딕" w:hAnsi="맑은 고딕" w:hint="eastAsia"/>
          <w:szCs w:val="19"/>
        </w:rPr>
        <w:t xml:space="preserve"> 계산하여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</w:t>
      </w:r>
      <w:r w:rsidRPr="00256247">
        <w:rPr>
          <w:rFonts w:ascii="맑은 고딕" w:eastAsia="맑은 고딕" w:hAnsi="맑은 고딕" w:hint="eastAsia"/>
          <w:szCs w:val="19"/>
        </w:rPr>
        <w:t xml:space="preserve">어느 </w:t>
      </w:r>
      <w:r w:rsidR="00D15139" w:rsidRPr="00256247">
        <w:rPr>
          <w:rFonts w:ascii="맑은 고딕" w:eastAsia="맑은 고딕" w:hAnsi="맑은 고딕" w:hint="eastAsia"/>
          <w:szCs w:val="19"/>
        </w:rPr>
        <w:t>I</w:t>
      </w:r>
      <w:r w:rsidRPr="00256247">
        <w:rPr>
          <w:rFonts w:ascii="맑은 고딕" w:eastAsia="맑은 고딕" w:hAnsi="맑은 고딕"/>
          <w:szCs w:val="19"/>
        </w:rPr>
        <w:t>ndex</w:t>
      </w:r>
      <w:r w:rsidRPr="00256247">
        <w:rPr>
          <w:rFonts w:ascii="맑은 고딕" w:eastAsia="맑은 고딕" w:hAnsi="맑은 고딕" w:hint="eastAsia"/>
          <w:szCs w:val="19"/>
        </w:rPr>
        <w:t>에 포함되는지 출력시키도록 해야 한다. 따라서 일단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 먼저</w:t>
      </w:r>
      <w:r w:rsidRPr="00256247">
        <w:rPr>
          <w:rFonts w:ascii="맑은 고딕" w:eastAsia="맑은 고딕" w:hAnsi="맑은 고딕"/>
          <w:szCs w:val="19"/>
        </w:rPr>
        <w:t xml:space="preserve"> </w:t>
      </w:r>
      <w:r w:rsidR="00BA2AB4" w:rsidRPr="00256247">
        <w:rPr>
          <w:rFonts w:ascii="맑은 고딕" w:eastAsia="맑은 고딕" w:hAnsi="맑은 고딕" w:cs="돋움체"/>
          <w:color w:val="000000"/>
          <w:szCs w:val="19"/>
        </w:rPr>
        <w:t>BMI_calculate</w:t>
      </w:r>
      <w:r w:rsidR="00BA2AB4" w:rsidRPr="00256247">
        <w:rPr>
          <w:rFonts w:ascii="맑은 고딕" w:eastAsia="맑은 고딕" w:hAnsi="맑은 고딕" w:cs="돋움체" w:hint="eastAsia"/>
          <w:color w:val="000000"/>
          <w:szCs w:val="19"/>
        </w:rPr>
        <w:t>함수(</w:t>
      </w:r>
      <w:r w:rsidRPr="00256247">
        <w:rPr>
          <w:rFonts w:ascii="맑은 고딕" w:eastAsia="맑은 고딕" w:hAnsi="맑은 고딕"/>
          <w:szCs w:val="19"/>
        </w:rPr>
        <w:t>BMI</w:t>
      </w:r>
      <w:r w:rsidRPr="00256247">
        <w:rPr>
          <w:rFonts w:ascii="맑은 고딕" w:eastAsia="맑은 고딕" w:hAnsi="맑은 고딕" w:hint="eastAsia"/>
          <w:szCs w:val="19"/>
        </w:rPr>
        <w:t>계산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 처리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함수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)를 호출한다. 이 함수는 </w:t>
      </w:r>
      <w:r w:rsidR="00BA2AB4" w:rsidRPr="00256247">
        <w:rPr>
          <w:rFonts w:ascii="맑은 고딕" w:eastAsia="맑은 고딕" w:hAnsi="맑은 고딕"/>
          <w:szCs w:val="19"/>
        </w:rPr>
        <w:t xml:space="preserve">BMI </w:t>
      </w:r>
      <w:r w:rsidR="00BA2AB4" w:rsidRPr="00256247">
        <w:rPr>
          <w:rFonts w:ascii="맑은 고딕" w:eastAsia="맑은 고딕" w:hAnsi="맑은 고딕" w:hint="eastAsia"/>
          <w:szCs w:val="19"/>
        </w:rPr>
        <w:t>결과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 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값을 </w:t>
      </w:r>
      <w:r w:rsidR="00D15139" w:rsidRPr="00256247">
        <w:rPr>
          <w:rFonts w:ascii="맑은 고딕" w:eastAsia="맑은 고딕" w:hAnsi="맑은 고딕"/>
          <w:szCs w:val="19"/>
        </w:rPr>
        <w:t xml:space="preserve"> double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형으로 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반환하여 주는데, 이 반환된 값을 </w:t>
      </w:r>
      <w:r w:rsidR="00BA2AB4" w:rsidRPr="00256247">
        <w:rPr>
          <w:rFonts w:ascii="맑은 고딕" w:eastAsia="맑은 고딕" w:hAnsi="맑은 고딕"/>
          <w:szCs w:val="19"/>
        </w:rPr>
        <w:t>double</w:t>
      </w:r>
      <w:r w:rsidR="00BA2AB4" w:rsidRPr="00256247">
        <w:rPr>
          <w:rFonts w:ascii="맑은 고딕" w:eastAsia="맑은 고딕" w:hAnsi="맑은 고딕" w:hint="eastAsia"/>
          <w:szCs w:val="19"/>
        </w:rPr>
        <w:t>형 변수에 대입하여</w:t>
      </w:r>
      <w:r w:rsidR="00FB759A">
        <w:rPr>
          <w:rFonts w:ascii="맑은 고딕" w:eastAsia="맑은 고딕" w:hAnsi="맑은 고딕" w:hint="eastAsia"/>
          <w:szCs w:val="19"/>
        </w:rPr>
        <w:t xml:space="preserve"> 그 변수를 </w:t>
      </w:r>
      <w:r w:rsidR="00BA2AB4" w:rsidRPr="00256247">
        <w:rPr>
          <w:rFonts w:ascii="맑은 고딕" w:eastAsia="맑은 고딕" w:hAnsi="맑은 고딕" w:hint="eastAsia"/>
          <w:szCs w:val="19"/>
        </w:rPr>
        <w:t xml:space="preserve"> </w:t>
      </w:r>
      <w:r w:rsidR="00FB759A">
        <w:rPr>
          <w:rFonts w:ascii="맑은 고딕" w:eastAsia="맑은 고딕" w:hAnsi="맑은 고딕" w:hint="eastAsia"/>
          <w:szCs w:val="19"/>
        </w:rPr>
        <w:t>출력시켰</w:t>
      </w:r>
      <w:r w:rsidR="00BA2AB4" w:rsidRPr="00256247">
        <w:rPr>
          <w:rFonts w:ascii="맑은 고딕" w:eastAsia="맑은 고딕" w:hAnsi="맑은 고딕" w:hint="eastAsia"/>
          <w:szCs w:val="19"/>
        </w:rPr>
        <w:t>다.</w:t>
      </w:r>
      <w:r w:rsidR="00BA2AB4" w:rsidRPr="00256247">
        <w:rPr>
          <w:rFonts w:ascii="맑은 고딕" w:eastAsia="맑은 고딕" w:hAnsi="맑은 고딕"/>
          <w:szCs w:val="19"/>
        </w:rPr>
        <w:t xml:space="preserve"> </w:t>
      </w:r>
      <w:r w:rsidR="00BA2AB4" w:rsidRPr="00256247">
        <w:rPr>
          <w:rFonts w:ascii="맑은 고딕" w:eastAsia="맑은 고딕" w:hAnsi="맑은 고딕" w:hint="eastAsia"/>
          <w:szCs w:val="19"/>
        </w:rPr>
        <w:t>그 다음</w:t>
      </w:r>
      <w:r w:rsidR="00D15139" w:rsidRPr="00256247">
        <w:rPr>
          <w:rFonts w:ascii="맑은 고딕" w:eastAsia="맑은 고딕" w:hAnsi="맑은 고딕" w:hint="eastAsia"/>
          <w:szCs w:val="19"/>
        </w:rPr>
        <w:t xml:space="preserve">에는 </w:t>
      </w:r>
      <w:r w:rsidR="00D15139" w:rsidRPr="00256247">
        <w:rPr>
          <w:rFonts w:ascii="맑은 고딕" w:eastAsia="맑은 고딕" w:hAnsi="맑은 고딕" w:cs="돋움체"/>
          <w:color w:val="000000"/>
          <w:szCs w:val="19"/>
        </w:rPr>
        <w:t>BMI_evaluate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>함수(</w:t>
      </w:r>
      <w:r w:rsidR="00D15139" w:rsidRPr="00256247">
        <w:rPr>
          <w:rFonts w:ascii="맑은 고딕" w:eastAsia="맑은 고딕" w:hAnsi="맑은 고딕" w:cs="돋움체"/>
          <w:color w:val="000000"/>
          <w:szCs w:val="19"/>
        </w:rPr>
        <w:t>BMI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>가 어느</w:t>
      </w:r>
      <w:r w:rsidR="00256247" w:rsidRPr="00256247">
        <w:rPr>
          <w:rFonts w:ascii="맑은 고딕" w:eastAsia="맑은 고딕" w:hAnsi="맑은 고딕" w:cs="돋움체" w:hint="eastAsia"/>
          <w:color w:val="000000"/>
          <w:szCs w:val="19"/>
        </w:rPr>
        <w:t xml:space="preserve"> 인덱스에 포함되는지 평가하는 함수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 xml:space="preserve">)를 </w:t>
      </w:r>
      <w:r w:rsidR="00FB759A">
        <w:rPr>
          <w:rFonts w:ascii="맑은 고딕" w:eastAsia="맑은 고딕" w:hAnsi="맑은 고딕" w:cs="돋움체" w:hint="eastAsia"/>
          <w:color w:val="000000"/>
          <w:szCs w:val="19"/>
        </w:rPr>
        <w:t>호출해준</w:t>
      </w:r>
      <w:r w:rsidR="00D15139" w:rsidRPr="00256247">
        <w:rPr>
          <w:rFonts w:ascii="맑은 고딕" w:eastAsia="맑은 고딕" w:hAnsi="맑은 고딕" w:cs="돋움체" w:hint="eastAsia"/>
          <w:color w:val="000000"/>
          <w:szCs w:val="19"/>
        </w:rPr>
        <w:t>다.</w:t>
      </w:r>
      <w:r w:rsidR="00256247" w:rsidRPr="00256247">
        <w:rPr>
          <w:rFonts w:ascii="맑은 고딕" w:eastAsia="맑은 고딕" w:hAnsi="맑은 고딕" w:cs="돋움체"/>
          <w:color w:val="000000"/>
          <w:szCs w:val="19"/>
        </w:rPr>
        <w:t xml:space="preserve"> </w:t>
      </w:r>
      <w:r w:rsidR="00256247" w:rsidRPr="00256247">
        <w:rPr>
          <w:rFonts w:ascii="맑은 고딕" w:eastAsia="맑은 고딕" w:hAnsi="맑은 고딕" w:cs="돋움체" w:hint="eastAsia"/>
          <w:color w:val="000000"/>
          <w:szCs w:val="19"/>
        </w:rPr>
        <w:t xml:space="preserve">이 함수는 해당 </w:t>
      </w:r>
      <w:r w:rsidR="00256247" w:rsidRPr="00256247">
        <w:rPr>
          <w:rFonts w:ascii="맑은 고딕" w:eastAsia="맑은 고딕" w:hAnsi="맑은 고딕" w:cs="돋움체"/>
          <w:color w:val="000000"/>
          <w:szCs w:val="19"/>
        </w:rPr>
        <w:t>BMI</w:t>
      </w:r>
      <w:r w:rsidR="00256247" w:rsidRPr="00256247">
        <w:rPr>
          <w:rFonts w:ascii="맑은 고딕" w:eastAsia="맑은 고딕" w:hAnsi="맑은 고딕" w:cs="돋움체" w:hint="eastAsia"/>
          <w:color w:val="000000"/>
          <w:szCs w:val="19"/>
        </w:rPr>
        <w:t xml:space="preserve">수치가 어느 카테고리에 위치해 있는지 </w:t>
      </w:r>
      <w:r w:rsidR="00FB759A">
        <w:rPr>
          <w:rFonts w:ascii="맑은 고딕" w:eastAsia="맑은 고딕" w:hAnsi="맑은 고딕" w:cs="돋움체" w:hint="eastAsia"/>
          <w:color w:val="000000"/>
          <w:szCs w:val="19"/>
        </w:rPr>
        <w:t>출력시켜</w:t>
      </w:r>
      <w:r w:rsidR="00256247" w:rsidRPr="00256247">
        <w:rPr>
          <w:rFonts w:ascii="맑은 고딕" w:eastAsia="맑은 고딕" w:hAnsi="맑은 고딕" w:cs="돋움체" w:hint="eastAsia"/>
          <w:color w:val="000000"/>
          <w:szCs w:val="19"/>
        </w:rPr>
        <w:t>주기 때문에</w:t>
      </w:r>
      <w:r w:rsidR="004312CC">
        <w:rPr>
          <w:rFonts w:ascii="맑은 고딕" w:eastAsia="맑은 고딕" w:hAnsi="맑은 고딕" w:cs="돋움체" w:hint="eastAsia"/>
          <w:color w:val="000000"/>
          <w:szCs w:val="19"/>
        </w:rPr>
        <w:t>, 사용자가 원하는 최종 결과를 확인할 수 있다.</w:t>
      </w:r>
    </w:p>
    <w:p w:rsidR="004312CC" w:rsidRPr="004312CC" w:rsidRDefault="004312CC" w:rsidP="004312CC">
      <w:pPr>
        <w:ind w:firstLineChars="100" w:firstLine="220"/>
        <w:rPr>
          <w:rFonts w:ascii="맑은 고딕" w:eastAsia="맑은 고딕" w:hAnsi="맑은 고딕" w:cs="돋움체"/>
          <w:color w:val="000000"/>
          <w:szCs w:val="19"/>
        </w:rPr>
      </w:pPr>
      <w:r>
        <w:rPr>
          <w:rFonts w:ascii="맑은 고딕" w:eastAsia="맑은 고딕" w:hAnsi="맑은 고딕" w:cs="돋움체" w:hint="eastAsia"/>
          <w:color w:val="000000"/>
          <w:szCs w:val="19"/>
        </w:rPr>
        <w:t>마지막은 사용자가 BMI</w:t>
      </w:r>
      <w:r>
        <w:rPr>
          <w:rFonts w:ascii="맑은 고딕" w:eastAsia="맑은 고딕" w:hAnsi="맑은 고딕" w:cs="돋움체"/>
          <w:color w:val="000000"/>
          <w:szCs w:val="19"/>
        </w:rPr>
        <w:t xml:space="preserve"> </w:t>
      </w:r>
      <w:r>
        <w:rPr>
          <w:rFonts w:ascii="맑은 고딕" w:eastAsia="맑은 고딕" w:hAnsi="맑은 고딕" w:cs="돋움체" w:hint="eastAsia"/>
          <w:color w:val="000000"/>
          <w:szCs w:val="19"/>
        </w:rPr>
        <w:t>인덱스 표를</w:t>
      </w:r>
      <w:r w:rsidR="00FB759A">
        <w:rPr>
          <w:rFonts w:ascii="맑은 고딕" w:eastAsia="맑은 고딕" w:hAnsi="맑은 고딕" w:cs="돋움체" w:hint="eastAsia"/>
          <w:color w:val="000000"/>
          <w:szCs w:val="19"/>
        </w:rPr>
        <w:t xml:space="preserve"> 추가적으로</w:t>
      </w:r>
      <w:r>
        <w:rPr>
          <w:rFonts w:ascii="맑은 고딕" w:eastAsia="맑은 고딕" w:hAnsi="맑은 고딕" w:cs="돋움체" w:hint="eastAsia"/>
          <w:color w:val="000000"/>
          <w:szCs w:val="19"/>
        </w:rPr>
        <w:t xml:space="preserve"> 참고할 수 있도록 그냥 프린트 문으로 </w:t>
      </w:r>
      <w:r w:rsidR="00FB759A">
        <w:rPr>
          <w:rFonts w:ascii="맑은 고딕" w:eastAsia="맑은 고딕" w:hAnsi="맑은 고딕" w:cs="돋움체" w:hint="eastAsia"/>
          <w:color w:val="000000"/>
          <w:szCs w:val="19"/>
        </w:rPr>
        <w:t>출력시킨 것이다.</w:t>
      </w:r>
    </w:p>
    <w:p w:rsidR="009B3156" w:rsidRPr="00256247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B16A9B" w:rsidP="00DD12F8">
      <w:pPr>
        <w:rPr>
          <w:rFonts w:eastAsia="맑은 고딕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5974511" cy="1283368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번0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165"/>
                    <a:stretch/>
                  </pic:blipFill>
                  <pic:spPr bwMode="auto">
                    <a:xfrm>
                      <a:off x="0" y="0"/>
                      <a:ext cx="6026912" cy="129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0BF" w:rsidRPr="008910BF" w:rsidRDefault="009B3156" w:rsidP="008910BF">
      <w:pPr>
        <w:rPr>
          <w:rFonts w:eastAsia="맑은 고딕" w:hint="eastAsia"/>
        </w:rPr>
      </w:pPr>
      <w:r>
        <w:rPr>
          <w:rFonts w:eastAsia="맑은 고딕" w:hint="eastAsia"/>
        </w:rPr>
        <w:t xml:space="preserve">      </w:t>
      </w:r>
      <w:r>
        <w:rPr>
          <w:rFonts w:eastAsia="맑은 고딕"/>
        </w:rPr>
        <w:t xml:space="preserve"> </w:t>
      </w:r>
      <w:r w:rsidR="00A22616">
        <w:rPr>
          <w:rFonts w:eastAsia="맑은 고딕" w:hint="eastAsia"/>
        </w:rPr>
        <w:t>이</w:t>
      </w:r>
      <w:r w:rsidR="00A22616">
        <w:rPr>
          <w:rFonts w:eastAsia="맑은 고딕" w:hint="eastAsia"/>
        </w:rPr>
        <w:t xml:space="preserve"> </w:t>
      </w:r>
      <w:r w:rsidR="00A22616">
        <w:rPr>
          <w:rFonts w:eastAsia="맑은 고딕" w:hint="eastAsia"/>
        </w:rPr>
        <w:t>함수는</w:t>
      </w:r>
      <w:r w:rsidR="00A22616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BMI</w:t>
      </w:r>
      <w:r>
        <w:rPr>
          <w:rFonts w:eastAsia="맑은 고딕"/>
        </w:rPr>
        <w:t xml:space="preserve"> </w:t>
      </w:r>
      <w:r>
        <w:rPr>
          <w:rFonts w:eastAsia="맑은 고딕" w:hint="eastAsia"/>
        </w:rPr>
        <w:t>값을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계산하</w:t>
      </w:r>
      <w:r w:rsidR="00C44AEE">
        <w:rPr>
          <w:rFonts w:eastAsia="맑은 고딕" w:hint="eastAsia"/>
        </w:rPr>
        <w:t>여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반환하는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함수이다</w:t>
      </w:r>
      <w:r w:rsidR="00C44AEE">
        <w:rPr>
          <w:rFonts w:eastAsia="맑은 고딕" w:hint="eastAsia"/>
        </w:rPr>
        <w:t xml:space="preserve">. </w:t>
      </w:r>
      <w:r w:rsidR="00C44AEE">
        <w:rPr>
          <w:rFonts w:eastAsia="맑은 고딕"/>
        </w:rPr>
        <w:t>I</w:t>
      </w:r>
      <w:r w:rsidR="00C44AEE">
        <w:rPr>
          <w:rFonts w:eastAsia="맑은 고딕" w:hint="eastAsia"/>
        </w:rPr>
        <w:t>nput</w:t>
      </w:r>
      <w:r w:rsidR="00C44AEE">
        <w:rPr>
          <w:rFonts w:eastAsia="맑은 고딕" w:hint="eastAsia"/>
        </w:rPr>
        <w:t>으로</w:t>
      </w:r>
      <w:r w:rsidR="00C44AEE">
        <w:rPr>
          <w:rFonts w:eastAsia="맑은 고딕"/>
        </w:rPr>
        <w:t xml:space="preserve"> ‘</w:t>
      </w:r>
      <w:r w:rsidR="00C44AEE">
        <w:rPr>
          <w:rFonts w:eastAsia="맑은 고딕" w:hint="eastAsia"/>
        </w:rPr>
        <w:t>키</w:t>
      </w:r>
      <w:r w:rsidR="00C44AEE">
        <w:rPr>
          <w:rFonts w:eastAsia="맑은 고딕"/>
        </w:rPr>
        <w:t>’</w:t>
      </w:r>
      <w:r w:rsidR="00C44AEE">
        <w:rPr>
          <w:rFonts w:eastAsia="맑은 고딕" w:hint="eastAsia"/>
        </w:rPr>
        <w:t>와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/>
        </w:rPr>
        <w:t>‘</w:t>
      </w:r>
      <w:r w:rsidR="00C44AEE">
        <w:rPr>
          <w:rFonts w:eastAsia="맑은 고딕" w:hint="eastAsia"/>
        </w:rPr>
        <w:t>몸무게</w:t>
      </w:r>
      <w:r w:rsidR="00C44AEE">
        <w:rPr>
          <w:rFonts w:eastAsia="맑은 고딕"/>
        </w:rPr>
        <w:t>’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두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개를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받고</w:t>
      </w:r>
      <w:r w:rsidR="00C44AEE">
        <w:rPr>
          <w:rFonts w:eastAsia="맑은 고딕" w:hint="eastAsia"/>
        </w:rPr>
        <w:t xml:space="preserve">, </w:t>
      </w:r>
      <w:r w:rsidR="00C44AEE">
        <w:rPr>
          <w:rFonts w:eastAsia="맑은 고딕"/>
        </w:rPr>
        <w:t>output</w:t>
      </w:r>
      <w:r w:rsidR="00C44AEE">
        <w:rPr>
          <w:rFonts w:eastAsia="맑은 고딕" w:hint="eastAsia"/>
        </w:rPr>
        <w:t>은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/>
        </w:rPr>
        <w:t>BMI</w:t>
      </w:r>
      <w:r w:rsidR="00C44AEE">
        <w:rPr>
          <w:rFonts w:eastAsia="맑은 고딕" w:hint="eastAsia"/>
        </w:rPr>
        <w:t>결과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 w:hint="eastAsia"/>
        </w:rPr>
        <w:t>수치</w:t>
      </w:r>
      <w:r w:rsidR="002C3CA7">
        <w:rPr>
          <w:rFonts w:eastAsia="맑은 고딕" w:hint="eastAsia"/>
        </w:rPr>
        <w:t>를</w:t>
      </w:r>
      <w:r w:rsidR="002C3CA7">
        <w:rPr>
          <w:rFonts w:eastAsia="맑은 고딕" w:hint="eastAsia"/>
        </w:rPr>
        <w:t xml:space="preserve"> </w:t>
      </w:r>
      <w:r w:rsidR="002C3CA7">
        <w:rPr>
          <w:rFonts w:eastAsia="맑은 고딕" w:hint="eastAsia"/>
        </w:rPr>
        <w:t>내보낸</w:t>
      </w:r>
      <w:r w:rsidR="00C44AEE">
        <w:rPr>
          <w:rFonts w:eastAsia="맑은 고딕" w:hint="eastAsia"/>
        </w:rPr>
        <w:t>다</w:t>
      </w:r>
      <w:r w:rsidR="00C44AEE">
        <w:rPr>
          <w:rFonts w:eastAsia="맑은 고딕" w:hint="eastAsia"/>
        </w:rPr>
        <w:t xml:space="preserve">. </w:t>
      </w:r>
      <w:r w:rsidR="00C44AEE">
        <w:rPr>
          <w:rFonts w:eastAsia="맑은 고딕"/>
        </w:rPr>
        <w:t xml:space="preserve">Input, output </w:t>
      </w:r>
      <w:r w:rsidR="00C44AEE">
        <w:rPr>
          <w:rFonts w:eastAsia="맑은 고딕" w:hint="eastAsia"/>
        </w:rPr>
        <w:t>모두</w:t>
      </w:r>
      <w:r w:rsidR="00C44AEE">
        <w:rPr>
          <w:rFonts w:eastAsia="맑은 고딕" w:hint="eastAsia"/>
        </w:rPr>
        <w:t xml:space="preserve"> </w:t>
      </w:r>
      <w:r w:rsidR="00C44AEE">
        <w:rPr>
          <w:rFonts w:eastAsia="맑은 고딕"/>
        </w:rPr>
        <w:t>double</w:t>
      </w:r>
      <w:r w:rsidR="00C44AEE">
        <w:rPr>
          <w:rFonts w:eastAsia="맑은 고딕" w:hint="eastAsia"/>
        </w:rPr>
        <w:t>형</w:t>
      </w:r>
      <w:r w:rsidR="002C3CA7">
        <w:rPr>
          <w:rFonts w:eastAsia="맑은 고딕" w:hint="eastAsia"/>
        </w:rPr>
        <w:t>이다</w:t>
      </w:r>
      <w:r w:rsidR="002C3CA7">
        <w:rPr>
          <w:rFonts w:eastAsia="맑은 고딕" w:hint="eastAsia"/>
        </w:rPr>
        <w:t xml:space="preserve">. </w:t>
      </w:r>
      <w:r w:rsidR="002C3CA7">
        <w:rPr>
          <w:rFonts w:eastAsia="맑은 고딕" w:hint="eastAsia"/>
        </w:rPr>
        <w:t>매개</w:t>
      </w:r>
      <w:r w:rsidR="002C3CA7">
        <w:rPr>
          <w:rFonts w:eastAsia="맑은 고딕" w:hint="eastAsia"/>
        </w:rPr>
        <w:t xml:space="preserve"> </w:t>
      </w:r>
      <w:r w:rsidR="002C3CA7">
        <w:rPr>
          <w:rFonts w:eastAsia="맑은 고딕" w:hint="eastAsia"/>
        </w:rPr>
        <w:t>변수는</w:t>
      </w:r>
      <w:r w:rsidR="002C3CA7">
        <w:rPr>
          <w:rFonts w:eastAsia="맑은 고딕" w:hint="eastAsia"/>
        </w:rPr>
        <w:t xml:space="preserve"> </w:t>
      </w:r>
      <w:r w:rsidR="002C3CA7">
        <w:rPr>
          <w:rFonts w:eastAsia="맑은 고딕"/>
        </w:rPr>
        <w:t>weight, height</w:t>
      </w:r>
      <w:r w:rsidR="002C3CA7">
        <w:rPr>
          <w:rFonts w:eastAsia="맑은 고딕" w:hint="eastAsia"/>
        </w:rPr>
        <w:t>로</w:t>
      </w:r>
      <w:r w:rsidR="00F94EF8">
        <w:rPr>
          <w:rFonts w:eastAsia="맑은 고딕" w:hint="eastAsia"/>
        </w:rPr>
        <w:t>,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다른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프로그래머들도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의미를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쉽게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파악할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수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있도록</w:t>
      </w:r>
      <w:r w:rsidR="008910BF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이름</w:t>
      </w:r>
      <w:r w:rsidR="006D7CD1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지었다</w:t>
      </w:r>
      <w:r w:rsidR="008910BF">
        <w:rPr>
          <w:rFonts w:eastAsia="맑은 고딕" w:hint="eastAsia"/>
        </w:rPr>
        <w:t>.</w:t>
      </w:r>
      <w:r w:rsidR="008910BF">
        <w:rPr>
          <w:rFonts w:eastAsia="맑은 고딕"/>
        </w:rPr>
        <w:t xml:space="preserve"> </w:t>
      </w:r>
      <w:r w:rsidR="008910BF">
        <w:rPr>
          <w:rFonts w:eastAsia="맑은 고딕" w:hint="eastAsia"/>
        </w:rPr>
        <w:t>메인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함수에서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함수를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호출할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때에는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메인함수에서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통용되는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키와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몸무게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변수를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인자로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넘겨주게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될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것이다</w:t>
      </w:r>
      <w:r w:rsidR="008910BF">
        <w:rPr>
          <w:rFonts w:eastAsia="맑은 고딕" w:hint="eastAsia"/>
        </w:rPr>
        <w:t>.</w:t>
      </w:r>
    </w:p>
    <w:p w:rsidR="009B3156" w:rsidRPr="00C44AEE" w:rsidRDefault="008910BF" w:rsidP="006D7CD1">
      <w:pPr>
        <w:ind w:firstLineChars="200" w:firstLine="440"/>
        <w:rPr>
          <w:rFonts w:eastAsia="맑은 고딕" w:hint="eastAsia"/>
        </w:rPr>
      </w:pPr>
      <w:r>
        <w:rPr>
          <w:rFonts w:eastAsia="맑은 고딕" w:hint="eastAsia"/>
        </w:rPr>
        <w:lastRenderedPageBreak/>
        <w:t>참고로</w:t>
      </w:r>
      <w:r>
        <w:rPr>
          <w:rFonts w:eastAsia="맑은 고딕" w:hint="eastAsia"/>
        </w:rPr>
        <w:t xml:space="preserve"> BMI</w:t>
      </w:r>
      <w:r>
        <w:rPr>
          <w:rFonts w:eastAsia="맑은 고딕" w:hint="eastAsia"/>
        </w:rPr>
        <w:t>변수를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메인함수에서도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선언하고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여기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함수에서도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선언해주었는데</w:t>
      </w:r>
      <w:r>
        <w:rPr>
          <w:rFonts w:eastAsia="맑은 고딕" w:hint="eastAsia"/>
        </w:rPr>
        <w:t xml:space="preserve">, </w:t>
      </w:r>
      <w:r>
        <w:rPr>
          <w:rFonts w:eastAsia="맑은 고딕" w:hint="eastAsia"/>
        </w:rPr>
        <w:t>둘의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변수명은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같지만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실제로는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메모리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영역에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위치하기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때문에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엄연히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다른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변수이다</w:t>
      </w:r>
      <w:r>
        <w:rPr>
          <w:rFonts w:eastAsia="맑은 고딕" w:hint="eastAsia"/>
        </w:rPr>
        <w:t>.</w:t>
      </w:r>
      <w:r>
        <w:rPr>
          <w:rFonts w:eastAsia="맑은 고딕"/>
        </w:rPr>
        <w:t xml:space="preserve"> </w:t>
      </w:r>
      <w:r w:rsidR="006D7CD1">
        <w:rPr>
          <w:rFonts w:eastAsia="맑은 고딕" w:hint="eastAsia"/>
        </w:rPr>
        <w:t>변수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이름을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/>
        </w:rPr>
        <w:t>BMI</w:t>
      </w:r>
      <w:r w:rsidR="006D7CD1">
        <w:rPr>
          <w:rFonts w:eastAsia="맑은 고딕" w:hint="eastAsia"/>
        </w:rPr>
        <w:t>로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지은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이유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역시</w:t>
      </w:r>
      <w:r w:rsidR="006D7CD1"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프로그램의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가독성을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높이기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위</w:t>
      </w:r>
      <w:r w:rsidR="006D7CD1">
        <w:rPr>
          <w:rFonts w:eastAsia="맑은 고딕" w:hint="eastAsia"/>
        </w:rPr>
        <w:t>함이다</w:t>
      </w:r>
      <w:r w:rsidR="006D7CD1">
        <w:rPr>
          <w:rFonts w:eastAsia="맑은 고딕" w:hint="eastAsia"/>
        </w:rPr>
        <w:t>.</w:t>
      </w: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B16A9B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509257" cy="286351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번0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19"/>
                    <a:stretch/>
                  </pic:blipFill>
                  <pic:spPr bwMode="auto">
                    <a:xfrm>
                      <a:off x="0" y="0"/>
                      <a:ext cx="5518286" cy="2868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156" w:rsidRDefault="009B3156" w:rsidP="00DD12F8">
      <w:pPr>
        <w:rPr>
          <w:rFonts w:eastAsia="맑은 고딕" w:hint="eastAsia"/>
        </w:rPr>
      </w:pPr>
      <w:r>
        <w:rPr>
          <w:rFonts w:eastAsia="맑은 고딕"/>
        </w:rPr>
        <w:t xml:space="preserve">           </w:t>
      </w:r>
      <w:r w:rsidR="008910BF">
        <w:rPr>
          <w:rFonts w:eastAsia="맑은 고딕" w:hint="eastAsia"/>
        </w:rPr>
        <w:t>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함수는</w:t>
      </w:r>
      <w:r w:rsidR="008910BF">
        <w:rPr>
          <w:rFonts w:eastAsia="맑은 고딕" w:hint="eastAsia"/>
        </w:rPr>
        <w:t xml:space="preserve"> BMI</w:t>
      </w:r>
      <w:r w:rsidR="008910BF">
        <w:rPr>
          <w:rFonts w:eastAsia="맑은 고딕" w:hint="eastAsia"/>
        </w:rPr>
        <w:t>수치가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어느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/>
        </w:rPr>
        <w:t>Index</w:t>
      </w:r>
      <w:r w:rsidR="008910BF">
        <w:rPr>
          <w:rFonts w:eastAsia="맑은 고딕" w:hint="eastAsia"/>
        </w:rPr>
        <w:t>에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속하는지를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출력하여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보여주는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함수이다</w:t>
      </w:r>
      <w:r w:rsidR="008910BF">
        <w:rPr>
          <w:rFonts w:eastAsia="맑은 고딕" w:hint="eastAsia"/>
        </w:rPr>
        <w:t xml:space="preserve">. </w:t>
      </w:r>
      <w:r w:rsidR="008910BF">
        <w:rPr>
          <w:rFonts w:eastAsia="맑은 고딕"/>
        </w:rPr>
        <w:t>Input</w:t>
      </w:r>
      <w:r w:rsidR="006D7CD1">
        <w:rPr>
          <w:rFonts w:eastAsia="맑은 고딕" w:hint="eastAsia"/>
        </w:rPr>
        <w:t>으로</w:t>
      </w:r>
      <w:r w:rsidR="006D7CD1">
        <w:rPr>
          <w:rFonts w:eastAsia="맑은 고딕" w:hint="eastAsia"/>
        </w:rPr>
        <w:t xml:space="preserve"> </w:t>
      </w:r>
      <w:r w:rsidR="008910BF">
        <w:rPr>
          <w:rFonts w:eastAsia="맑은 고딕"/>
        </w:rPr>
        <w:t>double</w:t>
      </w:r>
      <w:r w:rsidR="008910BF">
        <w:rPr>
          <w:rFonts w:eastAsia="맑은 고딕" w:hint="eastAsia"/>
        </w:rPr>
        <w:t>형</w:t>
      </w:r>
      <w:r w:rsidR="006D7CD1">
        <w:rPr>
          <w:rFonts w:eastAsia="맑은 고딕" w:hint="eastAsia"/>
        </w:rPr>
        <w:t>의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/>
        </w:rPr>
        <w:t>BMI</w:t>
      </w:r>
      <w:r w:rsidR="006D7CD1">
        <w:rPr>
          <w:rFonts w:eastAsia="맑은 고딕" w:hint="eastAsia"/>
        </w:rPr>
        <w:t>값을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받고</w:t>
      </w:r>
      <w:r w:rsidR="008910BF">
        <w:rPr>
          <w:rFonts w:eastAsia="맑은 고딕" w:hint="eastAsia"/>
        </w:rPr>
        <w:t xml:space="preserve">, </w:t>
      </w:r>
      <w:r w:rsidR="008910BF">
        <w:rPr>
          <w:rFonts w:eastAsia="맑은 고딕"/>
        </w:rPr>
        <w:t>output</w:t>
      </w:r>
      <w:r w:rsidR="008910BF">
        <w:rPr>
          <w:rFonts w:eastAsia="맑은 고딕" w:hint="eastAsia"/>
        </w:rPr>
        <w:t>은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따로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없다</w:t>
      </w:r>
      <w:r w:rsidR="008910BF">
        <w:rPr>
          <w:rFonts w:eastAsia="맑은 고딕" w:hint="eastAsia"/>
        </w:rPr>
        <w:t xml:space="preserve">. </w:t>
      </w:r>
      <w:r w:rsidR="008910BF">
        <w:rPr>
          <w:rFonts w:eastAsia="맑은 고딕" w:hint="eastAsia"/>
        </w:rPr>
        <w:t>리턴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값이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없는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함수이므로</w:t>
      </w:r>
      <w:r w:rsidR="006D7CD1">
        <w:rPr>
          <w:rFonts w:eastAsia="맑은 고딕" w:hint="eastAsia"/>
        </w:rPr>
        <w:t xml:space="preserve">, </w:t>
      </w:r>
      <w:r w:rsidR="006D7CD1">
        <w:rPr>
          <w:rFonts w:eastAsia="맑은 고딕" w:hint="eastAsia"/>
        </w:rPr>
        <w:t>메인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함수에서</w:t>
      </w:r>
      <w:r w:rsidR="006D7CD1">
        <w:rPr>
          <w:rFonts w:eastAsia="맑은 고딕" w:hint="eastAsia"/>
        </w:rPr>
        <w:t xml:space="preserve"> </w:t>
      </w:r>
      <w:r w:rsidR="006D7CD1">
        <w:rPr>
          <w:rFonts w:eastAsia="맑은 고딕" w:hint="eastAsia"/>
        </w:rPr>
        <w:t>호출하면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해당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처리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출력만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진행될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것이다</w:t>
      </w:r>
      <w:r w:rsidR="008910BF">
        <w:rPr>
          <w:rFonts w:eastAsia="맑은 고딕" w:hint="eastAsia"/>
        </w:rPr>
        <w:t xml:space="preserve">. </w:t>
      </w:r>
      <w:r w:rsidR="008910BF">
        <w:rPr>
          <w:rFonts w:eastAsia="맑은 고딕"/>
        </w:rPr>
        <w:t>BMI</w:t>
      </w:r>
      <w:r w:rsidR="008910BF">
        <w:rPr>
          <w:rFonts w:eastAsia="맑은 고딕" w:hint="eastAsia"/>
        </w:rPr>
        <w:t>카테고리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별로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경우의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수를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나누기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위해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다중</w:t>
      </w:r>
      <w:r w:rsidR="008910BF">
        <w:rPr>
          <w:rFonts w:eastAsia="맑은 고딕" w:hint="eastAsia"/>
        </w:rPr>
        <w:t>if-else</w:t>
      </w:r>
      <w:r w:rsidR="008910BF">
        <w:rPr>
          <w:rFonts w:eastAsia="맑은 고딕" w:hint="eastAsia"/>
        </w:rPr>
        <w:t>문을</w:t>
      </w:r>
      <w:r w:rsidR="008910BF">
        <w:rPr>
          <w:rFonts w:eastAsia="맑은 고딕" w:hint="eastAsia"/>
        </w:rPr>
        <w:t xml:space="preserve"> </w:t>
      </w:r>
      <w:r w:rsidR="008910BF">
        <w:rPr>
          <w:rFonts w:eastAsia="맑은 고딕" w:hint="eastAsia"/>
        </w:rPr>
        <w:t>사용하였다</w:t>
      </w:r>
      <w:r w:rsidR="008910BF">
        <w:rPr>
          <w:rFonts w:eastAsia="맑은 고딕" w:hint="eastAsia"/>
        </w:rPr>
        <w:t>.</w:t>
      </w:r>
    </w:p>
    <w:p w:rsidR="009B3156" w:rsidRPr="006D7CD1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9B3156" w:rsidRDefault="009B3156" w:rsidP="00DD12F8">
      <w:pPr>
        <w:rPr>
          <w:rFonts w:eastAsia="맑은 고딕"/>
        </w:rPr>
      </w:pPr>
    </w:p>
    <w:p w:rsidR="006D7CD1" w:rsidRDefault="006D7CD1" w:rsidP="00DD12F8">
      <w:pPr>
        <w:rPr>
          <w:rFonts w:eastAsia="맑은 고딕"/>
        </w:rPr>
      </w:pPr>
    </w:p>
    <w:p w:rsidR="006D7CD1" w:rsidRDefault="006D7CD1" w:rsidP="00DD12F8">
      <w:pPr>
        <w:rPr>
          <w:rFonts w:eastAsia="맑은 고딕"/>
        </w:rPr>
      </w:pPr>
    </w:p>
    <w:p w:rsidR="006D7CD1" w:rsidRDefault="006D7CD1" w:rsidP="00DD12F8">
      <w:pPr>
        <w:rPr>
          <w:rFonts w:eastAsia="맑은 고딕" w:hint="eastAsia"/>
        </w:rPr>
      </w:pPr>
    </w:p>
    <w:p w:rsidR="009B3156" w:rsidRDefault="009B3156" w:rsidP="00DD12F8">
      <w:pPr>
        <w:rPr>
          <w:rFonts w:eastAsia="맑은 고딕"/>
        </w:rPr>
      </w:pPr>
    </w:p>
    <w:p w:rsidR="00EC2CE3" w:rsidRPr="005843FA" w:rsidRDefault="00EC2CE3" w:rsidP="00EC2CE3">
      <w:pPr>
        <w:rPr>
          <w:rFonts w:eastAsia="맑은 고딕"/>
          <w:b/>
          <w:sz w:val="32"/>
          <w:shd w:val="pct15" w:color="auto" w:fill="FFFFFF"/>
        </w:rPr>
      </w:pPr>
      <w:r w:rsidRPr="00EC2CE3">
        <w:rPr>
          <w:rFonts w:eastAsia="맑은 고딕"/>
          <w:b/>
          <w:sz w:val="32"/>
          <w:shd w:val="pct15" w:color="auto" w:fill="FFFFFF"/>
        </w:rPr>
        <w:t xml:space="preserve">(2) </w:t>
      </w:r>
      <w:r w:rsidRPr="00EC2CE3">
        <w:rPr>
          <w:rFonts w:eastAsia="맑은 고딕" w:hint="eastAsia"/>
          <w:b/>
          <w:sz w:val="32"/>
          <w:shd w:val="pct15" w:color="auto" w:fill="FFFFFF"/>
        </w:rPr>
        <w:t>실행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결과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</w:t>
      </w:r>
      <w:r w:rsidRPr="00EC2CE3">
        <w:rPr>
          <w:rFonts w:eastAsia="맑은 고딕" w:hint="eastAsia"/>
          <w:b/>
          <w:sz w:val="32"/>
          <w:shd w:val="pct15" w:color="auto" w:fill="FFFFFF"/>
        </w:rPr>
        <w:t>단계별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 (</w:t>
      </w:r>
      <w:r w:rsidRPr="00EC2CE3">
        <w:rPr>
          <w:rFonts w:eastAsia="맑은 고딕" w:hint="eastAsia"/>
          <w:b/>
          <w:sz w:val="32"/>
          <w:shd w:val="pct15" w:color="auto" w:fill="FFFFFF"/>
        </w:rPr>
        <w:t>작은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size </w:t>
      </w:r>
      <w:r w:rsidRPr="00EC2CE3">
        <w:rPr>
          <w:rFonts w:eastAsia="맑은 고딕" w:hint="eastAsia"/>
          <w:b/>
          <w:sz w:val="32"/>
          <w:shd w:val="pct15" w:color="auto" w:fill="FFFFFF"/>
        </w:rPr>
        <w:t>화면으로</w:t>
      </w:r>
      <w:r w:rsidRPr="00EC2CE3">
        <w:rPr>
          <w:rFonts w:eastAsia="맑은 고딕"/>
          <w:b/>
          <w:sz w:val="32"/>
          <w:shd w:val="pct15" w:color="auto" w:fill="FFFFFF"/>
        </w:rPr>
        <w:t xml:space="preserve"> Capture)</w:t>
      </w:r>
    </w:p>
    <w:p w:rsidR="009B3156" w:rsidRDefault="009B3156" w:rsidP="00DD12F8">
      <w:pPr>
        <w:rPr>
          <w:rFonts w:eastAsia="맑은 고딕"/>
        </w:rPr>
      </w:pPr>
    </w:p>
    <w:p w:rsidR="0057150E" w:rsidRDefault="0057150E" w:rsidP="00DD12F8">
      <w:pPr>
        <w:rPr>
          <w:rFonts w:eastAsia="맑은 고딕" w:hint="eastAsia"/>
        </w:rPr>
      </w:pPr>
      <w:r>
        <w:rPr>
          <w:rFonts w:eastAsia="맑은 고딕" w:hint="eastAsia"/>
          <w:noProof/>
        </w:rPr>
        <w:drawing>
          <wp:inline distT="0" distB="0" distL="0" distR="0">
            <wp:extent cx="5189621" cy="320012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번 실행결과 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073" cy="32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E" w:rsidRDefault="0057150E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189220" cy="31998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번 실행결과 0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195" cy="32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E" w:rsidRDefault="0057150E" w:rsidP="00DD12F8">
      <w:pPr>
        <w:rPr>
          <w:rFonts w:eastAsia="맑은 고딕"/>
        </w:rPr>
      </w:pPr>
      <w:r>
        <w:rPr>
          <w:rFonts w:eastAsia="맑은 고딕"/>
          <w:noProof/>
        </w:rPr>
        <w:lastRenderedPageBreak/>
        <w:drawing>
          <wp:inline distT="0" distB="0" distL="0" distR="0">
            <wp:extent cx="5229089" cy="322446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번 실행결과 0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66" cy="32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0E" w:rsidRDefault="0057150E" w:rsidP="00DD12F8">
      <w:pPr>
        <w:rPr>
          <w:rFonts w:eastAsia="맑은 고딕"/>
        </w:rPr>
      </w:pPr>
      <w:r>
        <w:rPr>
          <w:rFonts w:eastAsia="맑은 고딕"/>
          <w:noProof/>
        </w:rPr>
        <w:drawing>
          <wp:inline distT="0" distB="0" distL="0" distR="0">
            <wp:extent cx="5245768" cy="3234748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번 실행결과 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58" cy="324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50E" w:rsidRDefault="0057150E" w:rsidP="00DD12F8">
      <w:pPr>
        <w:rPr>
          <w:rFonts w:eastAsia="맑은 고딕"/>
        </w:rPr>
      </w:pPr>
    </w:p>
    <w:p w:rsidR="0057150E" w:rsidRPr="00EC2CE3" w:rsidRDefault="008F19EE" w:rsidP="00DD12F8">
      <w:pPr>
        <w:rPr>
          <w:rFonts w:eastAsia="맑은 고딕" w:hint="eastAsia"/>
        </w:rPr>
      </w:pPr>
      <w:r>
        <w:rPr>
          <w:rFonts w:eastAsia="맑은 고딕" w:hint="eastAsia"/>
        </w:rPr>
        <w:t xml:space="preserve">      </w:t>
      </w:r>
      <w:r>
        <w:rPr>
          <w:rFonts w:eastAsia="맑은 고딕" w:hint="eastAsia"/>
        </w:rPr>
        <w:t>프로그램을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총</w:t>
      </w:r>
      <w:r>
        <w:rPr>
          <w:rFonts w:eastAsia="맑은 고딕" w:hint="eastAsia"/>
        </w:rPr>
        <w:t xml:space="preserve"> 4</w:t>
      </w:r>
      <w:r>
        <w:rPr>
          <w:rFonts w:eastAsia="맑은 고딕" w:hint="eastAsia"/>
        </w:rPr>
        <w:t>번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돌려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출력시켜보았다</w:t>
      </w:r>
      <w:r>
        <w:rPr>
          <w:rFonts w:eastAsia="맑은 고딕" w:hint="eastAsia"/>
        </w:rPr>
        <w:t xml:space="preserve">. </w:t>
      </w:r>
      <w:r>
        <w:rPr>
          <w:rFonts w:eastAsia="맑은 고딕" w:hint="eastAsia"/>
        </w:rPr>
        <w:t>실행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결과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화면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모습에는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다음과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같이</w:t>
      </w:r>
      <w:r>
        <w:rPr>
          <w:rFonts w:eastAsia="맑은 고딕" w:hint="eastAsia"/>
        </w:rPr>
        <w:t xml:space="preserve"> </w:t>
      </w:r>
      <w:r>
        <w:rPr>
          <w:rFonts w:eastAsia="맑은 고딕" w:hint="eastAsia"/>
        </w:rPr>
        <w:t>출력된다</w:t>
      </w:r>
      <w:r>
        <w:rPr>
          <w:rFonts w:eastAsia="맑은 고딕" w:hint="eastAsia"/>
        </w:rPr>
        <w:t>.</w:t>
      </w:r>
    </w:p>
    <w:p w:rsidR="009B3156" w:rsidRDefault="009B3156" w:rsidP="00DD12F8">
      <w:pPr>
        <w:rPr>
          <w:rFonts w:eastAsia="맑은 고딕"/>
        </w:rPr>
      </w:pPr>
    </w:p>
    <w:p w:rsidR="009B3156" w:rsidRPr="009B3156" w:rsidRDefault="009B3156" w:rsidP="00DD12F8">
      <w:pPr>
        <w:rPr>
          <w:rFonts w:eastAsia="맑은 고딕"/>
        </w:rPr>
      </w:pPr>
    </w:p>
    <w:sectPr w:rsidR="009B3156" w:rsidRPr="009B3156" w:rsidSect="004E1AED">
      <w:footerReference w:type="default" r:id="rId19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20E" w:rsidRDefault="0020320E">
      <w:pPr>
        <w:spacing w:after="0" w:line="240" w:lineRule="auto"/>
      </w:pPr>
      <w:r>
        <w:separator/>
      </w:r>
    </w:p>
  </w:endnote>
  <w:endnote w:type="continuationSeparator" w:id="0">
    <w:p w:rsidR="0020320E" w:rsidRDefault="0020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920766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20E" w:rsidRDefault="0020320E">
      <w:pPr>
        <w:spacing w:after="0" w:line="240" w:lineRule="auto"/>
      </w:pPr>
      <w:r>
        <w:separator/>
      </w:r>
    </w:p>
  </w:footnote>
  <w:footnote w:type="continuationSeparator" w:id="0">
    <w:p w:rsidR="0020320E" w:rsidRDefault="0020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F8"/>
    <w:rsid w:val="000C139D"/>
    <w:rsid w:val="00155876"/>
    <w:rsid w:val="00194DF6"/>
    <w:rsid w:val="001B5B75"/>
    <w:rsid w:val="0020320E"/>
    <w:rsid w:val="00256247"/>
    <w:rsid w:val="002B097D"/>
    <w:rsid w:val="002C3CA7"/>
    <w:rsid w:val="002D1EBF"/>
    <w:rsid w:val="002F360C"/>
    <w:rsid w:val="003450A0"/>
    <w:rsid w:val="00390A7D"/>
    <w:rsid w:val="004312CC"/>
    <w:rsid w:val="004E1AED"/>
    <w:rsid w:val="0057150E"/>
    <w:rsid w:val="005843FA"/>
    <w:rsid w:val="005C12A5"/>
    <w:rsid w:val="005C1AA4"/>
    <w:rsid w:val="006D7CD1"/>
    <w:rsid w:val="00782795"/>
    <w:rsid w:val="00812008"/>
    <w:rsid w:val="00870C02"/>
    <w:rsid w:val="008910BF"/>
    <w:rsid w:val="008F19EE"/>
    <w:rsid w:val="008F553A"/>
    <w:rsid w:val="00920766"/>
    <w:rsid w:val="009B3156"/>
    <w:rsid w:val="00A1310C"/>
    <w:rsid w:val="00A22616"/>
    <w:rsid w:val="00A50022"/>
    <w:rsid w:val="00A9155F"/>
    <w:rsid w:val="00B16A9B"/>
    <w:rsid w:val="00B67424"/>
    <w:rsid w:val="00B87BD0"/>
    <w:rsid w:val="00BA2AB4"/>
    <w:rsid w:val="00BB5E5D"/>
    <w:rsid w:val="00BF03AC"/>
    <w:rsid w:val="00C44AEE"/>
    <w:rsid w:val="00C84BB3"/>
    <w:rsid w:val="00CE51BF"/>
    <w:rsid w:val="00D15139"/>
    <w:rsid w:val="00D47A97"/>
    <w:rsid w:val="00DD12F8"/>
    <w:rsid w:val="00EC2CE3"/>
    <w:rsid w:val="00F7008A"/>
    <w:rsid w:val="00F80493"/>
    <w:rsid w:val="00F94EF8"/>
    <w:rsid w:val="00FB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46B83"/>
  <w15:docId w15:val="{EB8EEBCC-7B9A-4776-9922-A6FBD0D6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3F9EF97-BB36-495F-96E7-CBB0914D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145</TotalTime>
  <Pages>5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미현 박</cp:lastModifiedBy>
  <cp:revision>30</cp:revision>
  <dcterms:created xsi:type="dcterms:W3CDTF">2018-11-22T16:05:00Z</dcterms:created>
  <dcterms:modified xsi:type="dcterms:W3CDTF">2018-12-03T10:18:00Z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