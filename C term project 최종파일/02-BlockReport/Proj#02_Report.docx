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B67424" w:rsidRDefault="00ED2CEB" w:rsidP="004E1AED">
      <w:pPr>
        <w:pStyle w:val="a4"/>
        <w:rPr>
          <w:rFonts w:ascii="HY견고딕" w:eastAsia="HY견고딕"/>
          <w:sz w:val="56"/>
        </w:rPr>
      </w:pPr>
      <w:r>
        <w:rPr>
          <w:rFonts w:ascii="HY견고딕" w:eastAsia="HY견고딕" w:hint="eastAsia"/>
          <w:sz w:val="56"/>
        </w:rPr>
        <w:t xml:space="preserve"> Project #2</w:t>
      </w:r>
      <w:r w:rsidR="00B67424" w:rsidRPr="00B67424">
        <w:rPr>
          <w:rFonts w:ascii="HY견고딕" w:eastAsia="HY견고딕" w:hint="eastAsia"/>
          <w:sz w:val="14"/>
        </w:rPr>
        <w:t>::</w:t>
      </w:r>
      <w:r w:rsidR="00B67424" w:rsidRPr="00B67424">
        <w:rPr>
          <w:rFonts w:hint="eastAsia"/>
          <w:sz w:val="12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  <w:r w:rsidR="00B67424" w:rsidRPr="00B67424">
        <w:rPr>
          <w:rFonts w:ascii="HY견고딕" w:eastAsia="HY견고딕"/>
          <w:sz w:val="14"/>
        </w:rPr>
        <w:t xml:space="preserve">:: </w:t>
      </w:r>
      <w:r w:rsidR="00B67424" w:rsidRPr="00B67424">
        <w:rPr>
          <w:rFonts w:ascii="HY견고딕" w:eastAsia="HY견고딕" w:hint="eastAsia"/>
          <w:sz w:val="14"/>
        </w:rPr>
        <w:t>각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프로그램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기능에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대한</w:t>
      </w:r>
      <w:r w:rsidR="00B67424" w:rsidRPr="00B67424">
        <w:rPr>
          <w:rFonts w:ascii="HY견고딕" w:eastAsia="HY견고딕"/>
          <w:sz w:val="14"/>
        </w:rPr>
        <w:t xml:space="preserve"> </w:t>
      </w:r>
      <w:r w:rsidR="00B67424" w:rsidRPr="00B67424">
        <w:rPr>
          <w:rFonts w:ascii="HY견고딕" w:eastAsia="HY견고딕" w:hint="eastAsia"/>
          <w:sz w:val="14"/>
        </w:rPr>
        <w:t>보고서</w:t>
      </w:r>
    </w:p>
    <w:p w:rsidR="00194DF6" w:rsidRPr="00B67424" w:rsidRDefault="00194DF6">
      <w:pPr>
        <w:pStyle w:val="1"/>
        <w:rPr>
          <w:rFonts w:eastAsia="맑은 고딕"/>
        </w:rPr>
      </w:pPr>
    </w:p>
    <w:p w:rsidR="006E7D48" w:rsidRPr="00BB5E5D" w:rsidRDefault="006E7D48" w:rsidP="006E7D48">
      <w:pPr>
        <w:rPr>
          <w:rFonts w:eastAsia="맑은 고딕"/>
        </w:rPr>
      </w:pPr>
    </w:p>
    <w:p w:rsidR="00F82855" w:rsidRPr="001E16FC" w:rsidRDefault="006E7D48" w:rsidP="006E7D48">
      <w:pPr>
        <w:rPr>
          <w:rFonts w:eastAsia="맑은 고딕"/>
          <w:b/>
          <w:sz w:val="32"/>
          <w:shd w:val="pct15" w:color="auto" w:fill="FFFFFF"/>
        </w:rPr>
      </w:pPr>
      <w:r w:rsidRPr="005843FA">
        <w:rPr>
          <w:rFonts w:eastAsia="맑은 고딕"/>
          <w:b/>
          <w:sz w:val="32"/>
          <w:shd w:val="pct15" w:color="auto" w:fill="FFFFFF"/>
        </w:rPr>
        <w:t xml:space="preserve">(1) </w:t>
      </w:r>
      <w:r w:rsidRPr="005843FA">
        <w:rPr>
          <w:rFonts w:eastAsia="맑은 고딕" w:hint="eastAsia"/>
          <w:b/>
          <w:sz w:val="32"/>
          <w:shd w:val="pct15" w:color="auto" w:fill="FFFFFF"/>
        </w:rPr>
        <w:t>사용한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각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함수에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대한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(Input, Output, </w:t>
      </w:r>
      <w:r w:rsidRPr="005843FA">
        <w:rPr>
          <w:rFonts w:eastAsia="맑은 고딕" w:hint="eastAsia"/>
          <w:b/>
          <w:sz w:val="32"/>
          <w:shd w:val="pct15" w:color="auto" w:fill="FFFFFF"/>
        </w:rPr>
        <w:t>알고리즘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>)</w:t>
      </w:r>
    </w:p>
    <w:p w:rsidR="006E7D48" w:rsidRPr="008B2F9E" w:rsidRDefault="006E7D48" w:rsidP="006E7D48">
      <w:pPr>
        <w:rPr>
          <w:rFonts w:eastAsia="맑은 고딕"/>
          <w:b/>
          <w:sz w:val="28"/>
        </w:rPr>
      </w:pPr>
      <w:r w:rsidRPr="008B2F9E">
        <w:rPr>
          <w:rFonts w:eastAsia="맑은 고딕"/>
          <w:b/>
          <w:sz w:val="28"/>
          <w:highlight w:val="cyan"/>
        </w:rPr>
        <w:t>&lt;</w:t>
      </w:r>
      <w:r w:rsidR="008B2F9E" w:rsidRPr="008B2F9E">
        <w:rPr>
          <w:rFonts w:eastAsia="맑은 고딕" w:hint="eastAsia"/>
          <w:b/>
          <w:sz w:val="28"/>
          <w:highlight w:val="cyan"/>
        </w:rPr>
        <w:t xml:space="preserve"> </w:t>
      </w:r>
      <w:r w:rsidR="008B2F9E" w:rsidRPr="008B2F9E">
        <w:rPr>
          <w:rFonts w:eastAsia="맑은 고딕"/>
          <w:b/>
          <w:sz w:val="28"/>
          <w:highlight w:val="cyan"/>
        </w:rPr>
        <w:t>Food Recipe</w:t>
      </w:r>
      <w:r w:rsidRPr="008B2F9E">
        <w:rPr>
          <w:rFonts w:eastAsia="맑은 고딕"/>
          <w:b/>
          <w:sz w:val="28"/>
          <w:highlight w:val="cyan"/>
        </w:rPr>
        <w:t>.</w:t>
      </w:r>
      <w:r w:rsidRPr="008B2F9E">
        <w:rPr>
          <w:rFonts w:eastAsia="맑은 고딕" w:hint="eastAsia"/>
          <w:b/>
          <w:sz w:val="28"/>
          <w:highlight w:val="cyan"/>
        </w:rPr>
        <w:t>cpp</w:t>
      </w:r>
      <w:r w:rsidRPr="008B2F9E">
        <w:rPr>
          <w:rFonts w:eastAsia="맑은 고딕"/>
          <w:b/>
          <w:sz w:val="28"/>
          <w:highlight w:val="cyan"/>
        </w:rPr>
        <w:t xml:space="preserve"> </w:t>
      </w:r>
      <w:r w:rsidRPr="008B2F9E">
        <w:rPr>
          <w:rFonts w:eastAsia="맑은 고딕" w:hint="eastAsia"/>
          <w:b/>
          <w:sz w:val="28"/>
          <w:highlight w:val="cyan"/>
        </w:rPr>
        <w:t>&gt;</w:t>
      </w:r>
    </w:p>
    <w:p w:rsidR="00F82855" w:rsidRPr="0057150E" w:rsidRDefault="00F82855" w:rsidP="006E7D48">
      <w:pPr>
        <w:rPr>
          <w:rFonts w:eastAsia="맑은 고딕"/>
          <w:b/>
          <w:sz w:val="28"/>
        </w:rPr>
      </w:pPr>
    </w:p>
    <w:p w:rsidR="006E7D48" w:rsidRDefault="006E7D48" w:rsidP="006E7D4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3901778" cy="3307367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번소스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B3" w:rsidRDefault="00A51FB3" w:rsidP="006E7D48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2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맨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처음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부분이다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제일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먼저</w:t>
      </w:r>
      <w:r w:rsidR="00C02C44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작성하기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필요한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헤더</w:t>
      </w:r>
      <w:r w:rsidR="00AE1F8B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파일들을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include</w:t>
      </w:r>
      <w:r>
        <w:rPr>
          <w:rFonts w:eastAsia="맑은 고딕" w:hint="eastAsia"/>
        </w:rPr>
        <w:t>시킨다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그리고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</w:t>
      </w:r>
      <w:r w:rsidR="00C02C44"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개수를</w:t>
      </w:r>
      <w:r>
        <w:rPr>
          <w:rFonts w:eastAsia="맑은 고딕" w:hint="eastAsia"/>
        </w:rPr>
        <w:t xml:space="preserve"> 10</w:t>
      </w:r>
      <w:r>
        <w:rPr>
          <w:rFonts w:eastAsia="맑은 고딕" w:hint="eastAsia"/>
        </w:rPr>
        <w:t>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지정해놓는다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이렇게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define</w:t>
      </w:r>
      <w:r>
        <w:rPr>
          <w:rFonts w:eastAsia="맑은 고딕" w:hint="eastAsia"/>
        </w:rPr>
        <w:t>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이용하면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나중에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개수를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바꾸고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싶을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여기</w:t>
      </w:r>
      <w:r w:rsidR="00AE1F8B">
        <w:rPr>
          <w:rFonts w:eastAsia="맑은 고딕" w:hint="eastAsia"/>
        </w:rPr>
        <w:t>의</w:t>
      </w:r>
      <w:r w:rsidR="00AE1F8B">
        <w:rPr>
          <w:rFonts w:eastAsia="맑은 고딕" w:hint="eastAsia"/>
        </w:rPr>
        <w:t xml:space="preserve"> </w:t>
      </w:r>
      <w:r w:rsidR="00AE1F8B">
        <w:rPr>
          <w:rFonts w:eastAsia="맑은 고딕" w:hint="eastAsia"/>
        </w:rPr>
        <w:t>숫자</w:t>
      </w:r>
      <w:r>
        <w:rPr>
          <w:rFonts w:eastAsia="맑은 고딕" w:hint="eastAsia"/>
        </w:rPr>
        <w:t>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바꾸어주면</w:t>
      </w:r>
      <w:r>
        <w:rPr>
          <w:rFonts w:eastAsia="맑은 고딕" w:hint="eastAsia"/>
        </w:rPr>
        <w:t xml:space="preserve"> </w:t>
      </w:r>
      <w:r w:rsidR="00AE1F8B">
        <w:rPr>
          <w:rFonts w:eastAsia="맑은 고딕" w:hint="eastAsia"/>
        </w:rPr>
        <w:t>간편하게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일률적으로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모두</w:t>
      </w:r>
      <w:r w:rsidR="00C02C44">
        <w:rPr>
          <w:rFonts w:eastAsia="맑은 고딕" w:hint="eastAsia"/>
        </w:rPr>
        <w:t xml:space="preserve"> </w:t>
      </w:r>
      <w:r w:rsidR="00AE1F8B">
        <w:rPr>
          <w:rFonts w:eastAsia="맑은 고딕" w:hint="eastAsia"/>
        </w:rPr>
        <w:t>수정시킬</w:t>
      </w:r>
      <w:r w:rsidR="00AE1F8B">
        <w:rPr>
          <w:rFonts w:eastAsia="맑은 고딕" w:hint="eastAsia"/>
        </w:rPr>
        <w:t xml:space="preserve"> </w:t>
      </w:r>
      <w:r w:rsidR="00AE1F8B">
        <w:rPr>
          <w:rFonts w:eastAsia="맑은 고딕"/>
        </w:rPr>
        <w:t xml:space="preserve"> </w:t>
      </w:r>
      <w:r w:rsidR="00AE1F8B"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 </w:t>
      </w:r>
      <w:r>
        <w:rPr>
          <w:rFonts w:eastAsia="맑은 고딕" w:hint="eastAsia"/>
        </w:rPr>
        <w:t>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가독성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또한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높아진다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줄은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앞으로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정의할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원형을</w:t>
      </w:r>
      <w:r>
        <w:rPr>
          <w:rFonts w:eastAsia="맑은 고딕" w:hint="eastAsia"/>
        </w:rPr>
        <w:t xml:space="preserve"> </w:t>
      </w:r>
      <w:r w:rsidR="00AE1F8B">
        <w:rPr>
          <w:rFonts w:eastAsia="맑은 고딕" w:hint="eastAsia"/>
        </w:rPr>
        <w:t>써준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 xml:space="preserve">. </w:t>
      </w:r>
    </w:p>
    <w:p w:rsidR="00DD12F8" w:rsidRPr="00E87C30" w:rsidRDefault="00A51FB3" w:rsidP="006E7D48">
      <w:pPr>
        <w:ind w:firstLineChars="200" w:firstLine="440"/>
        <w:rPr>
          <w:rFonts w:eastAsia="맑은 고딕"/>
        </w:rPr>
      </w:pPr>
      <w:r>
        <w:rPr>
          <w:rFonts w:eastAsia="맑은 고딕" w:hint="eastAsia"/>
        </w:rPr>
        <w:t>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아래는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것이다</w:t>
      </w:r>
      <w:r>
        <w:rPr>
          <w:rFonts w:eastAsia="맑은 고딕" w:hint="eastAsia"/>
        </w:rPr>
        <w:t>.</w:t>
      </w:r>
      <w:r w:rsidR="00E87C30">
        <w:rPr>
          <w:rFonts w:eastAsia="맑은 고딕"/>
        </w:rPr>
        <w:t xml:space="preserve"> </w:t>
      </w:r>
      <w:r w:rsidR="00E87C30">
        <w:rPr>
          <w:rFonts w:eastAsia="맑은 고딕" w:hint="eastAsia"/>
        </w:rPr>
        <w:t>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틀은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가지에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대한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정보를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의미한다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아직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선언하지는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않은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상태이다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나중에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</w:t>
      </w:r>
      <w:r w:rsidR="00E87C30">
        <w:rPr>
          <w:rFonts w:eastAsia="맑은 고딕" w:hint="eastAsia"/>
        </w:rPr>
        <w:t>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먹는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수만큼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곱해서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</w:t>
      </w:r>
      <w:r w:rsidR="00E87C30">
        <w:rPr>
          <w:rFonts w:eastAsia="맑은 고딕" w:hint="eastAsia"/>
        </w:rPr>
        <w:t>시켜야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 w:rsidR="00E87C30">
        <w:rPr>
          <w:rFonts w:eastAsia="맑은 고딕" w:hint="eastAsia"/>
        </w:rPr>
        <w:t>,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다음과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같이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여러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자료형을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번갈아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가면서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사용할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수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있는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구조체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개념을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이용하였다</w:t>
      </w:r>
      <w:r w:rsidR="004E2E1A">
        <w:rPr>
          <w:rFonts w:eastAsia="맑은 고딕" w:hint="eastAsia"/>
        </w:rPr>
        <w:t xml:space="preserve">. </w:t>
      </w:r>
      <w:r w:rsidR="004E2E1A">
        <w:rPr>
          <w:rFonts w:eastAsia="맑은 고딕" w:hint="eastAsia"/>
        </w:rPr>
        <w:t>만약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사람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수만큼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곱해야</w:t>
      </w:r>
      <w:r w:rsidR="00E87C30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하는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처리를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하지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않아도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됐다면</w:t>
      </w:r>
      <w:r w:rsidR="004E2E1A">
        <w:rPr>
          <w:rFonts w:eastAsia="맑은 고딕" w:hint="eastAsia"/>
        </w:rPr>
        <w:t>,</w:t>
      </w:r>
      <w:r w:rsidR="004E2E1A">
        <w:rPr>
          <w:rFonts w:eastAsia="맑은 고딕"/>
        </w:rPr>
        <w:t xml:space="preserve"> </w:t>
      </w:r>
      <w:r w:rsidR="004E2E1A">
        <w:rPr>
          <w:rFonts w:eastAsia="맑은 고딕" w:hint="eastAsia"/>
        </w:rPr>
        <w:t>여러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자료형을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담을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수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있는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구조체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말고</w:t>
      </w:r>
      <w:r w:rsidR="00E87C30">
        <w:rPr>
          <w:rFonts w:eastAsia="맑은 고딕" w:hint="eastAsia"/>
        </w:rPr>
        <w:t>,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단순하게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문자열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이중배열을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t>사용했을</w:t>
      </w:r>
      <w:r w:rsidR="004E2E1A">
        <w:rPr>
          <w:rFonts w:eastAsia="맑은 고딕" w:hint="eastAsia"/>
        </w:rPr>
        <w:t xml:space="preserve"> </w:t>
      </w:r>
      <w:r w:rsidR="004E2E1A">
        <w:rPr>
          <w:rFonts w:eastAsia="맑은 고딕" w:hint="eastAsia"/>
        </w:rPr>
        <w:lastRenderedPageBreak/>
        <w:t>것이다</w:t>
      </w:r>
      <w:r w:rsidR="00E87C30">
        <w:rPr>
          <w:rFonts w:eastAsia="맑은 고딕" w:hint="eastAsia"/>
        </w:rPr>
        <w:t xml:space="preserve">. </w:t>
      </w:r>
      <w:r w:rsidR="00E87C30">
        <w:rPr>
          <w:rFonts w:eastAsia="맑은 고딕" w:hint="eastAsia"/>
        </w:rPr>
        <w:t>이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부분에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대해서는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사연이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길다</w:t>
      </w:r>
      <w:r w:rsidR="00E87C30">
        <w:rPr>
          <w:rFonts w:eastAsia="맑은 고딕" w:hint="eastAsia"/>
        </w:rPr>
        <w:t>.</w:t>
      </w:r>
      <w:r w:rsidR="00E87C30">
        <w:rPr>
          <w:rFonts w:eastAsia="맑은 고딕"/>
        </w:rPr>
        <w:t xml:space="preserve"> </w:t>
      </w:r>
      <w:r w:rsidR="00E87C30">
        <w:rPr>
          <w:rFonts w:eastAsia="맑은 고딕" w:hint="eastAsia"/>
        </w:rPr>
        <w:t>처음에는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문자열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이중배열을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사용하여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음식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재료들과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양의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정보들을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저장해두려고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했었다</w:t>
      </w:r>
      <w:r w:rsidR="00E87C30">
        <w:rPr>
          <w:rFonts w:eastAsia="맑은 고딕" w:hint="eastAsia"/>
        </w:rPr>
        <w:t>.</w:t>
      </w:r>
      <w:r w:rsidR="00C02C44">
        <w:rPr>
          <w:rFonts w:eastAsia="맑은 고딕"/>
        </w:rPr>
        <w:t xml:space="preserve"> </w:t>
      </w:r>
      <w:r w:rsidR="00C02C44">
        <w:rPr>
          <w:rFonts w:eastAsia="맑은 고딕" w:hint="eastAsia"/>
        </w:rPr>
        <w:t>즉</w:t>
      </w:r>
      <w:r w:rsidR="00C02C44">
        <w:rPr>
          <w:rFonts w:eastAsia="맑은 고딕" w:hint="eastAsia"/>
        </w:rPr>
        <w:t xml:space="preserve">, </w:t>
      </w:r>
      <w:r w:rsidR="00C02C44">
        <w:rPr>
          <w:rFonts w:eastAsia="맑은 고딕" w:hint="eastAsia"/>
        </w:rPr>
        <w:t>모두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문자열로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처리한다는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의미이다</w:t>
      </w:r>
      <w:r w:rsidR="00C02C44">
        <w:rPr>
          <w:rFonts w:eastAsia="맑은 고딕" w:hint="eastAsia"/>
        </w:rPr>
        <w:t>.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그래서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문자열에서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숫자만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추출하여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숫자로</w:t>
      </w:r>
      <w:r w:rsidR="00E87C30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변환시키고</w:t>
      </w:r>
      <w:r w:rsidR="00C02C44">
        <w:rPr>
          <w:rFonts w:eastAsia="맑은 고딕" w:hint="eastAsia"/>
        </w:rPr>
        <w:t>,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먹는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사람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수를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곱해주고</w:t>
      </w:r>
      <w:r w:rsidR="00C02C44">
        <w:rPr>
          <w:rFonts w:eastAsia="맑은 고딕" w:hint="eastAsia"/>
        </w:rPr>
        <w:t>,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다시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문자열로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수정시켜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처리하려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했었다</w:t>
      </w:r>
      <w:r w:rsidR="00E87C30">
        <w:rPr>
          <w:rFonts w:eastAsia="맑은 고딕" w:hint="eastAsia"/>
        </w:rPr>
        <w:t xml:space="preserve">. </w:t>
      </w:r>
      <w:r w:rsidR="00E87C30">
        <w:rPr>
          <w:rFonts w:eastAsia="맑은 고딕" w:hint="eastAsia"/>
        </w:rPr>
        <w:t>이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길을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시도해</w:t>
      </w:r>
      <w:r w:rsidR="00C02C44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보았</w:t>
      </w:r>
      <w:r w:rsidR="00C02C44">
        <w:rPr>
          <w:rFonts w:eastAsia="맑은 고딕" w:hint="eastAsia"/>
        </w:rPr>
        <w:t>었는데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많이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험난하여</w:t>
      </w:r>
      <w:r w:rsidR="00E87C30">
        <w:rPr>
          <w:rFonts w:eastAsia="맑은 고딕" w:hint="eastAsia"/>
        </w:rPr>
        <w:t xml:space="preserve"> </w:t>
      </w:r>
      <w:r w:rsidR="00E87C30">
        <w:rPr>
          <w:rFonts w:eastAsia="맑은 고딕" w:hint="eastAsia"/>
        </w:rPr>
        <w:t>결국</w:t>
      </w:r>
      <w:r w:rsidR="00C02C44">
        <w:rPr>
          <w:rFonts w:eastAsia="맑은 고딕" w:hint="eastAsia"/>
        </w:rPr>
        <w:t>은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구조체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개념을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이용하게</w:t>
      </w:r>
      <w:r w:rsidR="00C02C44">
        <w:rPr>
          <w:rFonts w:eastAsia="맑은 고딕" w:hint="eastAsia"/>
        </w:rPr>
        <w:t xml:space="preserve"> </w:t>
      </w:r>
      <w:r w:rsidR="00C02C44">
        <w:rPr>
          <w:rFonts w:eastAsia="맑은 고딕" w:hint="eastAsia"/>
        </w:rPr>
        <w:t>되었다</w:t>
      </w:r>
      <w:r w:rsidR="00C02C44">
        <w:rPr>
          <w:rFonts w:eastAsia="맑은 고딕" w:hint="eastAsia"/>
        </w:rPr>
        <w:t>.</w:t>
      </w:r>
    </w:p>
    <w:p w:rsidR="006E7D48" w:rsidRPr="00E87C30" w:rsidRDefault="006E7D48" w:rsidP="00C02C44">
      <w:pPr>
        <w:rPr>
          <w:rFonts w:eastAsia="맑은 고딕"/>
        </w:rPr>
      </w:pPr>
    </w:p>
    <w:p w:rsidR="00F82855" w:rsidRDefault="00F82855" w:rsidP="00E87C30">
      <w:pPr>
        <w:rPr>
          <w:rFonts w:eastAsia="맑은 고딕"/>
        </w:rPr>
      </w:pPr>
    </w:p>
    <w:p w:rsidR="00C02C44" w:rsidRPr="00A51FB3" w:rsidRDefault="00C02C44" w:rsidP="00E87C30">
      <w:pPr>
        <w:rPr>
          <w:rFonts w:eastAsia="맑은 고딕"/>
        </w:rPr>
      </w:pPr>
    </w:p>
    <w:p w:rsidR="006E7D48" w:rsidRDefault="00F82855" w:rsidP="00825CED">
      <w:pPr>
        <w:ind w:firstLineChars="300" w:firstLine="660"/>
        <w:rPr>
          <w:rFonts w:eastAsia="맑은 고딕"/>
        </w:rPr>
      </w:pPr>
      <w:r>
        <w:rPr>
          <w:rFonts w:eastAsia="맑은 고딕" w:hint="eastAsia"/>
        </w:rPr>
        <w:t>여기서부터는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모습이다</w:t>
      </w:r>
      <w:r>
        <w:rPr>
          <w:rFonts w:eastAsia="맑은 고딕" w:hint="eastAsia"/>
        </w:rPr>
        <w:t>.</w:t>
      </w:r>
      <w:r w:rsidR="00825CED">
        <w:rPr>
          <w:rFonts w:eastAsia="맑은 고딕"/>
        </w:rPr>
        <w:t xml:space="preserve"> (</w:t>
      </w:r>
      <w:r w:rsidR="00825CED">
        <w:rPr>
          <w:rFonts w:eastAsia="맑은 고딕" w:hint="eastAsia"/>
        </w:rPr>
        <w:t>코드가</w:t>
      </w:r>
      <w:r w:rsidR="00825CED">
        <w:rPr>
          <w:rFonts w:eastAsia="맑은 고딕" w:hint="eastAsia"/>
        </w:rPr>
        <w:t xml:space="preserve"> </w:t>
      </w:r>
      <w:r w:rsidR="00825CED">
        <w:rPr>
          <w:rFonts w:eastAsia="맑은 고딕" w:hint="eastAsia"/>
        </w:rPr>
        <w:t>조금</w:t>
      </w:r>
      <w:r w:rsidR="00825CED">
        <w:rPr>
          <w:rFonts w:eastAsia="맑은 고딕" w:hint="eastAsia"/>
        </w:rPr>
        <w:t xml:space="preserve"> </w:t>
      </w:r>
      <w:r w:rsidR="00825CED">
        <w:rPr>
          <w:rFonts w:eastAsia="맑은 고딕" w:hint="eastAsia"/>
        </w:rPr>
        <w:t>길다</w:t>
      </w:r>
      <w:r w:rsidR="00825CED">
        <w:rPr>
          <w:rFonts w:eastAsia="맑은 고딕"/>
        </w:rPr>
        <w:t>)</w:t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607823" cy="189296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번 메인함수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833" cy="19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638801" cy="30881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번 메인함수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095" cy="30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55" w:rsidRDefault="001E16FC" w:rsidP="00DD12F8">
      <w:pPr>
        <w:rPr>
          <w:rFonts w:eastAsia="맑은 고딕"/>
        </w:rPr>
      </w:pPr>
      <w:r>
        <w:rPr>
          <w:rFonts w:eastAsia="맑은 고딕" w:hint="eastAsia"/>
        </w:rPr>
        <w:t>.</w:t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6617368" cy="41550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번 메인함수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60" cy="41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625389" cy="416004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번 메인함수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262" cy="41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6625389" cy="4363347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번 메인함수(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347" cy="43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624955" cy="3956479"/>
            <wp:effectExtent l="0" t="0" r="444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번 메인함수(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36" cy="39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6611532" cy="3801979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번 메인함수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628" cy="38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1A" w:rsidRDefault="004E2E1A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641432" cy="3689490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번 메인함수(8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0"/>
                    <a:stretch/>
                  </pic:blipFill>
                  <pic:spPr bwMode="auto">
                    <a:xfrm>
                      <a:off x="0" y="0"/>
                      <a:ext cx="6668127" cy="370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2F8" w:rsidRDefault="004E2E1A" w:rsidP="00DD12F8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 xml:space="preserve">    </w:t>
      </w:r>
      <w:r w:rsidR="0033029D">
        <w:rPr>
          <w:rFonts w:eastAsia="맑은 고딕"/>
        </w:rPr>
        <w:t xml:space="preserve">  </w:t>
      </w:r>
      <w:r w:rsidR="00F82855">
        <w:rPr>
          <w:rFonts w:eastAsia="맑은 고딕" w:hint="eastAsia"/>
        </w:rPr>
        <w:t xml:space="preserve">    </w:t>
      </w:r>
      <w:r w:rsidR="00F82855">
        <w:rPr>
          <w:rFonts w:eastAsia="맑은 고딕" w:hint="eastAsia"/>
        </w:rPr>
        <w:t>여기까지가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메인함수의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전체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모습이다</w:t>
      </w:r>
      <w:r w:rsidR="00F82855">
        <w:rPr>
          <w:rFonts w:eastAsia="맑은 고딕" w:hint="eastAsia"/>
        </w:rPr>
        <w:t xml:space="preserve">. </w:t>
      </w:r>
      <w:r w:rsidR="00F82855">
        <w:rPr>
          <w:rFonts w:eastAsia="맑은 고딕" w:hint="eastAsia"/>
        </w:rPr>
        <w:t>메인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함수는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다음과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같은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구조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형태를</w:t>
      </w:r>
      <w:r w:rsidR="00F82855">
        <w:rPr>
          <w:rFonts w:eastAsia="맑은 고딕" w:hint="eastAsia"/>
        </w:rPr>
        <w:t xml:space="preserve"> </w:t>
      </w:r>
      <w:r w:rsidR="00F82855">
        <w:rPr>
          <w:rFonts w:eastAsia="맑은 고딕" w:hint="eastAsia"/>
        </w:rPr>
        <w:t>보인다</w:t>
      </w:r>
      <w:r w:rsidR="00F82855">
        <w:rPr>
          <w:rFonts w:eastAsia="맑은 고딕" w:hint="eastAsia"/>
        </w:rPr>
        <w:t xml:space="preserve">. </w:t>
      </w:r>
    </w:p>
    <w:p w:rsidR="00267EF9" w:rsidRDefault="00267EF9" w:rsidP="00DD12F8">
      <w:pPr>
        <w:rPr>
          <w:rFonts w:eastAsia="맑은 고딕"/>
          <w:b/>
          <w:i/>
          <w:sz w:val="32"/>
        </w:rPr>
      </w:pPr>
      <w:r w:rsidRPr="00E448ED">
        <w:rPr>
          <w:rFonts w:eastAsia="맑은 고딕" w:hint="eastAsia"/>
          <w:b/>
          <w:i/>
          <w:sz w:val="32"/>
        </w:rPr>
        <w:lastRenderedPageBreak/>
        <w:t>&lt;</w:t>
      </w:r>
      <w:r w:rsidR="00A15D9E">
        <w:rPr>
          <w:rFonts w:eastAsia="맑은 고딕"/>
          <w:b/>
          <w:i/>
          <w:sz w:val="32"/>
        </w:rPr>
        <w:t xml:space="preserve"> </w:t>
      </w:r>
      <w:r w:rsidR="00E87C30">
        <w:rPr>
          <w:rFonts w:eastAsia="맑은 고딕"/>
          <w:b/>
          <w:i/>
          <w:sz w:val="32"/>
        </w:rPr>
        <w:t xml:space="preserve"> </w:t>
      </w:r>
      <w:r w:rsidRPr="00267EF9">
        <w:rPr>
          <w:rFonts w:eastAsia="맑은 고딕" w:hint="eastAsia"/>
          <w:i/>
        </w:rPr>
        <w:t>필요한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변수들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선언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/>
          <w:i/>
        </w:rPr>
        <w:t>-&gt;</w:t>
      </w:r>
      <w:r w:rsidR="00607ACF">
        <w:rPr>
          <w:rFonts w:eastAsia="맑은 고딕"/>
          <w:i/>
        </w:rPr>
        <w:t xml:space="preserve"> </w:t>
      </w:r>
      <w:r w:rsidRPr="00267EF9">
        <w:rPr>
          <w:rFonts w:eastAsia="맑은 고딕"/>
          <w:i/>
        </w:rPr>
        <w:t xml:space="preserve"> </w:t>
      </w:r>
      <w:r w:rsidR="00607ACF">
        <w:rPr>
          <w:rFonts w:eastAsia="맑은 고딕" w:hint="eastAsia"/>
          <w:i/>
        </w:rPr>
        <w:t>10</w:t>
      </w:r>
      <w:r w:rsidR="00607ACF">
        <w:rPr>
          <w:rFonts w:eastAsia="맑은 고딕" w:hint="eastAsia"/>
          <w:i/>
        </w:rPr>
        <w:t>개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음식에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대한</w:t>
      </w:r>
      <w:r w:rsidRPr="00267EF9">
        <w:rPr>
          <w:rFonts w:eastAsia="맑은 고딕" w:hint="eastAsia"/>
          <w:i/>
        </w:rPr>
        <w:t xml:space="preserve"> </w:t>
      </w:r>
      <w:r w:rsidR="00607ACF">
        <w:rPr>
          <w:rFonts w:eastAsia="맑은 고딕" w:hint="eastAsia"/>
          <w:i/>
        </w:rPr>
        <w:t>정보</w:t>
      </w:r>
      <w:r w:rsidR="00607ACF">
        <w:rPr>
          <w:rFonts w:eastAsia="맑은 고딕" w:hint="eastAsia"/>
          <w:i/>
        </w:rPr>
        <w:t xml:space="preserve"> </w:t>
      </w:r>
      <w:r w:rsidR="00607ACF">
        <w:rPr>
          <w:rFonts w:eastAsia="맑은 고딕" w:hint="eastAsia"/>
          <w:i/>
        </w:rPr>
        <w:t>데이터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입력</w:t>
      </w:r>
      <w:r w:rsidRPr="00267EF9">
        <w:rPr>
          <w:rFonts w:eastAsia="맑은 고딕" w:hint="eastAsia"/>
          <w:i/>
        </w:rPr>
        <w:t xml:space="preserve"> -&gt;</w:t>
      </w:r>
      <w:r w:rsidRPr="00267EF9">
        <w:rPr>
          <w:rFonts w:eastAsia="맑은 고딕"/>
          <w:i/>
        </w:rPr>
        <w:t xml:space="preserve">  </w:t>
      </w:r>
      <w:r w:rsidRPr="00267EF9">
        <w:rPr>
          <w:rFonts w:eastAsia="맑은 고딕" w:hint="eastAsia"/>
          <w:i/>
        </w:rPr>
        <w:t>함수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호출을</w:t>
      </w:r>
      <w:r w:rsidRPr="00267EF9">
        <w:rPr>
          <w:rFonts w:eastAsia="맑은 고딕" w:hint="eastAsia"/>
          <w:i/>
        </w:rPr>
        <w:t xml:space="preserve"> </w:t>
      </w:r>
      <w:r w:rsidR="00607ACF">
        <w:rPr>
          <w:rFonts w:eastAsia="맑은 고딕" w:hint="eastAsia"/>
          <w:i/>
        </w:rPr>
        <w:t>통한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사용자에게</w:t>
      </w:r>
      <w:r w:rsidRPr="00267EF9">
        <w:rPr>
          <w:rFonts w:eastAsia="맑은 고딕" w:hint="eastAsia"/>
          <w:i/>
        </w:rPr>
        <w:t xml:space="preserve">  </w:t>
      </w:r>
      <w:r w:rsidRPr="00267EF9">
        <w:rPr>
          <w:rFonts w:eastAsia="맑은 고딕" w:hint="eastAsia"/>
          <w:i/>
        </w:rPr>
        <w:t>메뉴판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보여주기</w:t>
      </w:r>
      <w:r w:rsidRPr="00267EF9">
        <w:rPr>
          <w:rFonts w:eastAsia="맑은 고딕" w:hint="eastAsia"/>
          <w:i/>
        </w:rPr>
        <w:t xml:space="preserve"> -&gt;</w:t>
      </w:r>
      <w:r w:rsidRPr="00267EF9">
        <w:rPr>
          <w:rFonts w:eastAsia="맑은 고딕"/>
          <w:i/>
        </w:rPr>
        <w:t xml:space="preserve"> </w:t>
      </w:r>
      <w:r w:rsidRPr="00267EF9">
        <w:rPr>
          <w:rFonts w:eastAsia="맑은 고딕" w:hint="eastAsia"/>
          <w:i/>
        </w:rPr>
        <w:t>사용자로부터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음식이름과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먹을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사람의</w:t>
      </w:r>
      <w:r w:rsidRPr="00267EF9">
        <w:rPr>
          <w:rFonts w:eastAsia="맑은 고딕" w:hint="eastAsia"/>
          <w:i/>
        </w:rPr>
        <w:t xml:space="preserve"> </w:t>
      </w:r>
      <w:r w:rsidR="00607ACF">
        <w:rPr>
          <w:rFonts w:eastAsia="맑은 고딕" w:hint="eastAsia"/>
          <w:i/>
        </w:rPr>
        <w:t>수를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입력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받기</w:t>
      </w:r>
      <w:r w:rsidRPr="00267EF9">
        <w:rPr>
          <w:rFonts w:eastAsia="맑은 고딕" w:hint="eastAsia"/>
          <w:i/>
        </w:rPr>
        <w:t xml:space="preserve"> -&gt; </w:t>
      </w:r>
      <w:r w:rsidRPr="00267EF9">
        <w:rPr>
          <w:rFonts w:eastAsia="맑은 고딕" w:hint="eastAsia"/>
          <w:i/>
        </w:rPr>
        <w:t>입력받은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음식에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대한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재료들과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그에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대한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양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정보를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출력하여</w:t>
      </w:r>
      <w:r w:rsidRPr="00267EF9">
        <w:rPr>
          <w:rFonts w:eastAsia="맑은 고딕" w:hint="eastAsia"/>
          <w:i/>
        </w:rPr>
        <w:t xml:space="preserve"> </w:t>
      </w:r>
      <w:r w:rsidRPr="00267EF9">
        <w:rPr>
          <w:rFonts w:eastAsia="맑은 고딕" w:hint="eastAsia"/>
          <w:i/>
        </w:rPr>
        <w:t>보여주기</w:t>
      </w:r>
      <w:r w:rsidRPr="00E448ED">
        <w:rPr>
          <w:rFonts w:eastAsia="맑은 고딕" w:hint="eastAsia"/>
          <w:b/>
          <w:i/>
          <w:sz w:val="32"/>
        </w:rPr>
        <w:t xml:space="preserve"> </w:t>
      </w:r>
      <w:r w:rsidR="00A15D9E">
        <w:rPr>
          <w:rFonts w:eastAsia="맑은 고딕"/>
          <w:b/>
          <w:i/>
          <w:sz w:val="32"/>
        </w:rPr>
        <w:t xml:space="preserve"> </w:t>
      </w:r>
      <w:r w:rsidRPr="00E448ED">
        <w:rPr>
          <w:rFonts w:eastAsia="맑은 고딕" w:hint="eastAsia"/>
          <w:b/>
          <w:i/>
          <w:sz w:val="32"/>
        </w:rPr>
        <w:t>&gt;</w:t>
      </w:r>
    </w:p>
    <w:p w:rsidR="0033029D" w:rsidRPr="00267EF9" w:rsidRDefault="0033029D" w:rsidP="00DD12F8">
      <w:pPr>
        <w:rPr>
          <w:rFonts w:eastAsia="맑은 고딕"/>
          <w:i/>
        </w:rPr>
      </w:pPr>
    </w:p>
    <w:p w:rsidR="00EE2457" w:rsidRDefault="0033029D" w:rsidP="00EE2457">
      <w:pPr>
        <w:rPr>
          <w:rFonts w:eastAsia="맑은 고딕"/>
        </w:rPr>
      </w:pPr>
      <w:r>
        <w:rPr>
          <w:rFonts w:eastAsia="맑은 고딕" w:hint="eastAsia"/>
        </w:rPr>
        <w:t xml:space="preserve">       </w:t>
      </w:r>
      <w:r>
        <w:rPr>
          <w:rFonts w:eastAsia="맑은 고딕"/>
        </w:rPr>
        <w:t xml:space="preserve">     </w:t>
      </w:r>
      <w:r w:rsidR="00EE2457">
        <w:rPr>
          <w:rFonts w:eastAsia="맑은 고딕" w:hint="eastAsia"/>
        </w:rPr>
        <w:t>메인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함수의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맨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초반부에서는</w:t>
      </w:r>
      <w:r w:rsidR="00FC4633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필요한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변수들을</w:t>
      </w:r>
      <w:r w:rsidR="00FC4633">
        <w:rPr>
          <w:rFonts w:eastAsia="맑은 고딕" w:hint="eastAsia"/>
        </w:rPr>
        <w:t xml:space="preserve"> </w:t>
      </w:r>
      <w:r w:rsidR="00FC4633">
        <w:rPr>
          <w:rFonts w:eastAsia="맑은 고딕" w:hint="eastAsia"/>
        </w:rPr>
        <w:t>먼저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선언한다</w:t>
      </w:r>
      <w:r w:rsidR="00EE2457">
        <w:rPr>
          <w:rFonts w:eastAsia="맑은 고딕" w:hint="eastAsia"/>
        </w:rPr>
        <w:t xml:space="preserve">. </w:t>
      </w:r>
      <w:r w:rsidR="00EE2457">
        <w:rPr>
          <w:rFonts w:eastAsia="맑은 고딕" w:hint="eastAsia"/>
        </w:rPr>
        <w:t>다음과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같은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변수들을</w:t>
      </w:r>
      <w:r w:rsidR="00EE2457">
        <w:rPr>
          <w:rFonts w:eastAsia="맑은 고딕" w:hint="eastAsia"/>
        </w:rPr>
        <w:t xml:space="preserve"> </w:t>
      </w:r>
      <w:r w:rsidR="00EE2457">
        <w:rPr>
          <w:rFonts w:eastAsia="맑은 고딕" w:hint="eastAsia"/>
        </w:rPr>
        <w:t>선언해주었다</w:t>
      </w:r>
      <w:r w:rsidR="00EE2457">
        <w:rPr>
          <w:rFonts w:eastAsia="맑은 고딕" w:hint="eastAsia"/>
        </w:rPr>
        <w:t>.</w:t>
      </w:r>
    </w:p>
    <w:p w:rsidR="00EE2457" w:rsidRPr="0033029D" w:rsidRDefault="00EE2457" w:rsidP="00EE2457">
      <w:pPr>
        <w:pStyle w:val="af8"/>
        <w:numPr>
          <w:ilvl w:val="0"/>
          <w:numId w:val="20"/>
        </w:numPr>
        <w:ind w:leftChars="0"/>
        <w:rPr>
          <w:rFonts w:eastAsia="맑은 고딕"/>
          <w:i/>
        </w:rPr>
      </w:pPr>
      <w:r w:rsidRPr="0033029D">
        <w:rPr>
          <w:rFonts w:ascii="돋움체" w:eastAsia="돋움체" w:cs="돋움체"/>
          <w:i/>
          <w:color w:val="0000FF"/>
          <w:sz w:val="19"/>
          <w:szCs w:val="19"/>
        </w:rPr>
        <w:t>struct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</w:t>
      </w:r>
      <w:r w:rsidRPr="0033029D">
        <w:rPr>
          <w:rFonts w:ascii="돋움체" w:eastAsia="돋움체" w:cs="돋움체"/>
          <w:i/>
          <w:color w:val="2B91AF"/>
          <w:sz w:val="19"/>
          <w:szCs w:val="19"/>
        </w:rPr>
        <w:t>dish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d[</w:t>
      </w:r>
      <w:r w:rsidRPr="0033029D">
        <w:rPr>
          <w:rFonts w:ascii="돋움체" w:eastAsia="돋움체" w:cs="돋움체"/>
          <w:i/>
          <w:color w:val="6F008A"/>
          <w:sz w:val="19"/>
          <w:szCs w:val="19"/>
        </w:rPr>
        <w:t>num_of_food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];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sym w:font="Wingdings" w:char="F0E0"/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음식 10</w:t>
      </w:r>
      <w:r w:rsidR="004E259B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개 각각에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대한 정보를 저장</w:t>
      </w:r>
      <w:r w:rsidR="004E259B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하기 위한 구조체 배열변수이다.</w:t>
      </w:r>
    </w:p>
    <w:p w:rsidR="00EE2457" w:rsidRPr="0033029D" w:rsidRDefault="00EE2457" w:rsidP="00EE2457">
      <w:pPr>
        <w:pStyle w:val="af8"/>
        <w:numPr>
          <w:ilvl w:val="0"/>
          <w:numId w:val="20"/>
        </w:numPr>
        <w:ind w:leftChars="0"/>
        <w:rPr>
          <w:rFonts w:eastAsia="맑은 고딕"/>
          <w:i/>
        </w:rPr>
      </w:pPr>
      <w:r w:rsidRPr="0033029D">
        <w:rPr>
          <w:rFonts w:ascii="돋움체" w:eastAsia="돋움체" w:cs="돋움체"/>
          <w:i/>
          <w:color w:val="0000FF"/>
          <w:sz w:val="19"/>
          <w:szCs w:val="19"/>
        </w:rPr>
        <w:t>char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input_FoodName[100];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sym w:font="Wingdings" w:char="F0E0"/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사용자로부터 입력받을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>‘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음식 이름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>’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변수이다.</w:t>
      </w:r>
    </w:p>
    <w:p w:rsidR="00EE2457" w:rsidRPr="0033029D" w:rsidRDefault="00EE2457" w:rsidP="00EE2457">
      <w:pPr>
        <w:pStyle w:val="af8"/>
        <w:numPr>
          <w:ilvl w:val="0"/>
          <w:numId w:val="20"/>
        </w:numPr>
        <w:ind w:leftChars="0"/>
        <w:rPr>
          <w:rFonts w:eastAsia="맑은 고딕"/>
          <w:i/>
        </w:rPr>
      </w:pPr>
      <w:r w:rsidRPr="0033029D">
        <w:rPr>
          <w:rFonts w:ascii="돋움체" w:eastAsia="돋움체" w:cs="돋움체"/>
          <w:i/>
          <w:color w:val="0000FF"/>
          <w:sz w:val="19"/>
          <w:szCs w:val="19"/>
        </w:rPr>
        <w:t>int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input_NumPeople;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sym w:font="Wingdings" w:char="F0E0"/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사용자로부터 입력받을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>‘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음식 먹을 사람의 수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>’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변수이다.</w:t>
      </w:r>
    </w:p>
    <w:p w:rsidR="00C11438" w:rsidRPr="0033029D" w:rsidRDefault="00EE2457" w:rsidP="0033029D">
      <w:pPr>
        <w:pStyle w:val="af8"/>
        <w:numPr>
          <w:ilvl w:val="0"/>
          <w:numId w:val="20"/>
        </w:numPr>
        <w:ind w:leftChars="0"/>
        <w:rPr>
          <w:rFonts w:eastAsia="맑은 고딕"/>
          <w:i/>
        </w:rPr>
      </w:pPr>
      <w:r w:rsidRPr="0033029D">
        <w:rPr>
          <w:rFonts w:ascii="돋움체" w:eastAsia="돋움체" w:cs="돋움체"/>
          <w:i/>
          <w:color w:val="0000FF"/>
          <w:sz w:val="19"/>
          <w:szCs w:val="19"/>
        </w:rPr>
        <w:t>char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list_of_foods[</w:t>
      </w:r>
      <w:r w:rsidRPr="0033029D">
        <w:rPr>
          <w:rFonts w:ascii="돋움체" w:eastAsia="돋움체" w:cs="돋움체"/>
          <w:i/>
          <w:color w:val="6F008A"/>
          <w:sz w:val="19"/>
          <w:szCs w:val="19"/>
        </w:rPr>
        <w:t>num_of_food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][30]; </w:t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sym w:font="Wingdings" w:char="F0E0"/>
      </w:r>
      <w:r w:rsidRPr="0033029D">
        <w:rPr>
          <w:rFonts w:ascii="돋움체" w:eastAsia="돋움체" w:cs="돋움체"/>
          <w:i/>
          <w:color w:val="000000"/>
          <w:sz w:val="19"/>
          <w:szCs w:val="19"/>
        </w:rPr>
        <w:t xml:space="preserve"> 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문자열 이중배열이다. 음식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이름 문자열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10개를 입력하여 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초기화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해준</w:t>
      </w:r>
      <w:r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다. 행 하나 당 음식</w:t>
      </w:r>
      <w:r w:rsidR="004E259B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이름 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문자열 </w:t>
      </w:r>
      <w:r w:rsidR="004E259B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하나를 보유하고 있다고 생각하면 된다. 메뉴판을 </w:t>
      </w:r>
      <w:r w:rsidR="008C5726">
        <w:rPr>
          <w:rFonts w:ascii="돋움체" w:eastAsia="돋움체" w:cs="돋움체" w:hint="eastAsia"/>
          <w:i/>
          <w:color w:val="000000"/>
          <w:sz w:val="19"/>
          <w:szCs w:val="19"/>
        </w:rPr>
        <w:t>출력하여 보여줄</w:t>
      </w:r>
      <w:r w:rsidR="004E259B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때 음식 목록들을 모두 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출력해야 하는데 일일히 프린트 문으로 써줄 것이 아니라 </w:t>
      </w:r>
      <w:r w:rsidR="00C11438" w:rsidRPr="0033029D">
        <w:rPr>
          <w:rFonts w:ascii="돋움체" w:eastAsia="돋움체" w:cs="돋움체"/>
          <w:i/>
          <w:color w:val="000000"/>
          <w:sz w:val="19"/>
          <w:szCs w:val="19"/>
        </w:rPr>
        <w:t>for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문을 돌려 출력할 것이다. 그</w:t>
      </w:r>
      <w:r w:rsidR="008C5726">
        <w:rPr>
          <w:rFonts w:ascii="돋움체" w:eastAsia="돋움체" w:cs="돋움체" w:hint="eastAsia"/>
          <w:i/>
          <w:color w:val="000000"/>
          <w:sz w:val="19"/>
          <w:szCs w:val="19"/>
        </w:rPr>
        <w:t xml:space="preserve"> </w:t>
      </w:r>
      <w:r w:rsidR="00C11438" w:rsidRPr="0033029D">
        <w:rPr>
          <w:rFonts w:ascii="돋움체" w:eastAsia="돋움체" w:cs="돋움체" w:hint="eastAsia"/>
          <w:i/>
          <w:color w:val="000000"/>
          <w:sz w:val="19"/>
          <w:szCs w:val="19"/>
        </w:rPr>
        <w:t>때 이 문자열 이중배열이 사용될 것이다.</w:t>
      </w:r>
    </w:p>
    <w:p w:rsidR="0033029D" w:rsidRPr="0033029D" w:rsidRDefault="0033029D" w:rsidP="0033029D">
      <w:pPr>
        <w:ind w:left="400"/>
        <w:rPr>
          <w:rFonts w:eastAsia="맑은 고딕"/>
          <w:i/>
        </w:rPr>
      </w:pPr>
    </w:p>
    <w:p w:rsidR="0033029D" w:rsidRDefault="00C11438" w:rsidP="007B7CBE">
      <w:pPr>
        <w:ind w:left="400" w:firstLineChars="200" w:firstLine="440"/>
        <w:rPr>
          <w:rFonts w:eastAsia="맑은 고딕"/>
        </w:rPr>
      </w:pPr>
      <w:r>
        <w:rPr>
          <w:rFonts w:eastAsia="맑은 고딕" w:hint="eastAsia"/>
        </w:rPr>
        <w:t>앞에서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구조체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배열을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선언했</w:t>
      </w:r>
      <w:r w:rsidR="00450F93">
        <w:rPr>
          <w:rFonts w:eastAsia="맑은 고딕" w:hint="eastAsia"/>
        </w:rPr>
        <w:t>었</w:t>
      </w:r>
      <w:r>
        <w:rPr>
          <w:rFonts w:eastAsia="맑은 고딕" w:hint="eastAsia"/>
        </w:rPr>
        <w:t>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이제</w:t>
      </w:r>
      <w:r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음식</w:t>
      </w:r>
      <w:r w:rsidR="0033029D">
        <w:rPr>
          <w:rFonts w:eastAsia="맑은 고딕" w:hint="eastAsia"/>
        </w:rPr>
        <w:t xml:space="preserve"> 10</w:t>
      </w:r>
      <w:r w:rsidR="0033029D">
        <w:rPr>
          <w:rFonts w:eastAsia="맑은 고딕" w:hint="eastAsia"/>
        </w:rPr>
        <w:t>개에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대한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데이터를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모두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입력하여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준</w:t>
      </w:r>
      <w:r w:rsidR="0033029D">
        <w:rPr>
          <w:rFonts w:eastAsia="맑은 고딕" w:hint="eastAsia"/>
        </w:rPr>
        <w:t>다</w:t>
      </w:r>
      <w:r w:rsidR="0033029D">
        <w:rPr>
          <w:rFonts w:eastAsia="맑은 고딕" w:hint="eastAsia"/>
        </w:rPr>
        <w:t xml:space="preserve">. </w:t>
      </w:r>
      <w:r w:rsidR="0033029D">
        <w:rPr>
          <w:rFonts w:eastAsia="맑은 고딕" w:hint="eastAsia"/>
        </w:rPr>
        <w:t>이렇게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음식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데이터들을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미리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입력</w:t>
      </w:r>
      <w:r w:rsidR="0033029D">
        <w:rPr>
          <w:rFonts w:eastAsia="맑은 고딕" w:hint="eastAsia"/>
        </w:rPr>
        <w:t>해두고</w:t>
      </w:r>
      <w:r w:rsidR="0033029D">
        <w:rPr>
          <w:rFonts w:eastAsia="맑은 고딕" w:hint="eastAsia"/>
        </w:rPr>
        <w:t xml:space="preserve">, </w:t>
      </w:r>
      <w:r w:rsidR="0033029D">
        <w:rPr>
          <w:rFonts w:eastAsia="맑은 고딕" w:hint="eastAsia"/>
        </w:rPr>
        <w:t>사용자가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음식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이름을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입력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했을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저장해둔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데이터들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중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해당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음식에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대한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정보를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뽑아서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출력해줄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것이다</w:t>
      </w:r>
      <w:r w:rsidR="0033029D">
        <w:rPr>
          <w:rFonts w:eastAsia="맑은 고딕" w:hint="eastAsia"/>
        </w:rPr>
        <w:t xml:space="preserve">. </w:t>
      </w:r>
      <w:r w:rsidR="0033029D">
        <w:rPr>
          <w:rFonts w:eastAsia="맑은 고딕" w:hint="eastAsia"/>
        </w:rPr>
        <w:t>사실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이렇게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하는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방식은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좋은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방식이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아닐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것이다</w:t>
      </w:r>
      <w:r w:rsidR="0033029D">
        <w:rPr>
          <w:rFonts w:eastAsia="맑은 고딕" w:hint="eastAsia"/>
        </w:rPr>
        <w:t xml:space="preserve">. </w:t>
      </w:r>
      <w:r w:rsidR="0033029D">
        <w:rPr>
          <w:rFonts w:eastAsia="맑은 고딕" w:hint="eastAsia"/>
        </w:rPr>
        <w:t>왜냐하면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최근</w:t>
      </w:r>
      <w:r w:rsidR="00450F93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수업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시간에도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언급</w:t>
      </w:r>
      <w:r w:rsidR="00450F93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되었듯이</w:t>
      </w:r>
      <w:r w:rsidR="0033029D">
        <w:rPr>
          <w:rFonts w:eastAsia="맑은 고딕" w:hint="eastAsia"/>
        </w:rPr>
        <w:t xml:space="preserve">, </w:t>
      </w:r>
      <w:r w:rsidR="0033029D">
        <w:rPr>
          <w:rFonts w:eastAsia="맑은 고딕" w:hint="eastAsia"/>
        </w:rPr>
        <w:t>이렇게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미리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입력시켜두는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것은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확장성이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없기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때문이다</w:t>
      </w:r>
      <w:r w:rsidR="0033029D">
        <w:rPr>
          <w:rFonts w:eastAsia="맑은 고딕" w:hint="eastAsia"/>
        </w:rPr>
        <w:t xml:space="preserve">. </w:t>
      </w:r>
      <w:r w:rsidR="0033029D">
        <w:rPr>
          <w:rFonts w:eastAsia="맑은 고딕" w:hint="eastAsia"/>
        </w:rPr>
        <w:t>하지만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이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프로그램은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이렇게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할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수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밖에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없다</w:t>
      </w:r>
      <w:r w:rsidR="0033029D">
        <w:rPr>
          <w:rFonts w:eastAsia="맑은 고딕" w:hint="eastAsia"/>
        </w:rPr>
        <w:t xml:space="preserve">. </w:t>
      </w:r>
      <w:r w:rsidR="0033029D">
        <w:rPr>
          <w:rFonts w:eastAsia="맑은 고딕" w:hint="eastAsia"/>
        </w:rPr>
        <w:t>말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그대로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사용자가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음식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데이터를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입력시켜주는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프로그램</w:t>
      </w:r>
      <w:r w:rsidR="0033029D">
        <w:rPr>
          <w:rFonts w:eastAsia="맑은 고딕" w:hint="eastAsia"/>
        </w:rPr>
        <w:t>이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아니라</w:t>
      </w:r>
      <w:r w:rsidR="0033029D">
        <w:rPr>
          <w:rFonts w:eastAsia="맑은 고딕" w:hint="eastAsia"/>
        </w:rPr>
        <w:t xml:space="preserve">, </w:t>
      </w:r>
      <w:r w:rsidR="00450F93">
        <w:rPr>
          <w:rFonts w:eastAsia="맑은 고딕" w:hint="eastAsia"/>
        </w:rPr>
        <w:t>저장해둔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데이터를</w:t>
      </w:r>
      <w:r w:rsidR="00450F93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출력</w:t>
      </w:r>
      <w:r w:rsidR="0033029D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시켜주는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프로그램</w:t>
      </w:r>
      <w:r w:rsidR="0033029D">
        <w:rPr>
          <w:rFonts w:eastAsia="맑은 고딕" w:hint="eastAsia"/>
        </w:rPr>
        <w:t>이기</w:t>
      </w:r>
      <w:r w:rsidR="0033029D">
        <w:rPr>
          <w:rFonts w:eastAsia="맑은 고딕" w:hint="eastAsia"/>
        </w:rPr>
        <w:t xml:space="preserve"> </w:t>
      </w:r>
      <w:r w:rsidR="0033029D">
        <w:rPr>
          <w:rFonts w:eastAsia="맑은 고딕" w:hint="eastAsia"/>
        </w:rPr>
        <w:t>때문이다</w:t>
      </w:r>
      <w:r w:rsidR="0033029D">
        <w:rPr>
          <w:rFonts w:eastAsia="맑은 고딕" w:hint="eastAsia"/>
        </w:rPr>
        <w:t>.</w:t>
      </w:r>
      <w:r w:rsidR="007B7CBE">
        <w:rPr>
          <w:rFonts w:eastAsia="맑은 고딕"/>
        </w:rPr>
        <w:t xml:space="preserve"> </w:t>
      </w:r>
    </w:p>
    <w:p w:rsidR="007B7CBE" w:rsidRDefault="007B7CBE" w:rsidP="007B7CBE">
      <w:pPr>
        <w:ind w:left="400" w:firstLineChars="200" w:firstLine="440"/>
        <w:rPr>
          <w:rFonts w:eastAsia="맑은 고딕"/>
        </w:rPr>
      </w:pPr>
    </w:p>
    <w:p w:rsidR="007B7CBE" w:rsidRDefault="007B7CBE" w:rsidP="007B7CBE">
      <w:pPr>
        <w:ind w:left="400" w:firstLineChars="200" w:firstLine="440"/>
        <w:rPr>
          <w:rFonts w:eastAsia="맑은 고딕"/>
        </w:rPr>
      </w:pPr>
      <w:r>
        <w:rPr>
          <w:rFonts w:eastAsia="맑은 고딕" w:hint="eastAsia"/>
        </w:rPr>
        <w:t>사용자가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이름을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전에</w:t>
      </w:r>
      <w:r w:rsidR="00450F93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메뉴에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어떤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음식들이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있는지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확인할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있도록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하기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위한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메뉴판도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만들었다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메뉴판을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출력해주는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따로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만들었고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여기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메인함수에서는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단순히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그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함수를</w:t>
      </w:r>
      <w:r w:rsidR="00450F93"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호출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시켰다</w:t>
      </w:r>
      <w:r>
        <w:rPr>
          <w:rFonts w:eastAsia="맑은 고딕" w:hint="eastAsia"/>
        </w:rPr>
        <w:t>.</w:t>
      </w:r>
    </w:p>
    <w:p w:rsidR="007B7CBE" w:rsidRDefault="007B7CBE" w:rsidP="007B7CBE">
      <w:pPr>
        <w:ind w:left="400" w:firstLineChars="200" w:firstLine="440"/>
        <w:rPr>
          <w:rFonts w:eastAsia="맑은 고딕"/>
        </w:rPr>
      </w:pPr>
    </w:p>
    <w:p w:rsidR="007B7CBE" w:rsidRDefault="007B7CBE" w:rsidP="007B7CBE">
      <w:pPr>
        <w:ind w:left="400" w:firstLineChars="200" w:firstLine="440"/>
        <w:rPr>
          <w:rFonts w:eastAsia="맑은 고딕"/>
        </w:rPr>
      </w:pPr>
      <w:r>
        <w:rPr>
          <w:rFonts w:eastAsia="맑은 고딕" w:hint="eastAsia"/>
        </w:rPr>
        <w:t>사용자로부터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음식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이름과</w:t>
      </w:r>
      <w:r>
        <w:rPr>
          <w:rFonts w:eastAsia="맑은 고딕" w:hint="eastAsia"/>
        </w:rPr>
        <w:t xml:space="preserve"> </w:t>
      </w:r>
      <w:r w:rsidR="00450F93">
        <w:rPr>
          <w:rFonts w:eastAsia="맑은 고딕" w:hint="eastAsia"/>
        </w:rPr>
        <w:t>먹는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사람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입력받도록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한다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전자는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문자열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형태이고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후자는</w:t>
      </w:r>
      <w:r>
        <w:rPr>
          <w:rFonts w:eastAsia="맑은 고딕" w:hint="eastAsia"/>
        </w:rPr>
        <w:t xml:space="preserve"> int</w:t>
      </w:r>
      <w:r>
        <w:rPr>
          <w:rFonts w:eastAsia="맑은 고딕" w:hint="eastAsia"/>
        </w:rPr>
        <w:t>형의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숫자이다</w:t>
      </w:r>
      <w:r>
        <w:rPr>
          <w:rFonts w:eastAsia="맑은 고딕" w:hint="eastAsia"/>
        </w:rPr>
        <w:t>.</w:t>
      </w:r>
    </w:p>
    <w:p w:rsidR="007B7CBE" w:rsidRDefault="007B7CBE" w:rsidP="007B7CBE">
      <w:pPr>
        <w:ind w:left="400" w:firstLineChars="200" w:firstLine="440"/>
        <w:rPr>
          <w:rFonts w:eastAsia="맑은 고딕"/>
        </w:rPr>
      </w:pPr>
    </w:p>
    <w:p w:rsidR="007B7CBE" w:rsidRDefault="007B7CBE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  <w:r w:rsidRPr="00BC0EE8">
        <w:rPr>
          <w:rFonts w:ascii="맑은 고딕" w:eastAsia="맑은 고딕" w:hAnsi="맑은 고딕" w:hint="eastAsia"/>
        </w:rPr>
        <w:lastRenderedPageBreak/>
        <w:t>사용자로부터 음식 이름</w:t>
      </w:r>
      <w:r w:rsidRPr="00BC0EE8">
        <w:rPr>
          <w:rFonts w:ascii="맑은 고딕" w:eastAsia="맑은 고딕" w:hAnsi="맑은 고딕"/>
        </w:rPr>
        <w:t>(</w:t>
      </w:r>
      <w:r w:rsidRPr="00BC0EE8">
        <w:rPr>
          <w:rFonts w:ascii="맑은 고딕" w:eastAsia="맑은 고딕" w:hAnsi="맑은 고딕" w:hint="eastAsia"/>
        </w:rPr>
        <w:t>문자열)을 입력받았다면,</w:t>
      </w:r>
      <w:r w:rsidRPr="00BC0EE8">
        <w:rPr>
          <w:rFonts w:ascii="맑은 고딕" w:eastAsia="맑은 고딕" w:hAnsi="맑은 고딕"/>
        </w:rPr>
        <w:t xml:space="preserve"> </w:t>
      </w:r>
      <w:r w:rsidR="00060729" w:rsidRPr="00BC0EE8">
        <w:rPr>
          <w:rFonts w:ascii="맑은 고딕" w:eastAsia="맑은 고딕" w:hAnsi="맑은 고딕" w:hint="eastAsia"/>
        </w:rPr>
        <w:t xml:space="preserve">해당 음식에 대한 정보를 문제에서 제시한 대로 출력시켜주어야 한다. 음식 종류는 다양하고 음식마다 진행되는 처리가 모두 다르기 때문에 </w:t>
      </w:r>
      <w:r w:rsidR="00060729" w:rsidRPr="00BC0EE8">
        <w:rPr>
          <w:rFonts w:ascii="맑은 고딕" w:eastAsia="맑은 고딕" w:hAnsi="맑은 고딕"/>
        </w:rPr>
        <w:t>if-else</w:t>
      </w:r>
      <w:r w:rsidR="00060729" w:rsidRPr="00BC0EE8">
        <w:rPr>
          <w:rFonts w:ascii="맑은 고딕" w:eastAsia="맑은 고딕" w:hAnsi="맑은 고딕" w:hint="eastAsia"/>
        </w:rPr>
        <w:t>문을 사용하여 상황을 나누었다.</w:t>
      </w:r>
      <w:r w:rsidR="00060729" w:rsidRPr="00BC0EE8">
        <w:rPr>
          <w:rFonts w:ascii="맑은 고딕" w:eastAsia="맑은 고딕" w:hAnsi="맑은 고딕"/>
        </w:rPr>
        <w:t xml:space="preserve"> </w:t>
      </w:r>
      <w:r w:rsidR="00060729" w:rsidRPr="00BC0EE8">
        <w:rPr>
          <w:rFonts w:ascii="맑은 고딕" w:eastAsia="맑은 고딕" w:hAnsi="맑은 고딕" w:hint="eastAsia"/>
        </w:rPr>
        <w:t>특히,</w:t>
      </w:r>
      <w:r w:rsidR="00060729" w:rsidRPr="00BC0EE8">
        <w:rPr>
          <w:rFonts w:ascii="맑은 고딕" w:eastAsia="맑은 고딕" w:hAnsi="맑은 고딕"/>
        </w:rPr>
        <w:t xml:space="preserve"> if</w:t>
      </w:r>
      <w:r w:rsidR="00060729" w:rsidRPr="00BC0EE8">
        <w:rPr>
          <w:rFonts w:ascii="맑은 고딕" w:eastAsia="맑은 고딕" w:hAnsi="맑은 고딕" w:hint="eastAsia"/>
        </w:rPr>
        <w:t>문을 쓸 때 주의해야</w:t>
      </w:r>
      <w:r w:rsidR="000452B0">
        <w:rPr>
          <w:rFonts w:ascii="맑은 고딕" w:eastAsia="맑은 고딕" w:hAnsi="맑은 고딕" w:hint="eastAsia"/>
        </w:rPr>
        <w:t xml:space="preserve"> 할 부분이 있었</w:t>
      </w:r>
      <w:r w:rsidR="00060729" w:rsidRPr="00BC0EE8">
        <w:rPr>
          <w:rFonts w:ascii="맑은 고딕" w:eastAsia="맑은 고딕" w:hAnsi="맑은 고딕" w:hint="eastAsia"/>
        </w:rPr>
        <w:t>다. 단순하게</w:t>
      </w:r>
      <w:r w:rsidR="000452B0">
        <w:rPr>
          <w:rFonts w:ascii="맑은 고딕" w:eastAsia="맑은 고딕" w:hAnsi="맑은 고딕" w:hint="eastAsia"/>
        </w:rPr>
        <w:t xml:space="preserve"> </w:t>
      </w:r>
      <w:r w:rsidR="000452B0" w:rsidRPr="00BC0EE8">
        <w:rPr>
          <w:rFonts w:ascii="맑은 고딕" w:eastAsia="맑은 고딕" w:hAnsi="맑은 고딕" w:cs="돋움체"/>
          <w:color w:val="0000FF"/>
        </w:rPr>
        <w:t>if</w:t>
      </w:r>
      <w:r w:rsidR="000452B0">
        <w:rPr>
          <w:rFonts w:ascii="맑은 고딕" w:eastAsia="맑은 고딕" w:hAnsi="맑은 고딕" w:hint="eastAsia"/>
        </w:rPr>
        <w:t xml:space="preserve"> (</w:t>
      </w:r>
      <w:r w:rsidR="00060729" w:rsidRPr="00BC0EE8">
        <w:rPr>
          <w:rFonts w:ascii="맑은 고딕" w:eastAsia="맑은 고딕" w:hAnsi="맑은 고딕" w:cs="돋움체"/>
          <w:color w:val="000000"/>
        </w:rPr>
        <w:t xml:space="preserve"> input_FoodName == ”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>라면</w:t>
      </w:r>
      <w:r w:rsidR="00060729" w:rsidRPr="00BC0EE8">
        <w:rPr>
          <w:rFonts w:ascii="맑은 고딕" w:eastAsia="맑은 고딕" w:hAnsi="맑은 고딕" w:cs="돋움체"/>
          <w:color w:val="000000"/>
        </w:rPr>
        <w:t>”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0452B0">
        <w:rPr>
          <w:rFonts w:ascii="맑은 고딕" w:eastAsia="맑은 고딕" w:hAnsi="맑은 고딕" w:cs="돋움체"/>
          <w:color w:val="000000"/>
        </w:rPr>
        <w:t xml:space="preserve">) 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>으로 쓰면 안</w:t>
      </w:r>
      <w:r w:rsidR="000452B0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>된다.</w:t>
      </w:r>
      <w:r w:rsidR="00060729" w:rsidRPr="00BC0EE8">
        <w:rPr>
          <w:rFonts w:ascii="맑은 고딕" w:eastAsia="맑은 고딕" w:hAnsi="맑은 고딕"/>
        </w:rPr>
        <w:t xml:space="preserve"> </w:t>
      </w:r>
      <w:r w:rsidR="00060729" w:rsidRPr="00BC0EE8">
        <w:rPr>
          <w:rFonts w:ascii="맑은 고딕" w:eastAsia="맑은 고딕" w:hAnsi="맑은 고딕" w:hint="eastAsia"/>
        </w:rPr>
        <w:t xml:space="preserve"> </w:t>
      </w:r>
      <w:r w:rsidR="00060729" w:rsidRPr="00BC0EE8">
        <w:rPr>
          <w:rFonts w:ascii="맑은 고딕" w:eastAsia="맑은 고딕" w:hAnsi="맑은 고딕" w:cs="돋움체"/>
          <w:color w:val="0000FF"/>
        </w:rPr>
        <w:t>if</w:t>
      </w:r>
      <w:r w:rsidR="00060729" w:rsidRPr="00BC0EE8">
        <w:rPr>
          <w:rFonts w:ascii="맑은 고딕" w:eastAsia="맑은 고딕" w:hAnsi="맑은 고딕" w:cs="돋움체"/>
          <w:color w:val="000000"/>
        </w:rPr>
        <w:t xml:space="preserve"> ( strcmp(input_FoodName, </w:t>
      </w:r>
      <w:r w:rsidR="00060729" w:rsidRPr="00BC0EE8">
        <w:rPr>
          <w:rFonts w:ascii="맑은 고딕" w:eastAsia="맑은 고딕" w:hAnsi="맑은 고딕" w:cs="돋움체"/>
          <w:color w:val="A31515"/>
        </w:rPr>
        <w:t>"</w:t>
      </w:r>
      <w:r w:rsidR="00060729" w:rsidRPr="00BC0EE8">
        <w:rPr>
          <w:rFonts w:ascii="맑은 고딕" w:eastAsia="맑은 고딕" w:hAnsi="맑은 고딕" w:cs="돋움체" w:hint="eastAsia"/>
          <w:color w:val="A31515"/>
        </w:rPr>
        <w:t>라면</w:t>
      </w:r>
      <w:r w:rsidR="00060729" w:rsidRPr="00BC0EE8">
        <w:rPr>
          <w:rFonts w:ascii="맑은 고딕" w:eastAsia="맑은 고딕" w:hAnsi="맑은 고딕" w:cs="돋움체"/>
          <w:color w:val="A31515"/>
        </w:rPr>
        <w:t>"</w:t>
      </w:r>
      <w:r w:rsidR="00060729" w:rsidRPr="00BC0EE8">
        <w:rPr>
          <w:rFonts w:ascii="맑은 고딕" w:eastAsia="맑은 고딕" w:hAnsi="맑은 고딕" w:cs="돋움체"/>
          <w:color w:val="000000"/>
        </w:rPr>
        <w:t xml:space="preserve">) == 0 ) 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 xml:space="preserve">이렇게 </w:t>
      </w:r>
      <w:r w:rsidR="00881A8D">
        <w:rPr>
          <w:rFonts w:ascii="맑은 고딕" w:eastAsia="맑은 고딕" w:hAnsi="맑은 고딕" w:cs="돋움체" w:hint="eastAsia"/>
          <w:color w:val="000000"/>
        </w:rPr>
        <w:t>쓰도록 해야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 xml:space="preserve"> 한다. 이렇게 두 문자열을 비교함으로써 상황을 정의해야 한다. </w:t>
      </w:r>
      <w:r w:rsidR="00060729" w:rsidRPr="00BC0EE8">
        <w:rPr>
          <w:rFonts w:ascii="맑은 고딕" w:eastAsia="맑은 고딕" w:hAnsi="맑은 고딕" w:cs="돋움체"/>
          <w:color w:val="000000"/>
        </w:rPr>
        <w:t>strcmp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 xml:space="preserve">는 두 문자열을 비교해주는 함수이고, 두 문자열이 </w:t>
      </w:r>
      <w:r w:rsidR="00881A8D">
        <w:rPr>
          <w:rFonts w:ascii="맑은 고딕" w:eastAsia="맑은 고딕" w:hAnsi="맑은 고딕" w:cs="돋움체" w:hint="eastAsia"/>
          <w:color w:val="000000"/>
        </w:rPr>
        <w:t>같을 때</w:t>
      </w:r>
      <w:r w:rsidR="00060729" w:rsidRPr="00BC0EE8">
        <w:rPr>
          <w:rFonts w:ascii="맑은 고딕" w:eastAsia="맑은 고딕" w:hAnsi="맑은 고딕" w:cs="돋움체" w:hint="eastAsia"/>
          <w:color w:val="000000"/>
        </w:rPr>
        <w:t xml:space="preserve"> 0을 출력한다. </w:t>
      </w:r>
      <w:r w:rsidR="00EB6D79">
        <w:rPr>
          <w:rFonts w:ascii="맑은 고딕" w:eastAsia="맑은 고딕" w:hAnsi="맑은 고딕" w:cs="돋움체" w:hint="eastAsia"/>
          <w:color w:val="000000"/>
        </w:rPr>
        <w:t xml:space="preserve">다양한 조건 속에서 한 곳이 충족되면 해당 </w:t>
      </w:r>
      <w:r w:rsidR="00EB6D79">
        <w:rPr>
          <w:rFonts w:ascii="맑은 고딕" w:eastAsia="맑은 고딕" w:hAnsi="맑은 고딕" w:cs="돋움체"/>
          <w:color w:val="000000"/>
        </w:rPr>
        <w:t>if</w:t>
      </w:r>
      <w:r w:rsidR="00EB6D79">
        <w:rPr>
          <w:rFonts w:ascii="맑은 고딕" w:eastAsia="맑은 고딕" w:hAnsi="맑은 고딕" w:cs="돋움체" w:hint="eastAsia"/>
          <w:color w:val="000000"/>
        </w:rPr>
        <w:t>문의 처리가 진행된다.</w:t>
      </w:r>
      <w:r w:rsidR="00881A8D">
        <w:rPr>
          <w:rFonts w:ascii="맑은 고딕" w:eastAsia="맑은 고딕" w:hAnsi="맑은 고딕" w:cs="돋움체"/>
          <w:color w:val="000000"/>
        </w:rPr>
        <w:t xml:space="preserve"> </w:t>
      </w:r>
      <w:r w:rsidR="00881A8D">
        <w:rPr>
          <w:rFonts w:ascii="맑은 고딕" w:eastAsia="맑은 고딕" w:hAnsi="맑은 고딕" w:cs="돋움체" w:hint="eastAsia"/>
          <w:color w:val="000000"/>
        </w:rPr>
        <w:t xml:space="preserve">해당 음식에 대한 재료들과 </w:t>
      </w:r>
      <w:bookmarkStart w:id="0" w:name="_GoBack"/>
      <w:bookmarkEnd w:id="0"/>
      <w:r w:rsidR="00881A8D">
        <w:rPr>
          <w:rFonts w:ascii="맑은 고딕" w:eastAsia="맑은 고딕" w:hAnsi="맑은 고딕" w:cs="돋움체" w:hint="eastAsia"/>
          <w:color w:val="000000"/>
        </w:rPr>
        <w:t>양을 출력시킬 때에는</w:t>
      </w:r>
      <w:r w:rsidR="00EB6D79">
        <w:rPr>
          <w:rFonts w:ascii="맑은 고딕" w:eastAsia="맑은 고딕" w:hAnsi="맑은 고딕" w:cs="돋움체"/>
          <w:color w:val="000000"/>
        </w:rPr>
        <w:t>dish</w:t>
      </w:r>
      <w:r w:rsidR="00EB6D79">
        <w:rPr>
          <w:rFonts w:ascii="맑은 고딕" w:eastAsia="맑은 고딕" w:hAnsi="맑은 고딕" w:cs="돋움체" w:hint="eastAsia"/>
          <w:color w:val="000000"/>
        </w:rPr>
        <w:t>구조체의</w:t>
      </w:r>
      <w:r w:rsidR="00881A8D">
        <w:rPr>
          <w:rFonts w:ascii="맑은 고딕" w:eastAsia="맑은 고딕" w:hAnsi="맑은 고딕" w:cs="돋움체" w:hint="eastAsia"/>
          <w:color w:val="000000"/>
        </w:rPr>
        <w:t xml:space="preserve"> 멤버</w:t>
      </w:r>
      <w:r w:rsidR="00EB6D79">
        <w:rPr>
          <w:rFonts w:ascii="맑은 고딕" w:eastAsia="맑은 고딕" w:hAnsi="맑은 고딕" w:cs="돋움체" w:hint="eastAsia"/>
          <w:color w:val="000000"/>
        </w:rPr>
        <w:t xml:space="preserve"> 변수 값들을 직접 </w:t>
      </w:r>
      <w:r w:rsidR="00881A8D">
        <w:rPr>
          <w:rFonts w:ascii="맑은 고딕" w:eastAsia="맑은 고딕" w:hAnsi="맑은 고딕" w:cs="돋움체" w:hint="eastAsia"/>
          <w:color w:val="000000"/>
        </w:rPr>
        <w:t>접근</w:t>
      </w:r>
      <w:r w:rsidR="00EB6D79">
        <w:rPr>
          <w:rFonts w:ascii="맑은 고딕" w:eastAsia="맑은 고딕" w:hAnsi="맑은 고딕" w:cs="돋움체" w:hint="eastAsia"/>
          <w:color w:val="000000"/>
        </w:rPr>
        <w:t xml:space="preserve">하여 차례대로 출력시켰다. 먹는 사람 수만큼 음식 양을 곱해주는 처리도 여기서 깔끔하게 진행하였다. 이렇게 음식 이름을 입력 받아서, 그에 해당하는 </w:t>
      </w:r>
      <w:r w:rsidR="00EB6D79">
        <w:rPr>
          <w:rFonts w:ascii="맑은 고딕" w:eastAsia="맑은 고딕" w:hAnsi="맑은 고딕" w:cs="돋움체"/>
          <w:color w:val="000000"/>
        </w:rPr>
        <w:t>if</w:t>
      </w:r>
      <w:r w:rsidR="00EB6D79">
        <w:rPr>
          <w:rFonts w:ascii="맑은 고딕" w:eastAsia="맑은 고딕" w:hAnsi="맑은 고딕" w:cs="돋움체" w:hint="eastAsia"/>
          <w:color w:val="000000"/>
        </w:rPr>
        <w:t>문에 대한 처리를 진행하고나면 메인 함수가 종료된다.</w:t>
      </w:r>
    </w:p>
    <w:p w:rsidR="00EB6D79" w:rsidRDefault="00EB6D79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</w:p>
    <w:p w:rsidR="00EB6D79" w:rsidRDefault="00EB6D79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</w:p>
    <w:p w:rsidR="00EB6D79" w:rsidRDefault="00EB6D79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/>
          <w:noProof/>
          <w:color w:val="000000"/>
        </w:rPr>
        <w:drawing>
          <wp:inline distT="0" distB="0" distL="0" distR="0">
            <wp:extent cx="4999153" cy="20804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번 메뉴판함수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9" w:rsidRDefault="00EB6D79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>따로 정의한 함수는 하나 뿐이다. 위는 메뉴판을 출력해서 보여주는 함수인데</w:t>
      </w:r>
      <w:r w:rsidR="00867339">
        <w:rPr>
          <w:rFonts w:ascii="맑은 고딕" w:eastAsia="맑은 고딕" w:hAnsi="맑은 고딕" w:cs="돋움체" w:hint="eastAsia"/>
          <w:color w:val="000000"/>
        </w:rPr>
        <w:t xml:space="preserve">, input으로는 문자열 이중 배열을 받는다. 즉, 메인 함수에서 호출할 때 인자로 문자열 이중 배열인 </w:t>
      </w:r>
      <w:r w:rsidR="00867339">
        <w:rPr>
          <w:rFonts w:ascii="맑은 고딕" w:eastAsia="맑은 고딕" w:hAnsi="맑은 고딕" w:cs="돋움체"/>
          <w:color w:val="000000"/>
        </w:rPr>
        <w:t>list_of_foods</w:t>
      </w:r>
      <w:r w:rsidR="00867339">
        <w:rPr>
          <w:rFonts w:ascii="맑은 고딕" w:eastAsia="맑은 고딕" w:hAnsi="맑은 고딕" w:cs="돋움체" w:hint="eastAsia"/>
          <w:color w:val="000000"/>
        </w:rPr>
        <w:t xml:space="preserve">를 넘겨줄 것이다. 배열 이름 자체가 주소를 상징하기 때문에 상세하게 </w:t>
      </w:r>
      <w:r w:rsidR="00881A8D">
        <w:rPr>
          <w:rFonts w:ascii="맑은 고딕" w:eastAsia="맑은 고딕" w:hAnsi="맑은 고딕" w:cs="돋움체" w:hint="eastAsia"/>
          <w:color w:val="000000"/>
        </w:rPr>
        <w:t>따지</w:t>
      </w:r>
      <w:r w:rsidR="00867339">
        <w:rPr>
          <w:rFonts w:ascii="맑은 고딕" w:eastAsia="맑은 고딕" w:hAnsi="맑은 고딕" w:cs="돋움체" w:hint="eastAsia"/>
          <w:color w:val="000000"/>
        </w:rPr>
        <w:t>면 포인터 변수</w:t>
      </w:r>
      <w:r w:rsidR="00881A8D">
        <w:rPr>
          <w:rFonts w:ascii="맑은 고딕" w:eastAsia="맑은 고딕" w:hAnsi="맑은 고딕" w:cs="돋움체" w:hint="eastAsia"/>
          <w:color w:val="000000"/>
        </w:rPr>
        <w:t xml:space="preserve"> 즉, 배열의 주소</w:t>
      </w:r>
      <w:r w:rsidR="00867339">
        <w:rPr>
          <w:rFonts w:ascii="맑은 고딕" w:eastAsia="맑은 고딕" w:hAnsi="맑은 고딕" w:cs="돋움체" w:hint="eastAsia"/>
          <w:color w:val="000000"/>
        </w:rPr>
        <w:t>를 넘겨준 것과 같다.</w:t>
      </w:r>
      <w:r w:rsidR="00867339">
        <w:rPr>
          <w:rFonts w:ascii="맑은 고딕" w:eastAsia="맑은 고딕" w:hAnsi="맑은 고딕" w:cs="돋움체"/>
          <w:color w:val="000000"/>
        </w:rPr>
        <w:t xml:space="preserve"> </w:t>
      </w:r>
      <w:r w:rsidR="00881A8D">
        <w:rPr>
          <w:rFonts w:ascii="맑은 고딕" w:eastAsia="맑은 고딕" w:hAnsi="맑은 고딕" w:cs="돋움체" w:hint="eastAsia"/>
          <w:color w:val="000000"/>
        </w:rPr>
        <w:t>이 함수의</w:t>
      </w:r>
      <w:r w:rsidR="00867339">
        <w:rPr>
          <w:rFonts w:ascii="맑은 고딕" w:eastAsia="맑은 고딕" w:hAnsi="맑은 고딕" w:cs="돋움체" w:hint="eastAsia"/>
          <w:color w:val="000000"/>
        </w:rPr>
        <w:t xml:space="preserve"> 매개변수 </w:t>
      </w:r>
      <w:r w:rsidR="00867339">
        <w:rPr>
          <w:rFonts w:ascii="맑은 고딕" w:eastAsia="맑은 고딕" w:hAnsi="맑은 고딕" w:cs="돋움체"/>
          <w:color w:val="000000"/>
        </w:rPr>
        <w:t>char list[][30]</w:t>
      </w:r>
      <w:r w:rsidR="00881A8D">
        <w:rPr>
          <w:rFonts w:ascii="맑은 고딕" w:eastAsia="맑은 고딕" w:hAnsi="맑은 고딕" w:cs="돋움체" w:hint="eastAsia"/>
          <w:color w:val="000000"/>
        </w:rPr>
        <w:t>는</w:t>
      </w:r>
      <w:r w:rsidR="00867339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881A8D">
        <w:rPr>
          <w:rFonts w:ascii="맑은 고딕" w:eastAsia="맑은 고딕" w:hAnsi="맑은 고딕" w:cs="돋움체" w:hint="eastAsia"/>
          <w:color w:val="000000"/>
        </w:rPr>
        <w:t xml:space="preserve">문자열 </w:t>
      </w:r>
      <w:r w:rsidR="00867339">
        <w:rPr>
          <w:rFonts w:ascii="맑은 고딕" w:eastAsia="맑은 고딕" w:hAnsi="맑은 고딕" w:cs="돋움체" w:hint="eastAsia"/>
          <w:color w:val="000000"/>
        </w:rPr>
        <w:t>이중</w:t>
      </w:r>
      <w:r w:rsidR="00881A8D">
        <w:rPr>
          <w:rFonts w:ascii="맑은 고딕" w:eastAsia="맑은 고딕" w:hAnsi="맑은 고딕" w:cs="돋움체" w:hint="eastAsia"/>
          <w:color w:val="000000"/>
        </w:rPr>
        <w:t xml:space="preserve"> </w:t>
      </w:r>
      <w:r w:rsidR="00867339">
        <w:rPr>
          <w:rFonts w:ascii="맑은 고딕" w:eastAsia="맑은 고딕" w:hAnsi="맑은 고딕" w:cs="돋움체" w:hint="eastAsia"/>
          <w:color w:val="000000"/>
        </w:rPr>
        <w:t>배열이라고 했는데, 행 하나당 음식이름 문자열 하나를 의미한다.</w:t>
      </w:r>
      <w:r w:rsidR="00867339">
        <w:rPr>
          <w:rFonts w:ascii="맑은 고딕" w:eastAsia="맑은 고딕" w:hAnsi="맑은 고딕" w:cs="돋움체"/>
          <w:color w:val="000000"/>
        </w:rPr>
        <w:t xml:space="preserve"> </w:t>
      </w:r>
      <w:r w:rsidR="00867339">
        <w:rPr>
          <w:rFonts w:ascii="맑은 고딕" w:eastAsia="맑은 고딕" w:hAnsi="맑은 고딕" w:cs="돋움체" w:hint="eastAsia"/>
          <w:color w:val="000000"/>
        </w:rPr>
        <w:t>열을 30으로 설정한 이유는 음식이름 문자열의 길이가 충분히 길어질 수도 있기 때문에 그렇게 설정한 것이다.</w:t>
      </w:r>
      <w:r w:rsidR="00867339">
        <w:rPr>
          <w:rFonts w:ascii="맑은 고딕" w:eastAsia="맑은 고딕" w:hAnsi="맑은 고딕" w:cs="돋움체"/>
          <w:color w:val="000000"/>
        </w:rPr>
        <w:t xml:space="preserve"> Output</w:t>
      </w:r>
      <w:r w:rsidR="00867339">
        <w:rPr>
          <w:rFonts w:ascii="맑은 고딕" w:eastAsia="맑은 고딕" w:hAnsi="맑은 고딕" w:cs="돋움체" w:hint="eastAsia"/>
          <w:color w:val="000000"/>
        </w:rPr>
        <w:t>은 따로 없다. 말 그대로 메뉴판을 출력하여 보여주는 것이 목적인 함수이기 때문에 내보내는 리턴 값이 필요하지 않다.</w:t>
      </w:r>
    </w:p>
    <w:p w:rsidR="009A06A9" w:rsidRDefault="009A06A9" w:rsidP="00060729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</w:p>
    <w:p w:rsidR="007F53B5" w:rsidRDefault="007F53B5" w:rsidP="007F53B5">
      <w:pPr>
        <w:rPr>
          <w:rFonts w:eastAsia="맑은 고딕"/>
          <w:b/>
          <w:sz w:val="32"/>
          <w:shd w:val="pct15" w:color="auto" w:fill="FFFFFF"/>
        </w:rPr>
      </w:pPr>
    </w:p>
    <w:p w:rsidR="007F53B5" w:rsidRPr="007F53B5" w:rsidRDefault="001E16FC" w:rsidP="007F53B5">
      <w:pPr>
        <w:rPr>
          <w:rFonts w:eastAsia="맑은 고딕"/>
          <w:b/>
          <w:sz w:val="32"/>
          <w:shd w:val="pct15" w:color="auto" w:fill="FFFFFF"/>
        </w:rPr>
      </w:pPr>
      <w:r w:rsidRPr="00EC2CE3">
        <w:rPr>
          <w:rFonts w:eastAsia="맑은 고딕"/>
          <w:b/>
          <w:sz w:val="32"/>
          <w:shd w:val="pct15" w:color="auto" w:fill="FFFFFF"/>
        </w:rPr>
        <w:t xml:space="preserve">(2) </w:t>
      </w:r>
      <w:r w:rsidRPr="00EC2CE3">
        <w:rPr>
          <w:rFonts w:eastAsia="맑은 고딕" w:hint="eastAsia"/>
          <w:b/>
          <w:sz w:val="32"/>
          <w:shd w:val="pct15" w:color="auto" w:fill="FFFFFF"/>
        </w:rPr>
        <w:t>실행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결과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단계별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 (</w:t>
      </w:r>
      <w:r w:rsidRPr="00EC2CE3">
        <w:rPr>
          <w:rFonts w:eastAsia="맑은 고딕" w:hint="eastAsia"/>
          <w:b/>
          <w:sz w:val="32"/>
          <w:shd w:val="pct15" w:color="auto" w:fill="FFFFFF"/>
        </w:rPr>
        <w:t>작은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size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화면으로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Capture)</w:t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noProof/>
          <w:color w:val="000000"/>
        </w:rPr>
        <w:drawing>
          <wp:inline distT="0" distB="0" distL="0" distR="0">
            <wp:extent cx="4445003" cy="381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번 결과캡쳐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99" cy="38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noProof/>
          <w:color w:val="000000"/>
        </w:rPr>
      </w:pPr>
      <w:r>
        <w:rPr>
          <w:rFonts w:ascii="맑은 고딕" w:eastAsia="맑은 고딕" w:hAnsi="맑은 고딕" w:cs="돋움체"/>
          <w:noProof/>
          <w:color w:val="000000"/>
        </w:rPr>
        <w:drawing>
          <wp:inline distT="0" distB="0" distL="0" distR="0">
            <wp:extent cx="4445001" cy="381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번 결과캡쳐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87" cy="38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13" w:rsidRDefault="00563513" w:rsidP="007F53B5">
      <w:pPr>
        <w:rPr>
          <w:rFonts w:ascii="맑은 고딕" w:eastAsia="맑은 고딕" w:hAnsi="맑은 고딕" w:cs="돋움체"/>
          <w:noProof/>
          <w:color w:val="000000"/>
        </w:rPr>
      </w:pPr>
    </w:p>
    <w:p w:rsidR="007F53B5" w:rsidRDefault="007F53B5" w:rsidP="007F53B5">
      <w:pPr>
        <w:rPr>
          <w:rFonts w:ascii="맑은 고딕" w:eastAsia="맑은 고딕" w:hAnsi="맑은 고딕" w:cs="돋움체"/>
          <w:noProof/>
          <w:color w:val="000000"/>
        </w:rPr>
      </w:pPr>
      <w:r>
        <w:rPr>
          <w:rFonts w:ascii="맑은 고딕" w:eastAsia="맑은 고딕" w:hAnsi="맑은 고딕" w:cs="돋움체" w:hint="eastAsia"/>
          <w:noProof/>
          <w:color w:val="000000"/>
        </w:rPr>
        <w:drawing>
          <wp:inline distT="0" distB="0" distL="0" distR="0">
            <wp:extent cx="4708358" cy="4035734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번 결과캡쳐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73" cy="40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noProof/>
          <w:color w:val="000000"/>
        </w:rPr>
        <w:drawing>
          <wp:inline distT="0" distB="0" distL="0" distR="0">
            <wp:extent cx="4660232" cy="3994484"/>
            <wp:effectExtent l="0" t="0" r="762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번 결과캡쳐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19" cy="399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/>
          <w:noProof/>
          <w:color w:val="000000"/>
        </w:rPr>
        <w:lastRenderedPageBreak/>
        <w:drawing>
          <wp:inline distT="0" distB="0" distL="0" distR="0">
            <wp:extent cx="4636168" cy="363860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번 결과캡쳐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65" cy="36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/>
          <w:noProof/>
          <w:color w:val="000000"/>
        </w:rPr>
        <w:drawing>
          <wp:inline distT="0" distB="0" distL="0" distR="0">
            <wp:extent cx="4719984" cy="4066674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번 결과캡쳐0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05" cy="40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 xml:space="preserve">     사용자가 제대로 된 음식 이름과 사람 수를 입력하면 문제에서 제시한 </w:t>
      </w:r>
      <w:r w:rsidR="00563513">
        <w:rPr>
          <w:rFonts w:ascii="맑은 고딕" w:eastAsia="맑은 고딕" w:hAnsi="맑은 고딕" w:cs="돋움체" w:hint="eastAsia"/>
          <w:color w:val="000000"/>
        </w:rPr>
        <w:t>예시</w:t>
      </w:r>
      <w:r>
        <w:rPr>
          <w:rFonts w:ascii="맑은 고딕" w:eastAsia="맑은 고딕" w:hAnsi="맑은 고딕" w:cs="돋움체" w:hint="eastAsia"/>
          <w:color w:val="000000"/>
        </w:rPr>
        <w:t xml:space="preserve">대로 출력된다. </w:t>
      </w:r>
      <w:r w:rsidR="00563513">
        <w:rPr>
          <w:rFonts w:ascii="맑은 고딕" w:eastAsia="맑은 고딕" w:hAnsi="맑은 고딕" w:cs="돋움체" w:hint="eastAsia"/>
          <w:color w:val="000000"/>
        </w:rPr>
        <w:t xml:space="preserve">음식의 양도 사람 수만큼 </w:t>
      </w:r>
      <w:r w:rsidR="006B3C81">
        <w:rPr>
          <w:rFonts w:ascii="맑은 고딕" w:eastAsia="맑은 고딕" w:hAnsi="맑은 고딕" w:cs="돋움체" w:hint="eastAsia"/>
          <w:color w:val="000000"/>
        </w:rPr>
        <w:t>곱해져</w:t>
      </w:r>
      <w:r w:rsidR="00563513">
        <w:rPr>
          <w:rFonts w:ascii="맑은 고딕" w:eastAsia="맑은 고딕" w:hAnsi="맑은 고딕" w:cs="돋움체" w:hint="eastAsia"/>
          <w:color w:val="000000"/>
        </w:rPr>
        <w:t xml:space="preserve">서 성공적으로 </w:t>
      </w:r>
      <w:r w:rsidR="006B3C81">
        <w:rPr>
          <w:rFonts w:ascii="맑은 고딕" w:eastAsia="맑은 고딕" w:hAnsi="맑은 고딕" w:cs="돋움체" w:hint="eastAsia"/>
          <w:color w:val="000000"/>
        </w:rPr>
        <w:t>출력된</w:t>
      </w:r>
      <w:r w:rsidR="00563513">
        <w:rPr>
          <w:rFonts w:ascii="맑은 고딕" w:eastAsia="맑은 고딕" w:hAnsi="맑은 고딕" w:cs="돋움체" w:hint="eastAsia"/>
          <w:color w:val="000000"/>
        </w:rPr>
        <w:t xml:space="preserve">다.  </w:t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/>
          <w:noProof/>
          <w:color w:val="000000"/>
        </w:rPr>
        <w:drawing>
          <wp:inline distT="0" distB="0" distL="0" distR="0">
            <wp:extent cx="4968671" cy="3779848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번 결과캡쳐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B5" w:rsidRDefault="007F53B5" w:rsidP="007F53B5">
      <w:pPr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noProof/>
          <w:color w:val="000000"/>
        </w:rPr>
        <w:drawing>
          <wp:inline distT="0" distB="0" distL="0" distR="0">
            <wp:extent cx="4925060" cy="3865880"/>
            <wp:effectExtent l="0" t="0" r="889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79" w:rsidRPr="00563513" w:rsidRDefault="00563513" w:rsidP="00563513">
      <w:pPr>
        <w:ind w:left="400" w:firstLineChars="200" w:firstLine="440"/>
        <w:rPr>
          <w:rFonts w:ascii="맑은 고딕" w:eastAsia="맑은 고딕" w:hAnsi="맑은 고딕" w:cs="돋움체"/>
          <w:color w:val="000000"/>
        </w:rPr>
      </w:pPr>
      <w:r>
        <w:rPr>
          <w:rFonts w:ascii="맑은 고딕" w:eastAsia="맑은 고딕" w:hAnsi="맑은 고딕" w:cs="돋움체" w:hint="eastAsia"/>
          <w:color w:val="000000"/>
        </w:rPr>
        <w:t xml:space="preserve">잘못된 음식 이름을 입력하면 </w:t>
      </w:r>
      <w:r w:rsidR="006B3C81">
        <w:rPr>
          <w:rFonts w:ascii="맑은 고딕" w:eastAsia="맑은 고딕" w:hAnsi="맑은 고딕" w:cs="돋움체" w:hint="eastAsia"/>
          <w:color w:val="000000"/>
        </w:rPr>
        <w:t>위와</w:t>
      </w:r>
      <w:r>
        <w:rPr>
          <w:rFonts w:ascii="맑은 고딕" w:eastAsia="맑은 고딕" w:hAnsi="맑은 고딕" w:cs="돋움체" w:hint="eastAsia"/>
          <w:color w:val="000000"/>
        </w:rPr>
        <w:t xml:space="preserve"> 같이 출력된다. 또한 빈칸 공백을 이용하여 문자열을 </w:t>
      </w:r>
      <w:r w:rsidR="007C1804">
        <w:rPr>
          <w:rFonts w:ascii="맑은 고딕" w:eastAsia="맑은 고딕" w:hAnsi="맑은 고딕" w:cs="돋움체" w:hint="eastAsia"/>
          <w:color w:val="000000"/>
        </w:rPr>
        <w:t>입력했을 때에</w:t>
      </w:r>
      <w:r>
        <w:rPr>
          <w:rFonts w:ascii="맑은 고딕" w:eastAsia="맑은 고딕" w:hAnsi="맑은 고딕" w:cs="돋움체" w:hint="eastAsia"/>
          <w:color w:val="000000"/>
        </w:rPr>
        <w:t xml:space="preserve">도 </w:t>
      </w:r>
      <w:r w:rsidR="007E39FF">
        <w:rPr>
          <w:rFonts w:ascii="맑은 고딕" w:eastAsia="맑은 고딕" w:hAnsi="맑은 고딕" w:cs="돋움체" w:hint="eastAsia"/>
          <w:color w:val="000000"/>
        </w:rPr>
        <w:t>위와 같이</w:t>
      </w:r>
      <w:r>
        <w:rPr>
          <w:rFonts w:ascii="맑은 고딕" w:eastAsia="맑은 고딕" w:hAnsi="맑은 고딕" w:cs="돋움체" w:hint="eastAsia"/>
          <w:color w:val="000000"/>
        </w:rPr>
        <w:t xml:space="preserve"> 출력된다.</w:t>
      </w:r>
    </w:p>
    <w:sectPr w:rsidR="00EB6D79" w:rsidRPr="00563513" w:rsidSect="004E1AED">
      <w:footerReference w:type="default" r:id="rId2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FA" w:rsidRDefault="000E37FA">
      <w:pPr>
        <w:spacing w:after="0" w:line="240" w:lineRule="auto"/>
      </w:pPr>
      <w:r>
        <w:separator/>
      </w:r>
    </w:p>
  </w:endnote>
  <w:endnote w:type="continuationSeparator" w:id="0">
    <w:p w:rsidR="000E37FA" w:rsidRDefault="000E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29D" w:rsidRDefault="0033029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FA" w:rsidRDefault="000E37FA">
      <w:pPr>
        <w:spacing w:after="0" w:line="240" w:lineRule="auto"/>
      </w:pPr>
      <w:r>
        <w:separator/>
      </w:r>
    </w:p>
  </w:footnote>
  <w:footnote w:type="continuationSeparator" w:id="0">
    <w:p w:rsidR="000E37FA" w:rsidRDefault="000E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01781"/>
    <w:multiLevelType w:val="hybridMultilevel"/>
    <w:tmpl w:val="213E954C"/>
    <w:lvl w:ilvl="0" w:tplc="6E1CB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04712F"/>
    <w:multiLevelType w:val="hybridMultilevel"/>
    <w:tmpl w:val="9C00321E"/>
    <w:lvl w:ilvl="0" w:tplc="39DC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8"/>
    <w:rsid w:val="000452B0"/>
    <w:rsid w:val="00052D6E"/>
    <w:rsid w:val="00060729"/>
    <w:rsid w:val="000E37FA"/>
    <w:rsid w:val="00155876"/>
    <w:rsid w:val="00194DF6"/>
    <w:rsid w:val="001E16FC"/>
    <w:rsid w:val="00267EF9"/>
    <w:rsid w:val="0033029D"/>
    <w:rsid w:val="00390A7D"/>
    <w:rsid w:val="00450F93"/>
    <w:rsid w:val="004E1AED"/>
    <w:rsid w:val="004E259B"/>
    <w:rsid w:val="004E2E1A"/>
    <w:rsid w:val="00563513"/>
    <w:rsid w:val="005C12A5"/>
    <w:rsid w:val="005C1AA4"/>
    <w:rsid w:val="00607ACF"/>
    <w:rsid w:val="006B3C81"/>
    <w:rsid w:val="006E7D48"/>
    <w:rsid w:val="007B7CBE"/>
    <w:rsid w:val="007C1804"/>
    <w:rsid w:val="007C3FA2"/>
    <w:rsid w:val="007E39FF"/>
    <w:rsid w:val="007F53B5"/>
    <w:rsid w:val="00812008"/>
    <w:rsid w:val="00825CED"/>
    <w:rsid w:val="00867339"/>
    <w:rsid w:val="00881A8D"/>
    <w:rsid w:val="008B2F9E"/>
    <w:rsid w:val="008C5726"/>
    <w:rsid w:val="008F553A"/>
    <w:rsid w:val="00920766"/>
    <w:rsid w:val="009A06A9"/>
    <w:rsid w:val="009E58E0"/>
    <w:rsid w:val="00A1310C"/>
    <w:rsid w:val="00A15D9E"/>
    <w:rsid w:val="00A3748A"/>
    <w:rsid w:val="00A50022"/>
    <w:rsid w:val="00A51FB3"/>
    <w:rsid w:val="00A9155F"/>
    <w:rsid w:val="00AE1F8B"/>
    <w:rsid w:val="00AE6B97"/>
    <w:rsid w:val="00B67424"/>
    <w:rsid w:val="00B87BD0"/>
    <w:rsid w:val="00BB5E5D"/>
    <w:rsid w:val="00BC0EE8"/>
    <w:rsid w:val="00BC1C2F"/>
    <w:rsid w:val="00BE5083"/>
    <w:rsid w:val="00BF03AC"/>
    <w:rsid w:val="00C02C44"/>
    <w:rsid w:val="00C11438"/>
    <w:rsid w:val="00D47A97"/>
    <w:rsid w:val="00DD12F8"/>
    <w:rsid w:val="00E448ED"/>
    <w:rsid w:val="00E87C30"/>
    <w:rsid w:val="00EB6D79"/>
    <w:rsid w:val="00ED2CEB"/>
    <w:rsid w:val="00EE2457"/>
    <w:rsid w:val="00F80493"/>
    <w:rsid w:val="00F82855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C11D"/>
  <w15:docId w15:val="{EB8EEBCC-7B9A-4776-9922-A6FBD0D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EE2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D8B797C-9A10-4474-B39E-31E49745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2</TotalTime>
  <Pages>11</Pages>
  <Words>475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미현 박</cp:lastModifiedBy>
  <cp:revision>3</cp:revision>
  <dcterms:created xsi:type="dcterms:W3CDTF">2018-12-03T16:25:00Z</dcterms:created>
  <dcterms:modified xsi:type="dcterms:W3CDTF">2018-12-03T16:26:00Z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