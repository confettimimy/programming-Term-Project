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B64" w:rsidRPr="00465B64" w:rsidRDefault="00465B64" w:rsidP="004E1AED">
      <w:pPr>
        <w:pStyle w:val="a4"/>
        <w:rPr>
          <w:rFonts w:ascii="HY견고딕" w:eastAsia="HY견고딕"/>
          <w:sz w:val="14"/>
        </w:rPr>
      </w:pPr>
      <w:r>
        <w:rPr>
          <w:rFonts w:ascii="HY견고딕" w:eastAsia="HY견고딕" w:hint="eastAsia"/>
          <w:sz w:val="56"/>
        </w:rPr>
        <w:t xml:space="preserve"> Project #4</w:t>
      </w:r>
      <w:r w:rsidR="00B67424" w:rsidRPr="00B67424">
        <w:rPr>
          <w:rFonts w:ascii="HY견고딕" w:eastAsia="HY견고딕" w:hint="eastAsia"/>
          <w:sz w:val="14"/>
        </w:rPr>
        <w:t>::</w:t>
      </w:r>
      <w:r w:rsidR="00B67424" w:rsidRPr="00B67424">
        <w:rPr>
          <w:rFonts w:hint="eastAsia"/>
          <w:sz w:val="12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프로그램</w:t>
      </w:r>
      <w:r w:rsidR="00B67424" w:rsidRPr="00B67424">
        <w:rPr>
          <w:rFonts w:ascii="HY견고딕" w:eastAsia="HY견고딕"/>
          <w:sz w:val="14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보고서</w:t>
      </w:r>
      <w:r w:rsidR="00B67424" w:rsidRPr="00B67424">
        <w:rPr>
          <w:rFonts w:ascii="HY견고딕" w:eastAsia="HY견고딕"/>
          <w:sz w:val="14"/>
        </w:rPr>
        <w:t xml:space="preserve">:: </w:t>
      </w:r>
      <w:r w:rsidR="00B67424" w:rsidRPr="00B67424">
        <w:rPr>
          <w:rFonts w:ascii="HY견고딕" w:eastAsia="HY견고딕" w:hint="eastAsia"/>
          <w:sz w:val="14"/>
        </w:rPr>
        <w:t>각</w:t>
      </w:r>
      <w:r w:rsidR="00B67424" w:rsidRPr="00B67424">
        <w:rPr>
          <w:rFonts w:ascii="HY견고딕" w:eastAsia="HY견고딕"/>
          <w:sz w:val="14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프로그램</w:t>
      </w:r>
      <w:r w:rsidR="00B67424" w:rsidRPr="00B67424">
        <w:rPr>
          <w:rFonts w:ascii="HY견고딕" w:eastAsia="HY견고딕"/>
          <w:sz w:val="14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기능에</w:t>
      </w:r>
      <w:r w:rsidR="00B67424" w:rsidRPr="00B67424">
        <w:rPr>
          <w:rFonts w:ascii="HY견고딕" w:eastAsia="HY견고딕"/>
          <w:sz w:val="14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대한</w:t>
      </w:r>
      <w:r w:rsidR="00B67424" w:rsidRPr="00B67424">
        <w:rPr>
          <w:rFonts w:ascii="HY견고딕" w:eastAsia="HY견고딕"/>
          <w:sz w:val="14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보고서</w:t>
      </w:r>
    </w:p>
    <w:p w:rsidR="00194DF6" w:rsidRDefault="00194DF6">
      <w:pPr>
        <w:pStyle w:val="1"/>
        <w:rPr>
          <w:rFonts w:eastAsia="맑은 고딕"/>
        </w:rPr>
      </w:pPr>
    </w:p>
    <w:p w:rsidR="008E49DD" w:rsidRDefault="008E49DD" w:rsidP="00465B64">
      <w:pPr>
        <w:rPr>
          <w:rFonts w:eastAsia="맑은 고딕"/>
        </w:rPr>
      </w:pPr>
    </w:p>
    <w:p w:rsidR="00C73D9E" w:rsidRDefault="00A866F7" w:rsidP="00C73D9E">
      <w:pPr>
        <w:rPr>
          <w:rFonts w:eastAsia="맑은 고딕"/>
          <w:b/>
          <w:sz w:val="32"/>
          <w:shd w:val="pct15" w:color="auto" w:fill="FFFFFF"/>
        </w:rPr>
      </w:pPr>
      <w:r>
        <w:rPr>
          <w:rFonts w:eastAsia="맑은 고딕"/>
          <w:b/>
          <w:sz w:val="32"/>
          <w:shd w:val="pct15" w:color="auto" w:fill="FFFFFF"/>
        </w:rPr>
        <w:t>&lt;</w:t>
      </w:r>
      <w:r w:rsidR="00C73D9E">
        <w:rPr>
          <w:rFonts w:eastAsia="맑은 고딕"/>
          <w:b/>
          <w:sz w:val="32"/>
          <w:shd w:val="pct15" w:color="auto" w:fill="FFFFFF"/>
        </w:rPr>
        <w:t xml:space="preserve"> </w:t>
      </w:r>
      <w:r w:rsidR="00C73D9E"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="00C73D9E">
        <w:rPr>
          <w:rFonts w:eastAsia="맑은 고딕" w:hint="eastAsia"/>
          <w:b/>
          <w:sz w:val="32"/>
          <w:shd w:val="pct15" w:color="auto" w:fill="FFFFFF"/>
        </w:rPr>
        <w:t>4</w:t>
      </w:r>
      <w:r w:rsidR="00C73D9E">
        <w:rPr>
          <w:rFonts w:eastAsia="맑은 고딕" w:hint="eastAsia"/>
          <w:b/>
          <w:sz w:val="32"/>
          <w:shd w:val="pct15" w:color="auto" w:fill="FFFFFF"/>
        </w:rPr>
        <w:t>번</w:t>
      </w:r>
      <w:r w:rsidR="00C73D9E">
        <w:rPr>
          <w:rFonts w:eastAsia="맑은 고딕" w:hint="eastAsia"/>
          <w:b/>
          <w:sz w:val="32"/>
          <w:shd w:val="pct15" w:color="auto" w:fill="FFFFFF"/>
        </w:rPr>
        <w:t xml:space="preserve"> </w:t>
      </w:r>
      <w:r w:rsidR="00340DE6">
        <w:rPr>
          <w:rFonts w:eastAsia="맑은 고딕" w:hint="eastAsia"/>
          <w:b/>
          <w:sz w:val="32"/>
          <w:shd w:val="pct15" w:color="auto" w:fill="FFFFFF"/>
        </w:rPr>
        <w:t>프로그램</w:t>
      </w:r>
      <w:r w:rsidR="00340DE6">
        <w:rPr>
          <w:rFonts w:eastAsia="맑은 고딕" w:hint="eastAsia"/>
          <w:b/>
          <w:sz w:val="32"/>
          <w:shd w:val="pct15" w:color="auto" w:fill="FFFFFF"/>
        </w:rPr>
        <w:t xml:space="preserve"> </w:t>
      </w:r>
      <w:r w:rsidR="00044FEE">
        <w:rPr>
          <w:rFonts w:eastAsia="맑은 고딕" w:hint="eastAsia"/>
          <w:b/>
          <w:sz w:val="32"/>
          <w:shd w:val="pct15" w:color="auto" w:fill="FFFFFF"/>
        </w:rPr>
        <w:t>구성</w:t>
      </w:r>
      <w:r>
        <w:rPr>
          <w:rFonts w:eastAsia="맑은 고딕" w:hint="eastAsia"/>
          <w:b/>
          <w:sz w:val="32"/>
          <w:shd w:val="pct15" w:color="auto" w:fill="FFFFFF"/>
        </w:rPr>
        <w:t xml:space="preserve">  &gt;</w:t>
      </w:r>
    </w:p>
    <w:p w:rsidR="00A20022" w:rsidRDefault="00A20022" w:rsidP="00C73D9E">
      <w:pPr>
        <w:rPr>
          <w:rFonts w:eastAsia="맑은 고딕"/>
          <w:b/>
          <w:sz w:val="32"/>
          <w:shd w:val="pct15" w:color="auto" w:fill="FFFFFF"/>
        </w:rPr>
      </w:pPr>
    </w:p>
    <w:p w:rsidR="00A20022" w:rsidRDefault="00A20022" w:rsidP="00A20022">
      <w:pPr>
        <w:jc w:val="center"/>
        <w:rPr>
          <w:rFonts w:eastAsia="맑은 고딕"/>
          <w:b/>
          <w:sz w:val="32"/>
          <w:shd w:val="pct15" w:color="auto" w:fill="FFFFFF"/>
        </w:rPr>
      </w:pPr>
      <w:r>
        <w:rPr>
          <w:rFonts w:eastAsia="맑은 고딕"/>
          <w:b/>
          <w:noProof/>
          <w:sz w:val="32"/>
          <w:shd w:val="pct15" w:color="auto" w:fill="FFFFFF"/>
        </w:rPr>
        <w:drawing>
          <wp:inline distT="0" distB="0" distL="0" distR="0">
            <wp:extent cx="1026795" cy="99441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022" w:rsidRDefault="00A20022" w:rsidP="00C73D9E">
      <w:pPr>
        <w:rPr>
          <w:rFonts w:eastAsia="맑은 고딕"/>
          <w:b/>
          <w:sz w:val="32"/>
          <w:shd w:val="pct15" w:color="auto" w:fill="FFFFFF"/>
        </w:rPr>
      </w:pPr>
    </w:p>
    <w:p w:rsidR="00A20022" w:rsidRPr="00A866F7" w:rsidRDefault="00A20022" w:rsidP="00C73D9E">
      <w:pPr>
        <w:rPr>
          <w:rFonts w:eastAsia="맑은 고딕"/>
          <w:b/>
          <w:sz w:val="32"/>
          <w:shd w:val="pct15" w:color="auto" w:fill="FFFFFF"/>
        </w:rPr>
      </w:pPr>
    </w:p>
    <w:p w:rsidR="00C73D9E" w:rsidRPr="004F42A2" w:rsidRDefault="00C73D9E" w:rsidP="00465B64">
      <w:pPr>
        <w:rPr>
          <w:rFonts w:eastAsia="맑은 고딕"/>
          <w:b/>
        </w:rPr>
      </w:pPr>
      <w:r>
        <w:rPr>
          <w:rFonts w:eastAsia="맑은 고딕" w:hint="eastAsia"/>
        </w:rPr>
        <w:t xml:space="preserve">     </w:t>
      </w:r>
      <w:r w:rsidRPr="004F42A2">
        <w:rPr>
          <w:rFonts w:eastAsia="맑은 고딕" w:hint="eastAsia"/>
          <w:b/>
        </w:rPr>
        <w:t>-</w:t>
      </w:r>
      <w:r w:rsidRPr="004F42A2">
        <w:rPr>
          <w:rFonts w:eastAsia="맑은 고딕"/>
          <w:b/>
        </w:rPr>
        <w:t xml:space="preserve"> </w:t>
      </w:r>
      <w:r w:rsidRPr="004F42A2">
        <w:rPr>
          <w:rFonts w:eastAsia="맑은 고딕" w:hint="eastAsia"/>
          <w:b/>
        </w:rPr>
        <w:t>텍스트</w:t>
      </w:r>
      <w:r w:rsidRPr="004F42A2">
        <w:rPr>
          <w:rFonts w:eastAsia="맑은 고딕"/>
          <w:b/>
        </w:rPr>
        <w:t xml:space="preserve"> </w:t>
      </w:r>
      <w:r w:rsidRPr="004F42A2">
        <w:rPr>
          <w:rFonts w:eastAsia="맑은 고딕" w:hint="eastAsia"/>
          <w:b/>
        </w:rPr>
        <w:t>문서</w:t>
      </w:r>
      <w:r w:rsidRPr="004F42A2">
        <w:rPr>
          <w:rFonts w:eastAsia="맑은 고딕"/>
          <w:b/>
        </w:rPr>
        <w:t>(.txt)</w:t>
      </w:r>
    </w:p>
    <w:p w:rsidR="00C73D9E" w:rsidRDefault="00C73D9E" w:rsidP="00465B64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4523740" cy="264795"/>
            <wp:effectExtent l="19050" t="19050" r="10160" b="209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26479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C73D9E" w:rsidRDefault="00C73D9E" w:rsidP="00C73D9E">
      <w:pPr>
        <w:ind w:firstLineChars="100" w:firstLine="220"/>
        <w:rPr>
          <w:rFonts w:eastAsia="맑은 고딕"/>
        </w:rPr>
      </w:pPr>
    </w:p>
    <w:p w:rsidR="00C73D9E" w:rsidRPr="004F42A2" w:rsidRDefault="00C73D9E" w:rsidP="00C73D9E">
      <w:pPr>
        <w:ind w:firstLineChars="100" w:firstLine="220"/>
        <w:rPr>
          <w:rFonts w:eastAsia="맑은 고딕"/>
          <w:b/>
        </w:rPr>
      </w:pPr>
      <w:r w:rsidRPr="004F42A2">
        <w:rPr>
          <w:rFonts w:eastAsia="맑은 고딕"/>
          <w:b/>
        </w:rPr>
        <w:t xml:space="preserve">- </w:t>
      </w:r>
      <w:r w:rsidRPr="004F42A2">
        <w:rPr>
          <w:rFonts w:eastAsia="맑은 고딕" w:hint="eastAsia"/>
          <w:b/>
        </w:rPr>
        <w:t>Source Code</w:t>
      </w:r>
    </w:p>
    <w:p w:rsidR="00C73D9E" w:rsidRPr="00C73D9E" w:rsidRDefault="00C73D9E" w:rsidP="00C73D9E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4523740" cy="264795"/>
            <wp:effectExtent l="19050" t="19050" r="10160" b="209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26479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73D9E" w:rsidRDefault="00C73D9E" w:rsidP="00465B64">
      <w:pPr>
        <w:rPr>
          <w:rFonts w:eastAsia="맑은 고딕"/>
        </w:rPr>
      </w:pPr>
    </w:p>
    <w:p w:rsidR="00A20022" w:rsidRDefault="00A20022" w:rsidP="00465B64">
      <w:pPr>
        <w:rPr>
          <w:rFonts w:eastAsia="맑은 고딕"/>
        </w:rPr>
      </w:pPr>
    </w:p>
    <w:p w:rsidR="00535573" w:rsidRDefault="00C73D9E" w:rsidP="00465B64">
      <w:pPr>
        <w:rPr>
          <w:rFonts w:eastAsia="맑은 고딕"/>
        </w:rPr>
      </w:pPr>
      <w:r>
        <w:rPr>
          <w:rFonts w:eastAsia="맑은 고딕"/>
        </w:rPr>
        <w:t xml:space="preserve">         4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프로그램에서는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파일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입출력</w:t>
      </w:r>
      <w:r>
        <w:rPr>
          <w:rFonts w:eastAsia="맑은 고딕"/>
        </w:rPr>
        <w:t xml:space="preserve">’ </w:t>
      </w:r>
      <w:r>
        <w:rPr>
          <w:rFonts w:eastAsia="맑은 고딕" w:hint="eastAsia"/>
        </w:rPr>
        <w:t>개념이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등장한다</w:t>
      </w:r>
      <w:r>
        <w:rPr>
          <w:rFonts w:eastAsia="맑은 고딕" w:hint="eastAsia"/>
        </w:rPr>
        <w:t xml:space="preserve">. </w:t>
      </w:r>
      <w:r w:rsidR="00242EB8">
        <w:rPr>
          <w:rFonts w:eastAsia="맑은 고딕" w:hint="eastAsia"/>
        </w:rPr>
        <w:t>파일</w:t>
      </w:r>
      <w:r w:rsidR="00A866F7">
        <w:rPr>
          <w:rFonts w:eastAsia="맑은 고딕" w:hint="eastAsia"/>
        </w:rPr>
        <w:t>에</w:t>
      </w:r>
      <w:r w:rsidR="00A866F7">
        <w:rPr>
          <w:rFonts w:eastAsia="맑은 고딕" w:hint="eastAsia"/>
        </w:rPr>
        <w:t xml:space="preserve"> </w:t>
      </w:r>
      <w:r w:rsidR="00A866F7">
        <w:rPr>
          <w:rFonts w:eastAsia="맑은 고딕" w:hint="eastAsia"/>
        </w:rPr>
        <w:t>있는</w:t>
      </w:r>
      <w:r w:rsidR="00A866F7">
        <w:rPr>
          <w:rFonts w:eastAsia="맑은 고딕" w:hint="eastAsia"/>
        </w:rPr>
        <w:t xml:space="preserve"> </w:t>
      </w:r>
      <w:r w:rsidR="00A866F7">
        <w:rPr>
          <w:rFonts w:eastAsia="맑은 고딕" w:hint="eastAsia"/>
        </w:rPr>
        <w:t>데이터들을</w:t>
      </w:r>
      <w:r w:rsidR="00A866F7">
        <w:rPr>
          <w:rFonts w:eastAsia="맑은 고딕" w:hint="eastAsia"/>
        </w:rPr>
        <w:t xml:space="preserve"> </w:t>
      </w:r>
      <w:r w:rsidR="00A866F7">
        <w:rPr>
          <w:rFonts w:eastAsia="맑은 고딕" w:hint="eastAsia"/>
        </w:rPr>
        <w:t>읽어와서</w:t>
      </w:r>
      <w:r w:rsidR="004F42A2">
        <w:rPr>
          <w:rFonts w:eastAsia="맑은 고딕" w:hint="eastAsia"/>
        </w:rPr>
        <w:t>,</w:t>
      </w:r>
      <w:r w:rsidR="00A866F7">
        <w:rPr>
          <w:rFonts w:eastAsia="맑은 고딕" w:hint="eastAsia"/>
        </w:rPr>
        <w:t xml:space="preserve"> </w:t>
      </w:r>
      <w:r w:rsidR="00A866F7">
        <w:rPr>
          <w:rFonts w:eastAsia="맑은 고딕" w:hint="eastAsia"/>
        </w:rPr>
        <w:t>그</w:t>
      </w:r>
      <w:r w:rsidR="00A866F7">
        <w:rPr>
          <w:rFonts w:eastAsia="맑은 고딕" w:hint="eastAsia"/>
        </w:rPr>
        <w:t xml:space="preserve"> </w:t>
      </w:r>
      <w:r w:rsidR="00A866F7">
        <w:rPr>
          <w:rFonts w:eastAsia="맑은 고딕" w:hint="eastAsia"/>
        </w:rPr>
        <w:t>데이터들을</w:t>
      </w:r>
      <w:r w:rsidR="00A866F7">
        <w:rPr>
          <w:rFonts w:eastAsia="맑은 고딕" w:hint="eastAsia"/>
        </w:rPr>
        <w:t xml:space="preserve"> </w:t>
      </w:r>
      <w:r w:rsidR="00A866F7">
        <w:rPr>
          <w:rFonts w:eastAsia="맑은 고딕" w:hint="eastAsia"/>
        </w:rPr>
        <w:t>가지고</w:t>
      </w:r>
      <w:r w:rsidR="00A866F7">
        <w:rPr>
          <w:rFonts w:eastAsia="맑은 고딕" w:hint="eastAsia"/>
        </w:rPr>
        <w:t xml:space="preserve"> </w:t>
      </w:r>
      <w:r w:rsidR="00A866F7">
        <w:rPr>
          <w:rFonts w:eastAsia="맑은 고딕" w:hint="eastAsia"/>
        </w:rPr>
        <w:t>각종</w:t>
      </w:r>
      <w:r w:rsidR="00A866F7">
        <w:rPr>
          <w:rFonts w:eastAsia="맑은 고딕" w:hint="eastAsia"/>
        </w:rPr>
        <w:t xml:space="preserve"> </w:t>
      </w:r>
      <w:r w:rsidR="00A866F7">
        <w:rPr>
          <w:rFonts w:eastAsia="맑은 고딕" w:hint="eastAsia"/>
        </w:rPr>
        <w:t>처리를</w:t>
      </w:r>
      <w:r w:rsidR="00A866F7">
        <w:rPr>
          <w:rFonts w:eastAsia="맑은 고딕" w:hint="eastAsia"/>
        </w:rPr>
        <w:t xml:space="preserve"> </w:t>
      </w:r>
      <w:r w:rsidR="00A866F7">
        <w:rPr>
          <w:rFonts w:eastAsia="맑은 고딕" w:hint="eastAsia"/>
        </w:rPr>
        <w:t>진행한</w:t>
      </w:r>
      <w:r w:rsidR="00A866F7">
        <w:rPr>
          <w:rFonts w:eastAsia="맑은 고딕" w:hint="eastAsia"/>
        </w:rPr>
        <w:t xml:space="preserve"> </w:t>
      </w:r>
      <w:r w:rsidR="00A866F7">
        <w:rPr>
          <w:rFonts w:eastAsia="맑은 고딕" w:hint="eastAsia"/>
        </w:rPr>
        <w:t>다음</w:t>
      </w:r>
      <w:r w:rsidR="00A866F7">
        <w:rPr>
          <w:rFonts w:eastAsia="맑은 고딕" w:hint="eastAsia"/>
        </w:rPr>
        <w:t xml:space="preserve">, </w:t>
      </w:r>
      <w:r w:rsidR="00A866F7">
        <w:rPr>
          <w:rFonts w:eastAsia="맑은 고딕" w:hint="eastAsia"/>
        </w:rPr>
        <w:t>그</w:t>
      </w:r>
      <w:r w:rsidR="00A866F7">
        <w:rPr>
          <w:rFonts w:eastAsia="맑은 고딕" w:hint="eastAsia"/>
        </w:rPr>
        <w:t xml:space="preserve"> </w:t>
      </w:r>
      <w:r w:rsidR="00A866F7">
        <w:rPr>
          <w:rFonts w:eastAsia="맑은 고딕" w:hint="eastAsia"/>
        </w:rPr>
        <w:t>내용을</w:t>
      </w:r>
      <w:r w:rsidR="00A866F7">
        <w:rPr>
          <w:rFonts w:eastAsia="맑은 고딕" w:hint="eastAsia"/>
        </w:rPr>
        <w:t xml:space="preserve"> </w:t>
      </w:r>
      <w:r w:rsidR="00A866F7">
        <w:rPr>
          <w:rFonts w:eastAsia="맑은 고딕" w:hint="eastAsia"/>
        </w:rPr>
        <w:t>다시</w:t>
      </w:r>
      <w:r w:rsidR="00A866F7">
        <w:rPr>
          <w:rFonts w:eastAsia="맑은 고딕" w:hint="eastAsia"/>
        </w:rPr>
        <w:t xml:space="preserve"> </w:t>
      </w:r>
      <w:r w:rsidR="00A866F7">
        <w:rPr>
          <w:rFonts w:eastAsia="맑은 고딕" w:hint="eastAsia"/>
        </w:rPr>
        <w:t>파일에</w:t>
      </w:r>
      <w:r w:rsidR="00A866F7">
        <w:rPr>
          <w:rFonts w:eastAsia="맑은 고딕" w:hint="eastAsia"/>
        </w:rPr>
        <w:t xml:space="preserve"> </w:t>
      </w:r>
      <w:r w:rsidR="00A866F7">
        <w:rPr>
          <w:rFonts w:eastAsia="맑은 고딕" w:hint="eastAsia"/>
        </w:rPr>
        <w:t>출력시킬</w:t>
      </w:r>
      <w:r w:rsidR="00A866F7">
        <w:rPr>
          <w:rFonts w:eastAsia="맑은 고딕" w:hint="eastAsia"/>
        </w:rPr>
        <w:t xml:space="preserve"> </w:t>
      </w:r>
      <w:r w:rsidR="00A866F7">
        <w:rPr>
          <w:rFonts w:eastAsia="맑은 고딕" w:hint="eastAsia"/>
        </w:rPr>
        <w:t>것이다</w:t>
      </w:r>
      <w:r w:rsidR="00A866F7">
        <w:rPr>
          <w:rFonts w:eastAsia="맑은 고딕" w:hint="eastAsia"/>
        </w:rPr>
        <w:t xml:space="preserve">. </w:t>
      </w:r>
      <w:r w:rsidR="00A866F7" w:rsidRPr="000D21CB">
        <w:rPr>
          <w:rFonts w:eastAsia="맑은 고딕" w:hint="eastAsia"/>
          <w:u w:val="single"/>
        </w:rPr>
        <w:t>따라서</w:t>
      </w:r>
      <w:r w:rsidR="00A866F7" w:rsidRPr="000D21CB">
        <w:rPr>
          <w:rFonts w:eastAsia="맑은 고딕" w:hint="eastAsia"/>
          <w:u w:val="single"/>
        </w:rPr>
        <w:t xml:space="preserve"> </w:t>
      </w:r>
      <w:r w:rsidR="00A866F7" w:rsidRPr="000D21CB">
        <w:rPr>
          <w:rFonts w:eastAsia="맑은 고딕"/>
          <w:u w:val="single"/>
        </w:rPr>
        <w:t xml:space="preserve">Proj_04 </w:t>
      </w:r>
      <w:r w:rsidR="00A866F7" w:rsidRPr="000D21CB">
        <w:rPr>
          <w:rFonts w:eastAsia="맑은 고딕" w:hint="eastAsia"/>
          <w:u w:val="single"/>
        </w:rPr>
        <w:t>프로젝트</w:t>
      </w:r>
      <w:r w:rsidR="00A866F7" w:rsidRPr="000D21CB">
        <w:rPr>
          <w:rFonts w:eastAsia="맑은 고딕" w:hint="eastAsia"/>
          <w:u w:val="single"/>
        </w:rPr>
        <w:t xml:space="preserve"> </w:t>
      </w:r>
      <w:r w:rsidR="00A866F7" w:rsidRPr="000D21CB">
        <w:rPr>
          <w:rFonts w:eastAsia="맑은 고딕" w:hint="eastAsia"/>
          <w:u w:val="single"/>
        </w:rPr>
        <w:t>폴더</w:t>
      </w:r>
      <w:r w:rsidR="00A866F7" w:rsidRPr="000D21CB">
        <w:rPr>
          <w:rFonts w:eastAsia="맑은 고딕" w:hint="eastAsia"/>
          <w:u w:val="single"/>
        </w:rPr>
        <w:t xml:space="preserve"> </w:t>
      </w:r>
      <w:r w:rsidR="00A866F7" w:rsidRPr="000D21CB">
        <w:rPr>
          <w:rFonts w:eastAsia="맑은 고딕" w:hint="eastAsia"/>
          <w:u w:val="single"/>
        </w:rPr>
        <w:t>안에는</w:t>
      </w:r>
      <w:r w:rsidR="00A866F7" w:rsidRPr="000D21CB">
        <w:rPr>
          <w:rFonts w:eastAsia="맑은 고딕" w:hint="eastAsia"/>
          <w:u w:val="single"/>
        </w:rPr>
        <w:t xml:space="preserve"> </w:t>
      </w:r>
      <w:r w:rsidR="00A866F7" w:rsidRPr="000D21CB">
        <w:rPr>
          <w:rFonts w:eastAsia="맑은 고딕" w:hint="eastAsia"/>
          <w:u w:val="single"/>
        </w:rPr>
        <w:t>텍스트</w:t>
      </w:r>
      <w:r w:rsidR="00A866F7" w:rsidRPr="000D21CB">
        <w:rPr>
          <w:rFonts w:eastAsia="맑은 고딕" w:hint="eastAsia"/>
          <w:u w:val="single"/>
        </w:rPr>
        <w:t xml:space="preserve"> </w:t>
      </w:r>
      <w:r w:rsidR="00A866F7" w:rsidRPr="000D21CB">
        <w:rPr>
          <w:rFonts w:eastAsia="맑은 고딕" w:hint="eastAsia"/>
          <w:u w:val="single"/>
        </w:rPr>
        <w:t>파</w:t>
      </w:r>
      <w:r w:rsidR="004F42A2" w:rsidRPr="000D21CB">
        <w:rPr>
          <w:rFonts w:eastAsia="맑은 고딕" w:hint="eastAsia"/>
          <w:u w:val="single"/>
        </w:rPr>
        <w:t>일도</w:t>
      </w:r>
      <w:r w:rsidR="004F42A2" w:rsidRPr="000D21CB">
        <w:rPr>
          <w:rFonts w:eastAsia="맑은 고딕" w:hint="eastAsia"/>
          <w:u w:val="single"/>
        </w:rPr>
        <w:t xml:space="preserve"> </w:t>
      </w:r>
      <w:r w:rsidR="00044FEE" w:rsidRPr="000D21CB">
        <w:rPr>
          <w:rFonts w:eastAsia="맑은 고딕" w:hint="eastAsia"/>
          <w:u w:val="single"/>
        </w:rPr>
        <w:t>같이</w:t>
      </w:r>
      <w:r w:rsidR="00044FEE" w:rsidRPr="000D21CB">
        <w:rPr>
          <w:rFonts w:eastAsia="맑은 고딕" w:hint="eastAsia"/>
          <w:u w:val="single"/>
        </w:rPr>
        <w:t xml:space="preserve"> </w:t>
      </w:r>
      <w:r w:rsidR="004F42A2" w:rsidRPr="000D21CB">
        <w:rPr>
          <w:rFonts w:eastAsia="맑은 고딕" w:hint="eastAsia"/>
          <w:u w:val="single"/>
        </w:rPr>
        <w:t>들어</w:t>
      </w:r>
      <w:r w:rsidR="004F42A2" w:rsidRPr="000D21CB">
        <w:rPr>
          <w:rFonts w:eastAsia="맑은 고딕" w:hint="eastAsia"/>
          <w:u w:val="single"/>
        </w:rPr>
        <w:t xml:space="preserve"> </w:t>
      </w:r>
      <w:r w:rsidR="004F42A2" w:rsidRPr="000D21CB">
        <w:rPr>
          <w:rFonts w:eastAsia="맑은 고딕" w:hint="eastAsia"/>
          <w:u w:val="single"/>
        </w:rPr>
        <w:t>있다</w:t>
      </w:r>
      <w:r w:rsidR="004F42A2" w:rsidRPr="000D21CB">
        <w:rPr>
          <w:rFonts w:eastAsia="맑은 고딕" w:hint="eastAsia"/>
          <w:u w:val="single"/>
        </w:rPr>
        <w:t>.</w:t>
      </w:r>
    </w:p>
    <w:p w:rsidR="00044FEE" w:rsidRPr="00044FEE" w:rsidRDefault="00044FEE" w:rsidP="00465B64">
      <w:pPr>
        <w:rPr>
          <w:rFonts w:eastAsia="맑은 고딕"/>
        </w:rPr>
      </w:pPr>
    </w:p>
    <w:p w:rsidR="00044FEE" w:rsidRPr="00A20022" w:rsidRDefault="00044FEE" w:rsidP="00465B64">
      <w:pPr>
        <w:rPr>
          <w:rFonts w:eastAsia="맑은 고딕"/>
        </w:rPr>
      </w:pPr>
    </w:p>
    <w:p w:rsidR="00044FEE" w:rsidRDefault="00044FEE" w:rsidP="00465B64">
      <w:pPr>
        <w:rPr>
          <w:rFonts w:eastAsia="맑은 고딕"/>
        </w:rPr>
      </w:pPr>
    </w:p>
    <w:p w:rsidR="00044FEE" w:rsidRDefault="00044FEE" w:rsidP="00465B64">
      <w:pPr>
        <w:rPr>
          <w:rFonts w:eastAsia="맑은 고딕"/>
        </w:rPr>
      </w:pPr>
    </w:p>
    <w:p w:rsidR="000C36FF" w:rsidRDefault="000C36FF" w:rsidP="00465B64">
      <w:pPr>
        <w:rPr>
          <w:rFonts w:eastAsia="맑은 고딕"/>
        </w:rPr>
      </w:pPr>
    </w:p>
    <w:p w:rsidR="00FA1C6F" w:rsidRPr="003F7A60" w:rsidRDefault="00FA1C6F" w:rsidP="00465B64">
      <w:pPr>
        <w:rPr>
          <w:rFonts w:eastAsia="맑은 고딕"/>
          <w:b/>
          <w:sz w:val="32"/>
          <w:shd w:val="pct15" w:color="auto" w:fill="FFFFFF"/>
        </w:rPr>
      </w:pPr>
      <w:r>
        <w:rPr>
          <w:rFonts w:eastAsia="맑은 고딕"/>
          <w:b/>
          <w:sz w:val="32"/>
          <w:shd w:val="pct15" w:color="auto" w:fill="FFFFFF"/>
        </w:rPr>
        <w:t xml:space="preserve">&lt; 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>
        <w:rPr>
          <w:rFonts w:eastAsia="맑은 고딕" w:hint="eastAsia"/>
          <w:b/>
          <w:sz w:val="32"/>
          <w:shd w:val="pct15" w:color="auto" w:fill="FFFFFF"/>
        </w:rPr>
        <w:t>출력</w:t>
      </w:r>
      <w:r>
        <w:rPr>
          <w:rFonts w:eastAsia="맑은 고딕" w:hint="eastAsia"/>
          <w:b/>
          <w:sz w:val="32"/>
          <w:shd w:val="pct15" w:color="auto" w:fill="FFFFFF"/>
        </w:rPr>
        <w:t xml:space="preserve"> </w:t>
      </w:r>
      <w:r>
        <w:rPr>
          <w:rFonts w:eastAsia="맑은 고딕" w:hint="eastAsia"/>
          <w:b/>
          <w:sz w:val="32"/>
          <w:shd w:val="pct15" w:color="auto" w:fill="FFFFFF"/>
        </w:rPr>
        <w:t>방식</w:t>
      </w:r>
      <w:r>
        <w:rPr>
          <w:rFonts w:eastAsia="맑은 고딕" w:hint="eastAsia"/>
          <w:b/>
          <w:sz w:val="32"/>
          <w:shd w:val="pct15" w:color="auto" w:fill="FFFFFF"/>
        </w:rPr>
        <w:t xml:space="preserve">  &gt;</w:t>
      </w:r>
    </w:p>
    <w:p w:rsidR="004F42A2" w:rsidRDefault="00FA1C6F" w:rsidP="00465B64">
      <w:pPr>
        <w:rPr>
          <w:rFonts w:eastAsia="맑은 고딕"/>
          <w:b/>
          <w:u w:val="single"/>
        </w:rPr>
      </w:pPr>
      <w:r>
        <w:rPr>
          <w:rFonts w:eastAsia="맑은 고딕" w:hint="eastAsia"/>
        </w:rPr>
        <w:t xml:space="preserve">      </w:t>
      </w:r>
      <w:r w:rsidR="003F7A60">
        <w:rPr>
          <w:rFonts w:eastAsia="맑은 고딕"/>
        </w:rPr>
        <w:t xml:space="preserve">  </w:t>
      </w:r>
      <w:r>
        <w:rPr>
          <w:rFonts w:eastAsia="맑은 고딕" w:hint="eastAsia"/>
        </w:rPr>
        <w:t xml:space="preserve"> </w:t>
      </w:r>
      <w:r w:rsidR="003F7A60">
        <w:rPr>
          <w:rFonts w:eastAsia="맑은 고딕" w:hint="eastAsia"/>
        </w:rPr>
        <w:t>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읽어온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데이터들을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가지고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처리와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평균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계산을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진행한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다음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내용을</w:t>
      </w:r>
      <w:r>
        <w:rPr>
          <w:rFonts w:eastAsia="맑은 고딕" w:hint="eastAsia"/>
        </w:rPr>
        <w:t xml:space="preserve"> </w:t>
      </w:r>
      <w:r w:rsidRPr="003F7A60">
        <w:rPr>
          <w:rFonts w:eastAsia="맑은 고딕" w:hint="eastAsia"/>
          <w:b/>
          <w:u w:val="single"/>
        </w:rPr>
        <w:t>실행</w:t>
      </w:r>
      <w:r w:rsidR="00F129C3">
        <w:rPr>
          <w:rFonts w:eastAsia="맑은 고딕" w:hint="eastAsia"/>
          <w:b/>
          <w:u w:val="single"/>
        </w:rPr>
        <w:t xml:space="preserve"> </w:t>
      </w:r>
      <w:r w:rsidRPr="003F7A60">
        <w:rPr>
          <w:rFonts w:eastAsia="맑은 고딕" w:hint="eastAsia"/>
          <w:b/>
          <w:u w:val="single"/>
        </w:rPr>
        <w:t>결과</w:t>
      </w:r>
      <w:r w:rsidRPr="003F7A60">
        <w:rPr>
          <w:rFonts w:eastAsia="맑은 고딕" w:hint="eastAsia"/>
          <w:b/>
          <w:u w:val="single"/>
        </w:rPr>
        <w:t xml:space="preserve"> </w:t>
      </w:r>
      <w:r w:rsidRPr="003F7A60">
        <w:rPr>
          <w:rFonts w:eastAsia="맑은 고딕" w:hint="eastAsia"/>
          <w:b/>
          <w:u w:val="single"/>
        </w:rPr>
        <w:t>화면에서도</w:t>
      </w:r>
      <w:r w:rsidRPr="003F7A60">
        <w:rPr>
          <w:rFonts w:eastAsia="맑은 고딕" w:hint="eastAsia"/>
          <w:b/>
          <w:u w:val="single"/>
        </w:rPr>
        <w:t xml:space="preserve"> </w:t>
      </w:r>
      <w:r w:rsidRPr="003F7A60">
        <w:rPr>
          <w:rFonts w:eastAsia="맑은 고딕" w:hint="eastAsia"/>
          <w:b/>
          <w:u w:val="single"/>
        </w:rPr>
        <w:t>출력시키고</w:t>
      </w:r>
      <w:r w:rsidRPr="003F7A60">
        <w:rPr>
          <w:rFonts w:eastAsia="맑은 고딕" w:hint="eastAsia"/>
          <w:b/>
          <w:u w:val="single"/>
        </w:rPr>
        <w:t xml:space="preserve">, </w:t>
      </w:r>
      <w:r w:rsidRPr="003F7A60">
        <w:rPr>
          <w:rFonts w:eastAsia="맑은 고딕" w:hint="eastAsia"/>
          <w:b/>
          <w:u w:val="single"/>
        </w:rPr>
        <w:t>파일에서도</w:t>
      </w:r>
      <w:r w:rsidRPr="003F7A60">
        <w:rPr>
          <w:rFonts w:eastAsia="맑은 고딕" w:hint="eastAsia"/>
          <w:b/>
          <w:u w:val="single"/>
        </w:rPr>
        <w:t xml:space="preserve"> </w:t>
      </w:r>
      <w:r w:rsidRPr="003F7A60">
        <w:rPr>
          <w:rFonts w:eastAsia="맑은 고딕" w:hint="eastAsia"/>
          <w:b/>
          <w:u w:val="single"/>
        </w:rPr>
        <w:t>출력</w:t>
      </w:r>
      <w:r w:rsidRPr="003F7A60">
        <w:rPr>
          <w:rFonts w:eastAsia="맑은 고딕" w:hint="eastAsia"/>
          <w:b/>
          <w:u w:val="single"/>
        </w:rPr>
        <w:t xml:space="preserve"> </w:t>
      </w:r>
      <w:r w:rsidRPr="003F7A60">
        <w:rPr>
          <w:rFonts w:eastAsia="맑은 고딕" w:hint="eastAsia"/>
          <w:b/>
          <w:u w:val="single"/>
        </w:rPr>
        <w:t>시켰다</w:t>
      </w:r>
      <w:r w:rsidRPr="003F7A60">
        <w:rPr>
          <w:rFonts w:eastAsia="맑은 고딕" w:hint="eastAsia"/>
          <w:b/>
          <w:u w:val="single"/>
        </w:rPr>
        <w:t>.</w:t>
      </w:r>
    </w:p>
    <w:p w:rsidR="003F7A60" w:rsidRDefault="003F7A60" w:rsidP="00465B64">
      <w:pPr>
        <w:rPr>
          <w:rFonts w:eastAsia="맑은 고딕"/>
          <w:b/>
          <w:u w:val="single"/>
        </w:rPr>
      </w:pPr>
      <w:r>
        <w:rPr>
          <w:rFonts w:eastAsia="맑은 고딕"/>
          <w:b/>
          <w:noProof/>
          <w:u w:val="single"/>
        </w:rPr>
        <w:drawing>
          <wp:inline distT="0" distB="0" distL="0" distR="0" wp14:anchorId="549EA6C4" wp14:editId="6570968D">
            <wp:extent cx="2919663" cy="3560681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커맨드창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470" cy="36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맑은 고딕"/>
          <w:b/>
          <w:noProof/>
          <w:u w:val="single"/>
        </w:rPr>
        <w:drawing>
          <wp:inline distT="0" distB="0" distL="0" distR="0">
            <wp:extent cx="2783072" cy="3537284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텍스트창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48" cy="36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6C" w:rsidRDefault="000F096C" w:rsidP="00465B64">
      <w:pPr>
        <w:rPr>
          <w:rFonts w:eastAsia="맑은 고딕"/>
        </w:rPr>
      </w:pPr>
    </w:p>
    <w:p w:rsidR="003835E0" w:rsidRDefault="003835E0" w:rsidP="00465B64">
      <w:pPr>
        <w:rPr>
          <w:rFonts w:eastAsia="맑은 고딕"/>
        </w:rPr>
      </w:pPr>
    </w:p>
    <w:p w:rsidR="003835E0" w:rsidRDefault="003835E0" w:rsidP="00465B64">
      <w:pPr>
        <w:rPr>
          <w:rFonts w:eastAsia="맑은 고딕"/>
        </w:rPr>
      </w:pPr>
    </w:p>
    <w:p w:rsidR="003835E0" w:rsidRDefault="003835E0" w:rsidP="00465B64">
      <w:pPr>
        <w:rPr>
          <w:rFonts w:eastAsia="맑은 고딕"/>
        </w:rPr>
      </w:pPr>
    </w:p>
    <w:p w:rsidR="003835E0" w:rsidRDefault="003835E0" w:rsidP="00465B64">
      <w:pPr>
        <w:rPr>
          <w:rFonts w:eastAsia="맑은 고딕"/>
        </w:rPr>
      </w:pPr>
    </w:p>
    <w:p w:rsidR="003835E0" w:rsidRDefault="003835E0" w:rsidP="00465B64">
      <w:pPr>
        <w:rPr>
          <w:rFonts w:eastAsia="맑은 고딕"/>
        </w:rPr>
      </w:pPr>
    </w:p>
    <w:p w:rsidR="003835E0" w:rsidRDefault="003835E0" w:rsidP="00465B64">
      <w:pPr>
        <w:rPr>
          <w:rFonts w:eastAsia="맑은 고딕"/>
        </w:rPr>
      </w:pPr>
    </w:p>
    <w:p w:rsidR="003835E0" w:rsidRDefault="003835E0" w:rsidP="00465B64">
      <w:pPr>
        <w:rPr>
          <w:rFonts w:eastAsia="맑은 고딕"/>
        </w:rPr>
      </w:pPr>
    </w:p>
    <w:p w:rsidR="003835E0" w:rsidRDefault="003835E0" w:rsidP="00465B64">
      <w:pPr>
        <w:rPr>
          <w:rFonts w:eastAsia="맑은 고딕"/>
        </w:rPr>
      </w:pPr>
    </w:p>
    <w:p w:rsidR="003835E0" w:rsidRDefault="003835E0" w:rsidP="00465B64">
      <w:pPr>
        <w:rPr>
          <w:rFonts w:eastAsia="맑은 고딕"/>
        </w:rPr>
      </w:pPr>
    </w:p>
    <w:p w:rsidR="003835E0" w:rsidRDefault="003835E0" w:rsidP="00465B64">
      <w:pPr>
        <w:rPr>
          <w:rFonts w:eastAsia="맑은 고딕"/>
        </w:rPr>
      </w:pPr>
    </w:p>
    <w:p w:rsidR="003835E0" w:rsidRDefault="003835E0" w:rsidP="00465B64">
      <w:pPr>
        <w:rPr>
          <w:rFonts w:eastAsia="맑은 고딕"/>
        </w:rPr>
      </w:pPr>
    </w:p>
    <w:p w:rsidR="003835E0" w:rsidRDefault="003835E0" w:rsidP="00465B64">
      <w:pPr>
        <w:rPr>
          <w:rFonts w:eastAsia="맑은 고딕"/>
        </w:rPr>
      </w:pPr>
    </w:p>
    <w:p w:rsidR="00B22E92" w:rsidRPr="007F53B5" w:rsidRDefault="00B22E92" w:rsidP="00B22E92">
      <w:pPr>
        <w:rPr>
          <w:rFonts w:eastAsia="맑은 고딕"/>
          <w:b/>
          <w:sz w:val="32"/>
          <w:shd w:val="pct15" w:color="auto" w:fill="FFFFFF"/>
        </w:rPr>
      </w:pPr>
      <w:r w:rsidRPr="00EC2CE3">
        <w:rPr>
          <w:rFonts w:eastAsia="맑은 고딕" w:hint="eastAsia"/>
          <w:b/>
          <w:sz w:val="32"/>
          <w:shd w:val="pct15" w:color="auto" w:fill="FFFFFF"/>
        </w:rPr>
        <w:t>실행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</w:t>
      </w:r>
      <w:r w:rsidRPr="00EC2CE3">
        <w:rPr>
          <w:rFonts w:eastAsia="맑은 고딕" w:hint="eastAsia"/>
          <w:b/>
          <w:sz w:val="32"/>
          <w:shd w:val="pct15" w:color="auto" w:fill="FFFFFF"/>
        </w:rPr>
        <w:t>결과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</w:t>
      </w:r>
      <w:r w:rsidRPr="00EC2CE3">
        <w:rPr>
          <w:rFonts w:eastAsia="맑은 고딕" w:hint="eastAsia"/>
          <w:b/>
          <w:sz w:val="32"/>
          <w:shd w:val="pct15" w:color="auto" w:fill="FFFFFF"/>
        </w:rPr>
        <w:t>화면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</w:t>
      </w:r>
      <w:r w:rsidRPr="00EC2CE3">
        <w:rPr>
          <w:rFonts w:eastAsia="맑은 고딕" w:hint="eastAsia"/>
          <w:b/>
          <w:sz w:val="32"/>
          <w:shd w:val="pct15" w:color="auto" w:fill="FFFFFF"/>
        </w:rPr>
        <w:t>단계별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Capture (</w:t>
      </w:r>
      <w:r w:rsidRPr="00EC2CE3">
        <w:rPr>
          <w:rFonts w:eastAsia="맑은 고딕" w:hint="eastAsia"/>
          <w:b/>
          <w:sz w:val="32"/>
          <w:shd w:val="pct15" w:color="auto" w:fill="FFFFFF"/>
        </w:rPr>
        <w:t>작은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size </w:t>
      </w:r>
      <w:r w:rsidRPr="00EC2CE3">
        <w:rPr>
          <w:rFonts w:eastAsia="맑은 고딕" w:hint="eastAsia"/>
          <w:b/>
          <w:sz w:val="32"/>
          <w:shd w:val="pct15" w:color="auto" w:fill="FFFFFF"/>
        </w:rPr>
        <w:t>화면으로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Capture)</w:t>
      </w:r>
    </w:p>
    <w:p w:rsidR="009B0F08" w:rsidRDefault="009B0F08" w:rsidP="00465B64">
      <w:pPr>
        <w:rPr>
          <w:rFonts w:eastAsia="맑은 고딕"/>
        </w:rPr>
      </w:pPr>
    </w:p>
    <w:p w:rsidR="00716BFB" w:rsidRDefault="00716BFB" w:rsidP="00465B64">
      <w:pPr>
        <w:rPr>
          <w:rFonts w:eastAsia="맑은 고딕"/>
        </w:rPr>
      </w:pPr>
    </w:p>
    <w:p w:rsidR="001C444E" w:rsidRPr="00572E4D" w:rsidRDefault="001C444E" w:rsidP="001C444E">
      <w:pPr>
        <w:pStyle w:val="af8"/>
        <w:numPr>
          <w:ilvl w:val="0"/>
          <w:numId w:val="20"/>
        </w:numPr>
        <w:ind w:leftChars="0"/>
        <w:rPr>
          <w:rFonts w:eastAsia="맑은 고딕"/>
          <w:b/>
          <w:sz w:val="24"/>
        </w:rPr>
      </w:pPr>
      <w:r w:rsidRPr="00572E4D">
        <w:rPr>
          <w:rFonts w:eastAsia="맑은 고딕" w:hint="eastAsia"/>
          <w:b/>
          <w:sz w:val="24"/>
        </w:rPr>
        <w:t>프로그램을</w:t>
      </w:r>
      <w:r w:rsidRPr="00572E4D">
        <w:rPr>
          <w:rFonts w:eastAsia="맑은 고딕" w:hint="eastAsia"/>
          <w:b/>
          <w:sz w:val="24"/>
        </w:rPr>
        <w:t xml:space="preserve"> </w:t>
      </w:r>
      <w:r w:rsidRPr="00572E4D">
        <w:rPr>
          <w:rFonts w:eastAsia="맑은 고딕" w:hint="eastAsia"/>
          <w:b/>
          <w:sz w:val="24"/>
        </w:rPr>
        <w:t>실행시키기</w:t>
      </w:r>
      <w:r w:rsidRPr="00572E4D">
        <w:rPr>
          <w:rFonts w:eastAsia="맑은 고딕" w:hint="eastAsia"/>
          <w:b/>
          <w:sz w:val="24"/>
        </w:rPr>
        <w:t xml:space="preserve"> </w:t>
      </w:r>
      <w:r w:rsidRPr="00572E4D">
        <w:rPr>
          <w:rFonts w:eastAsia="맑은 고딕" w:hint="eastAsia"/>
          <w:b/>
          <w:sz w:val="24"/>
        </w:rPr>
        <w:t>전</w:t>
      </w:r>
      <w:r w:rsidR="00E345A5">
        <w:rPr>
          <w:rFonts w:eastAsia="맑은 고딕" w:hint="eastAsia"/>
          <w:b/>
          <w:sz w:val="24"/>
        </w:rPr>
        <w:t>,</w:t>
      </w:r>
      <w:r w:rsidRPr="00572E4D">
        <w:rPr>
          <w:rFonts w:eastAsia="맑은 고딕" w:hint="eastAsia"/>
          <w:b/>
          <w:sz w:val="24"/>
        </w:rPr>
        <w:t xml:space="preserve"> </w:t>
      </w:r>
      <w:r w:rsidRPr="00572E4D">
        <w:rPr>
          <w:rFonts w:eastAsia="맑은 고딕" w:hint="eastAsia"/>
          <w:b/>
          <w:sz w:val="24"/>
        </w:rPr>
        <w:t>텍스트</w:t>
      </w:r>
      <w:r w:rsidRPr="00572E4D">
        <w:rPr>
          <w:rFonts w:eastAsia="맑은 고딕" w:hint="eastAsia"/>
          <w:b/>
          <w:sz w:val="24"/>
        </w:rPr>
        <w:t xml:space="preserve"> </w:t>
      </w:r>
      <w:r w:rsidRPr="00572E4D">
        <w:rPr>
          <w:rFonts w:eastAsia="맑은 고딕" w:hint="eastAsia"/>
          <w:b/>
          <w:sz w:val="24"/>
        </w:rPr>
        <w:t>파일의</w:t>
      </w:r>
      <w:r w:rsidRPr="00572E4D">
        <w:rPr>
          <w:rFonts w:eastAsia="맑은 고딕" w:hint="eastAsia"/>
          <w:b/>
          <w:sz w:val="24"/>
        </w:rPr>
        <w:t xml:space="preserve"> </w:t>
      </w:r>
      <w:r w:rsidRPr="00572E4D">
        <w:rPr>
          <w:rFonts w:eastAsia="맑은 고딕" w:hint="eastAsia"/>
          <w:b/>
          <w:sz w:val="24"/>
        </w:rPr>
        <w:t>모습</w:t>
      </w:r>
    </w:p>
    <w:p w:rsidR="001C444E" w:rsidRPr="001C444E" w:rsidRDefault="001C444E" w:rsidP="001C444E">
      <w:pPr>
        <w:rPr>
          <w:rFonts w:eastAsia="맑은 고딕"/>
        </w:rPr>
      </w:pPr>
      <w:r>
        <w:rPr>
          <w:rFonts w:eastAsia="맑은 고딕" w:hint="eastAsia"/>
          <w:noProof/>
        </w:rPr>
        <w:drawing>
          <wp:inline distT="0" distB="0" distL="0" distR="0" wp14:anchorId="3A5541E2" wp14:editId="73CD5A2F">
            <wp:extent cx="4515132" cy="417896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188" cy="420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439" w:rsidRPr="002A6439" w:rsidRDefault="001C444E" w:rsidP="00465B64">
      <w:pPr>
        <w:rPr>
          <w:rFonts w:eastAsia="맑은 고딕"/>
        </w:rPr>
      </w:pPr>
      <w:r>
        <w:rPr>
          <w:rFonts w:eastAsia="맑은 고딕" w:hint="eastAsia"/>
        </w:rPr>
        <w:t xml:space="preserve">        </w:t>
      </w:r>
      <w:r>
        <w:rPr>
          <w:rFonts w:eastAsia="맑은 고딕" w:hint="eastAsia"/>
        </w:rPr>
        <w:t>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텍스트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하나를</w:t>
      </w:r>
      <w:r w:rsidR="00C76207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생성하여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학생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10</w:t>
      </w:r>
      <w:r>
        <w:rPr>
          <w:rFonts w:eastAsia="맑은 고딕" w:hint="eastAsia"/>
        </w:rPr>
        <w:t>명의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데이터들을</w:t>
      </w:r>
      <w:r>
        <w:rPr>
          <w:rFonts w:eastAsia="맑은 고딕" w:hint="eastAsia"/>
        </w:rPr>
        <w:t xml:space="preserve"> </w:t>
      </w:r>
      <w:r w:rsidR="00C76207">
        <w:rPr>
          <w:rFonts w:eastAsia="맑은 고딕" w:hint="eastAsia"/>
        </w:rPr>
        <w:t>미리</w:t>
      </w:r>
      <w:r w:rsidR="00C76207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입력해두었다</w:t>
      </w:r>
      <w:r w:rsidR="002A6439">
        <w:rPr>
          <w:rFonts w:eastAsia="맑은 고딕" w:hint="eastAsia"/>
        </w:rPr>
        <w:t>. 4</w:t>
      </w:r>
      <w:r w:rsidR="002A6439">
        <w:rPr>
          <w:rFonts w:eastAsia="맑은 고딕" w:hint="eastAsia"/>
        </w:rPr>
        <w:t>번</w:t>
      </w:r>
      <w:r w:rsidR="002A6439">
        <w:rPr>
          <w:rFonts w:eastAsia="맑은 고딕" w:hint="eastAsia"/>
        </w:rPr>
        <w:t xml:space="preserve"> </w:t>
      </w:r>
      <w:r w:rsidR="002A6439">
        <w:rPr>
          <w:rFonts w:eastAsia="맑은 고딕" w:hint="eastAsia"/>
        </w:rPr>
        <w:t>프로그램에서는</w:t>
      </w:r>
      <w:r w:rsidR="002A6439">
        <w:rPr>
          <w:rFonts w:eastAsia="맑은 고딕" w:hint="eastAsia"/>
        </w:rPr>
        <w:t xml:space="preserve"> </w:t>
      </w:r>
      <w:r w:rsidR="002A6439">
        <w:rPr>
          <w:rFonts w:eastAsia="맑은 고딕"/>
        </w:rPr>
        <w:t>fscanf</w:t>
      </w:r>
      <w:r w:rsidR="002A6439">
        <w:rPr>
          <w:rFonts w:eastAsia="맑은 고딕" w:hint="eastAsia"/>
        </w:rPr>
        <w:t>함수를</w:t>
      </w:r>
      <w:r w:rsidR="002A6439">
        <w:rPr>
          <w:rFonts w:eastAsia="맑은 고딕" w:hint="eastAsia"/>
        </w:rPr>
        <w:t xml:space="preserve"> </w:t>
      </w:r>
      <w:r w:rsidR="002A6439">
        <w:rPr>
          <w:rFonts w:eastAsia="맑은 고딕" w:hint="eastAsia"/>
        </w:rPr>
        <w:t>이용하여</w:t>
      </w:r>
      <w:r w:rsidR="00716BFB">
        <w:rPr>
          <w:rFonts w:eastAsia="맑은 고딕" w:hint="eastAsia"/>
        </w:rPr>
        <w:t xml:space="preserve"> </w:t>
      </w:r>
      <w:r w:rsidR="002A6439">
        <w:rPr>
          <w:rFonts w:eastAsia="맑은 고딕" w:hint="eastAsia"/>
        </w:rPr>
        <w:t>저</w:t>
      </w:r>
      <w:r w:rsidR="002A6439">
        <w:rPr>
          <w:rFonts w:eastAsia="맑은 고딕" w:hint="eastAsia"/>
        </w:rPr>
        <w:t xml:space="preserve"> </w:t>
      </w:r>
      <w:r w:rsidR="002A6439">
        <w:rPr>
          <w:rFonts w:eastAsia="맑은 고딕" w:hint="eastAsia"/>
        </w:rPr>
        <w:t>데이터들을</w:t>
      </w:r>
      <w:r w:rsidR="002A6439">
        <w:rPr>
          <w:rFonts w:eastAsia="맑은 고딕" w:hint="eastAsia"/>
        </w:rPr>
        <w:t xml:space="preserve"> </w:t>
      </w:r>
      <w:r w:rsidR="00716BFB">
        <w:rPr>
          <w:rFonts w:eastAsia="맑은 고딕" w:hint="eastAsia"/>
        </w:rPr>
        <w:t>차례대로</w:t>
      </w:r>
      <w:r w:rsidR="00716BFB">
        <w:rPr>
          <w:rFonts w:eastAsia="맑은 고딕" w:hint="eastAsia"/>
        </w:rPr>
        <w:t xml:space="preserve"> </w:t>
      </w:r>
      <w:r w:rsidR="002A6439">
        <w:rPr>
          <w:rFonts w:eastAsia="맑은 고딕" w:hint="eastAsia"/>
        </w:rPr>
        <w:t>읽어낼</w:t>
      </w:r>
      <w:r w:rsidR="002A6439">
        <w:rPr>
          <w:rFonts w:eastAsia="맑은 고딕" w:hint="eastAsia"/>
        </w:rPr>
        <w:t xml:space="preserve"> </w:t>
      </w:r>
      <w:r w:rsidR="002A6439">
        <w:rPr>
          <w:rFonts w:eastAsia="맑은 고딕" w:hint="eastAsia"/>
        </w:rPr>
        <w:t>것이다</w:t>
      </w:r>
      <w:r w:rsidR="002A6439">
        <w:rPr>
          <w:rFonts w:eastAsia="맑은 고딕" w:hint="eastAsia"/>
        </w:rPr>
        <w:t>.</w:t>
      </w:r>
    </w:p>
    <w:p w:rsidR="001C444E" w:rsidRPr="00C76207" w:rsidRDefault="001C444E" w:rsidP="00465B64">
      <w:pPr>
        <w:rPr>
          <w:rFonts w:eastAsia="맑은 고딕"/>
        </w:rPr>
      </w:pPr>
    </w:p>
    <w:p w:rsidR="001C444E" w:rsidRPr="001C444E" w:rsidRDefault="00C76207" w:rsidP="00465B64">
      <w:pPr>
        <w:rPr>
          <w:rFonts w:eastAsia="맑은 고딕"/>
        </w:rPr>
      </w:pPr>
      <w:r>
        <w:rPr>
          <w:rFonts w:eastAsia="맑은 고딕"/>
        </w:rPr>
        <w:t xml:space="preserve">       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이제</w:t>
      </w:r>
      <w:r>
        <w:rPr>
          <w:rFonts w:eastAsia="맑은 고딕" w:hint="eastAsia"/>
        </w:rPr>
        <w:t xml:space="preserve"> 4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프로그램을</w:t>
      </w:r>
      <w:r>
        <w:rPr>
          <w:rFonts w:eastAsia="맑은 고딕" w:hint="eastAsia"/>
        </w:rPr>
        <w:t xml:space="preserve"> </w:t>
      </w:r>
      <w:r w:rsidR="00716BFB">
        <w:rPr>
          <w:rFonts w:eastAsia="맑은 고딕" w:hint="eastAsia"/>
        </w:rPr>
        <w:t>모두</w:t>
      </w:r>
      <w:r w:rsidR="00716BFB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실행시키고나면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실행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결과의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내용들이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텍스트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내용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뒤에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그대로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것이다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파일을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모드를</w:t>
      </w:r>
      <w:r>
        <w:rPr>
          <w:rFonts w:eastAsia="맑은 고딕" w:hint="eastAsia"/>
        </w:rPr>
        <w:t xml:space="preserve">  </w:t>
      </w:r>
      <w:r>
        <w:rPr>
          <w:rFonts w:eastAsia="맑은 고딕"/>
        </w:rPr>
        <w:t>“</w:t>
      </w:r>
      <w:r>
        <w:rPr>
          <w:rFonts w:eastAsia="맑은 고딕" w:hint="eastAsia"/>
        </w:rPr>
        <w:t>a+</w:t>
      </w:r>
      <w:r>
        <w:rPr>
          <w:rFonts w:eastAsia="맑은 고딕"/>
        </w:rPr>
        <w:t>”</w:t>
      </w:r>
      <w:r>
        <w:rPr>
          <w:rFonts w:eastAsia="맑은 고딕" w:hint="eastAsia"/>
        </w:rPr>
        <w:t>로</w:t>
      </w:r>
      <w:r>
        <w:rPr>
          <w:rFonts w:eastAsia="맑은 고딕" w:hint="eastAsia"/>
        </w:rPr>
        <w:t xml:space="preserve"> </w:t>
      </w:r>
      <w:r w:rsidR="008D74E6">
        <w:rPr>
          <w:rFonts w:eastAsia="맑은 고딕" w:hint="eastAsia"/>
        </w:rPr>
        <w:t>지정해놓았기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때문에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데이터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읽기와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추가하여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쓰기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가능하다</w:t>
      </w:r>
      <w:r>
        <w:rPr>
          <w:rFonts w:eastAsia="맑은 고딕" w:hint="eastAsia"/>
        </w:rPr>
        <w:t>.</w:t>
      </w:r>
      <w:r w:rsidR="00716BFB">
        <w:rPr>
          <w:rFonts w:eastAsia="맑은 고딕"/>
        </w:rPr>
        <w:t xml:space="preserve"> </w:t>
      </w:r>
      <w:r w:rsidR="00716BFB">
        <w:rPr>
          <w:rFonts w:eastAsia="맑은 고딕" w:hint="eastAsia"/>
        </w:rPr>
        <w:t>즉</w:t>
      </w:r>
      <w:r w:rsidR="00716BFB">
        <w:rPr>
          <w:rFonts w:eastAsia="맑은 고딕" w:hint="eastAsia"/>
        </w:rPr>
        <w:t xml:space="preserve">, </w:t>
      </w:r>
      <w:r w:rsidR="00716BFB">
        <w:rPr>
          <w:rFonts w:eastAsia="맑은 고딕" w:hint="eastAsia"/>
        </w:rPr>
        <w:t>이</w:t>
      </w:r>
      <w:r w:rsidR="00716BFB">
        <w:rPr>
          <w:rFonts w:eastAsia="맑은 고딕" w:hint="eastAsia"/>
        </w:rPr>
        <w:t xml:space="preserve"> </w:t>
      </w:r>
      <w:r w:rsidR="00716BFB">
        <w:rPr>
          <w:rFonts w:eastAsia="맑은 고딕" w:hint="eastAsia"/>
        </w:rPr>
        <w:t>텍스트</w:t>
      </w:r>
      <w:r w:rsidR="00716BFB">
        <w:rPr>
          <w:rFonts w:eastAsia="맑은 고딕" w:hint="eastAsia"/>
        </w:rPr>
        <w:t xml:space="preserve"> </w:t>
      </w:r>
      <w:r w:rsidR="00716BFB">
        <w:rPr>
          <w:rFonts w:eastAsia="맑은 고딕" w:hint="eastAsia"/>
        </w:rPr>
        <w:t>파일</w:t>
      </w:r>
      <w:r w:rsidR="00716BFB">
        <w:rPr>
          <w:rFonts w:eastAsia="맑은 고딕" w:hint="eastAsia"/>
        </w:rPr>
        <w:t xml:space="preserve"> </w:t>
      </w:r>
      <w:r w:rsidR="00716BFB">
        <w:rPr>
          <w:rFonts w:eastAsia="맑은 고딕" w:hint="eastAsia"/>
        </w:rPr>
        <w:t>하나에서</w:t>
      </w:r>
      <w:r w:rsidR="00716BFB">
        <w:rPr>
          <w:rFonts w:eastAsia="맑은 고딕" w:hint="eastAsia"/>
        </w:rPr>
        <w:t xml:space="preserve"> </w:t>
      </w:r>
      <w:r w:rsidR="00716BFB">
        <w:rPr>
          <w:rFonts w:eastAsia="맑은 고딕"/>
        </w:rPr>
        <w:t>‘</w:t>
      </w:r>
      <w:r w:rsidR="00716BFB">
        <w:rPr>
          <w:rFonts w:eastAsia="맑은 고딕" w:hint="eastAsia"/>
        </w:rPr>
        <w:t>읽기</w:t>
      </w:r>
      <w:r w:rsidR="00716BFB">
        <w:rPr>
          <w:rFonts w:eastAsia="맑은 고딕"/>
        </w:rPr>
        <w:t>’</w:t>
      </w:r>
      <w:r w:rsidR="00716BFB">
        <w:rPr>
          <w:rFonts w:eastAsia="맑은 고딕" w:hint="eastAsia"/>
        </w:rPr>
        <w:t>와</w:t>
      </w:r>
      <w:r w:rsidR="00716BFB">
        <w:rPr>
          <w:rFonts w:eastAsia="맑은 고딕" w:hint="eastAsia"/>
        </w:rPr>
        <w:t xml:space="preserve"> </w:t>
      </w:r>
      <w:r w:rsidR="00716BFB">
        <w:rPr>
          <w:rFonts w:eastAsia="맑은 고딕"/>
        </w:rPr>
        <w:t>‘</w:t>
      </w:r>
      <w:r w:rsidR="00716BFB">
        <w:rPr>
          <w:rFonts w:eastAsia="맑은 고딕" w:hint="eastAsia"/>
        </w:rPr>
        <w:t>출력</w:t>
      </w:r>
      <w:r w:rsidR="00716BFB">
        <w:rPr>
          <w:rFonts w:eastAsia="맑은 고딕"/>
        </w:rPr>
        <w:t>’</w:t>
      </w:r>
      <w:r w:rsidR="00716BFB">
        <w:rPr>
          <w:rFonts w:eastAsia="맑은 고딕" w:hint="eastAsia"/>
        </w:rPr>
        <w:t>을</w:t>
      </w:r>
      <w:r w:rsidR="00716BFB">
        <w:rPr>
          <w:rFonts w:eastAsia="맑은 고딕" w:hint="eastAsia"/>
        </w:rPr>
        <w:t xml:space="preserve"> </w:t>
      </w:r>
      <w:r w:rsidR="00716BFB">
        <w:rPr>
          <w:rFonts w:eastAsia="맑은 고딕" w:hint="eastAsia"/>
        </w:rPr>
        <w:t>같이</w:t>
      </w:r>
      <w:r w:rsidR="00716BFB">
        <w:rPr>
          <w:rFonts w:eastAsia="맑은 고딕" w:hint="eastAsia"/>
        </w:rPr>
        <w:t xml:space="preserve"> </w:t>
      </w:r>
      <w:r w:rsidR="00716BFB">
        <w:rPr>
          <w:rFonts w:eastAsia="맑은 고딕" w:hint="eastAsia"/>
        </w:rPr>
        <w:t>진행한다</w:t>
      </w:r>
      <w:r w:rsidR="00716BFB">
        <w:rPr>
          <w:rFonts w:eastAsia="맑은 고딕" w:hint="eastAsia"/>
        </w:rPr>
        <w:t>.</w:t>
      </w:r>
    </w:p>
    <w:p w:rsidR="00B22E92" w:rsidRDefault="00B22E92" w:rsidP="00465B64">
      <w:pPr>
        <w:rPr>
          <w:rFonts w:eastAsia="맑은 고딕"/>
        </w:rPr>
      </w:pPr>
    </w:p>
    <w:p w:rsidR="00B22E92" w:rsidRDefault="00B22E92" w:rsidP="00465B64">
      <w:pPr>
        <w:rPr>
          <w:rFonts w:eastAsia="맑은 고딕"/>
        </w:rPr>
      </w:pPr>
    </w:p>
    <w:p w:rsidR="009B0F08" w:rsidRDefault="009B0F08" w:rsidP="00465B64">
      <w:pPr>
        <w:rPr>
          <w:rFonts w:eastAsia="맑은 고딕"/>
        </w:rPr>
      </w:pPr>
    </w:p>
    <w:p w:rsidR="009B0F08" w:rsidRPr="000D483F" w:rsidRDefault="009B0F08" w:rsidP="00465B64">
      <w:pPr>
        <w:rPr>
          <w:rFonts w:eastAsia="맑은 고딕"/>
        </w:rPr>
      </w:pPr>
    </w:p>
    <w:p w:rsidR="00B22E92" w:rsidRPr="00572E4D" w:rsidRDefault="00760386" w:rsidP="000D483F">
      <w:pPr>
        <w:pStyle w:val="af8"/>
        <w:numPr>
          <w:ilvl w:val="0"/>
          <w:numId w:val="20"/>
        </w:numPr>
        <w:ind w:leftChars="0"/>
        <w:rPr>
          <w:rFonts w:eastAsia="맑은 고딕"/>
          <w:b/>
          <w:sz w:val="24"/>
        </w:rPr>
      </w:pPr>
      <w:r w:rsidRPr="00572E4D">
        <w:rPr>
          <w:rFonts w:eastAsia="맑은 고딕" w:hint="eastAsia"/>
          <w:b/>
          <w:sz w:val="24"/>
        </w:rPr>
        <w:t>프로그램을</w:t>
      </w:r>
      <w:r w:rsidRPr="00572E4D">
        <w:rPr>
          <w:rFonts w:eastAsia="맑은 고딕" w:hint="eastAsia"/>
          <w:b/>
          <w:sz w:val="24"/>
        </w:rPr>
        <w:t xml:space="preserve"> </w:t>
      </w:r>
      <w:r w:rsidRPr="00572E4D">
        <w:rPr>
          <w:rFonts w:eastAsia="맑은 고딕" w:hint="eastAsia"/>
          <w:b/>
          <w:sz w:val="24"/>
        </w:rPr>
        <w:t>실행시키고난</w:t>
      </w:r>
      <w:r w:rsidRPr="00572E4D">
        <w:rPr>
          <w:rFonts w:eastAsia="맑은 고딕" w:hint="eastAsia"/>
          <w:b/>
          <w:sz w:val="24"/>
        </w:rPr>
        <w:t xml:space="preserve"> </w:t>
      </w:r>
      <w:r w:rsidRPr="00572E4D">
        <w:rPr>
          <w:rFonts w:eastAsia="맑은 고딕" w:hint="eastAsia"/>
          <w:b/>
          <w:sz w:val="24"/>
        </w:rPr>
        <w:t>후</w:t>
      </w:r>
      <w:r w:rsidR="00C3361E">
        <w:rPr>
          <w:rFonts w:eastAsia="맑은 고딕" w:hint="eastAsia"/>
          <w:b/>
          <w:sz w:val="24"/>
        </w:rPr>
        <w:t>,</w:t>
      </w:r>
      <w:r w:rsidRPr="00572E4D">
        <w:rPr>
          <w:rFonts w:eastAsia="맑은 고딕" w:hint="eastAsia"/>
          <w:b/>
          <w:sz w:val="24"/>
        </w:rPr>
        <w:t xml:space="preserve">  </w:t>
      </w:r>
      <w:r w:rsidRPr="00572E4D">
        <w:rPr>
          <w:rFonts w:eastAsia="맑은 고딕" w:hint="eastAsia"/>
          <w:b/>
          <w:sz w:val="24"/>
        </w:rPr>
        <w:t>텍스트</w:t>
      </w:r>
      <w:r w:rsidRPr="00572E4D">
        <w:rPr>
          <w:rFonts w:eastAsia="맑은 고딕" w:hint="eastAsia"/>
          <w:b/>
          <w:sz w:val="24"/>
        </w:rPr>
        <w:t xml:space="preserve"> </w:t>
      </w:r>
      <w:r w:rsidRPr="00572E4D">
        <w:rPr>
          <w:rFonts w:eastAsia="맑은 고딕" w:hint="eastAsia"/>
          <w:b/>
          <w:sz w:val="24"/>
        </w:rPr>
        <w:t>파일</w:t>
      </w:r>
      <w:r w:rsidRPr="00572E4D">
        <w:rPr>
          <w:rFonts w:eastAsia="맑은 고딕" w:hint="eastAsia"/>
          <w:b/>
          <w:sz w:val="24"/>
        </w:rPr>
        <w:t xml:space="preserve"> </w:t>
      </w:r>
      <w:r w:rsidRPr="00572E4D">
        <w:rPr>
          <w:rFonts w:eastAsia="맑은 고딕" w:hint="eastAsia"/>
          <w:b/>
          <w:sz w:val="24"/>
        </w:rPr>
        <w:t>모습의</w:t>
      </w:r>
      <w:r w:rsidRPr="00572E4D">
        <w:rPr>
          <w:rFonts w:eastAsia="맑은 고딕" w:hint="eastAsia"/>
          <w:b/>
          <w:sz w:val="24"/>
        </w:rPr>
        <w:t xml:space="preserve"> </w:t>
      </w:r>
      <w:r w:rsidRPr="00572E4D">
        <w:rPr>
          <w:rFonts w:eastAsia="맑은 고딕" w:hint="eastAsia"/>
          <w:b/>
          <w:sz w:val="24"/>
        </w:rPr>
        <w:t>변화</w:t>
      </w:r>
    </w:p>
    <w:p w:rsidR="001C444E" w:rsidRDefault="009B0F08" w:rsidP="001C444E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4356506" cy="4178968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550" cy="422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맑은 고딕"/>
          <w:noProof/>
        </w:rPr>
        <w:drawing>
          <wp:inline distT="0" distB="0" distL="0" distR="0">
            <wp:extent cx="4356100" cy="3534935"/>
            <wp:effectExtent l="0" t="0" r="635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273" cy="359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92" w:rsidRPr="009B0F08" w:rsidRDefault="00B22E92" w:rsidP="00465B64">
      <w:pPr>
        <w:rPr>
          <w:rFonts w:eastAsia="맑은 고딕"/>
        </w:rPr>
      </w:pPr>
    </w:p>
    <w:p w:rsidR="00B22E92" w:rsidRDefault="009B0F08" w:rsidP="00465B64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4491789" cy="3164909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148" cy="318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92" w:rsidRDefault="00B22E92" w:rsidP="00465B64">
      <w:pPr>
        <w:rPr>
          <w:rFonts w:eastAsia="맑은 고딕"/>
        </w:rPr>
      </w:pPr>
    </w:p>
    <w:p w:rsidR="00EB4563" w:rsidRDefault="002A6439" w:rsidP="00465B64">
      <w:pPr>
        <w:rPr>
          <w:rFonts w:eastAsia="맑은 고딕"/>
        </w:rPr>
      </w:pPr>
      <w:r>
        <w:rPr>
          <w:rFonts w:eastAsia="맑은 고딕" w:hint="eastAsia"/>
        </w:rPr>
        <w:t xml:space="preserve">        </w:t>
      </w:r>
      <w:r w:rsidR="008D74E6">
        <w:rPr>
          <w:rFonts w:eastAsia="맑은 고딕" w:hint="eastAsia"/>
        </w:rPr>
        <w:t>프로그램을</w:t>
      </w:r>
      <w:r w:rsidR="008D74E6">
        <w:rPr>
          <w:rFonts w:eastAsia="맑은 고딕" w:hint="eastAsia"/>
        </w:rPr>
        <w:t xml:space="preserve"> </w:t>
      </w:r>
      <w:r w:rsidR="008D74E6">
        <w:rPr>
          <w:rFonts w:eastAsia="맑은 고딕" w:hint="eastAsia"/>
        </w:rPr>
        <w:t>실행시키고나</w:t>
      </w:r>
      <w:r w:rsidR="00EB4563">
        <w:rPr>
          <w:rFonts w:eastAsia="맑은 고딕" w:hint="eastAsia"/>
        </w:rPr>
        <w:t>서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해당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텍스트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파일을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다시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열어보면</w:t>
      </w:r>
      <w:r w:rsidR="00EB4563">
        <w:rPr>
          <w:rFonts w:eastAsia="맑은 고딕"/>
        </w:rPr>
        <w:t xml:space="preserve"> </w:t>
      </w:r>
      <w:r w:rsidR="00EB4563">
        <w:rPr>
          <w:rFonts w:eastAsia="맑은 고딕" w:hint="eastAsia"/>
        </w:rPr>
        <w:t>위와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같은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모습으로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텍스트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파일의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모습이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바뀌어</w:t>
      </w:r>
      <w:r w:rsidR="00EB4563">
        <w:rPr>
          <w:rFonts w:eastAsia="맑은 고딕" w:hint="eastAsia"/>
        </w:rPr>
        <w:t xml:space="preserve"> </w:t>
      </w:r>
      <w:r w:rsidR="008568D3">
        <w:rPr>
          <w:rFonts w:eastAsia="맑은 고딕" w:hint="eastAsia"/>
        </w:rPr>
        <w:t>있</w:t>
      </w:r>
      <w:r w:rsidR="00EB4563">
        <w:rPr>
          <w:rFonts w:eastAsia="맑은 고딕" w:hint="eastAsia"/>
        </w:rPr>
        <w:t>을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것이다</w:t>
      </w:r>
      <w:r w:rsidR="00EB4563">
        <w:rPr>
          <w:rFonts w:eastAsia="맑은 고딕" w:hint="eastAsia"/>
        </w:rPr>
        <w:t>.</w:t>
      </w:r>
      <w:r w:rsidR="00EB4563">
        <w:rPr>
          <w:rFonts w:eastAsia="맑은 고딕"/>
        </w:rPr>
        <w:t xml:space="preserve"> </w:t>
      </w:r>
      <w:r w:rsidR="00EB4563">
        <w:rPr>
          <w:rFonts w:eastAsia="맑은 고딕" w:hint="eastAsia"/>
        </w:rPr>
        <w:t>실행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결과의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내용이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기존에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있던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내용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뒤에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그대로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이어서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출력된</w:t>
      </w:r>
      <w:r w:rsidR="00EB4563">
        <w:rPr>
          <w:rFonts w:eastAsia="맑은 고딕" w:hint="eastAsia"/>
        </w:rPr>
        <w:t xml:space="preserve"> </w:t>
      </w:r>
      <w:r w:rsidR="00EB4563">
        <w:rPr>
          <w:rFonts w:eastAsia="맑은 고딕" w:hint="eastAsia"/>
        </w:rPr>
        <w:t>것이다</w:t>
      </w:r>
      <w:r w:rsidR="00EB4563">
        <w:rPr>
          <w:rFonts w:eastAsia="맑은 고딕" w:hint="eastAsia"/>
        </w:rPr>
        <w:t>.</w:t>
      </w:r>
    </w:p>
    <w:p w:rsidR="005068F1" w:rsidRDefault="005068F1" w:rsidP="00465B64">
      <w:pPr>
        <w:rPr>
          <w:rFonts w:eastAsia="맑은 고딕"/>
        </w:rPr>
      </w:pPr>
    </w:p>
    <w:p w:rsidR="005068F1" w:rsidRDefault="005068F1" w:rsidP="00465B64">
      <w:pPr>
        <w:rPr>
          <w:rFonts w:eastAsia="맑은 고딕"/>
        </w:rPr>
      </w:pPr>
    </w:p>
    <w:p w:rsidR="005068F1" w:rsidRDefault="005068F1" w:rsidP="00465B64">
      <w:pPr>
        <w:rPr>
          <w:rFonts w:eastAsia="맑은 고딕"/>
        </w:rPr>
      </w:pPr>
    </w:p>
    <w:p w:rsidR="005068F1" w:rsidRDefault="005068F1" w:rsidP="00465B64">
      <w:pPr>
        <w:rPr>
          <w:rFonts w:eastAsia="맑은 고딕"/>
        </w:rPr>
      </w:pPr>
    </w:p>
    <w:p w:rsidR="005068F1" w:rsidRDefault="005068F1" w:rsidP="00465B64">
      <w:pPr>
        <w:rPr>
          <w:rFonts w:eastAsia="맑은 고딕"/>
        </w:rPr>
      </w:pPr>
    </w:p>
    <w:p w:rsidR="005068F1" w:rsidRDefault="005068F1" w:rsidP="00465B64">
      <w:pPr>
        <w:rPr>
          <w:rFonts w:eastAsia="맑은 고딕"/>
        </w:rPr>
      </w:pPr>
    </w:p>
    <w:p w:rsidR="005068F1" w:rsidRDefault="005068F1" w:rsidP="00465B64">
      <w:pPr>
        <w:rPr>
          <w:rFonts w:eastAsia="맑은 고딕"/>
        </w:rPr>
      </w:pPr>
    </w:p>
    <w:p w:rsidR="005068F1" w:rsidRDefault="005068F1" w:rsidP="00465B64">
      <w:pPr>
        <w:rPr>
          <w:rFonts w:eastAsia="맑은 고딕"/>
        </w:rPr>
      </w:pPr>
    </w:p>
    <w:p w:rsidR="005068F1" w:rsidRDefault="005068F1" w:rsidP="00465B64">
      <w:pPr>
        <w:rPr>
          <w:rFonts w:eastAsia="맑은 고딕"/>
        </w:rPr>
      </w:pPr>
    </w:p>
    <w:p w:rsidR="005068F1" w:rsidRDefault="005068F1" w:rsidP="00465B64">
      <w:pPr>
        <w:rPr>
          <w:rFonts w:eastAsia="맑은 고딕"/>
        </w:rPr>
      </w:pPr>
    </w:p>
    <w:p w:rsidR="005068F1" w:rsidRDefault="005068F1" w:rsidP="00465B64">
      <w:pPr>
        <w:rPr>
          <w:rFonts w:eastAsia="맑은 고딕"/>
        </w:rPr>
      </w:pPr>
    </w:p>
    <w:p w:rsidR="005068F1" w:rsidRDefault="005068F1" w:rsidP="00465B64">
      <w:pPr>
        <w:rPr>
          <w:rFonts w:eastAsia="맑은 고딕"/>
        </w:rPr>
      </w:pPr>
    </w:p>
    <w:p w:rsidR="005068F1" w:rsidRDefault="005068F1" w:rsidP="00465B64">
      <w:pPr>
        <w:rPr>
          <w:rFonts w:eastAsia="맑은 고딕"/>
        </w:rPr>
      </w:pPr>
    </w:p>
    <w:p w:rsidR="005068F1" w:rsidRPr="005068F1" w:rsidRDefault="005068F1" w:rsidP="00465B64">
      <w:pPr>
        <w:rPr>
          <w:rFonts w:eastAsia="맑은 고딕"/>
        </w:rPr>
      </w:pPr>
    </w:p>
    <w:p w:rsidR="00B22E92" w:rsidRPr="00572E4D" w:rsidRDefault="009B0F08" w:rsidP="009B0F08">
      <w:pPr>
        <w:pStyle w:val="af8"/>
        <w:numPr>
          <w:ilvl w:val="0"/>
          <w:numId w:val="20"/>
        </w:numPr>
        <w:ind w:leftChars="0"/>
        <w:rPr>
          <w:rFonts w:eastAsia="맑은 고딕"/>
          <w:b/>
          <w:sz w:val="24"/>
        </w:rPr>
      </w:pPr>
      <w:r w:rsidRPr="00572E4D">
        <w:rPr>
          <w:rFonts w:eastAsia="맑은 고딕" w:hint="eastAsia"/>
          <w:b/>
          <w:sz w:val="24"/>
        </w:rPr>
        <w:t>프로그램을</w:t>
      </w:r>
      <w:r w:rsidRPr="00572E4D">
        <w:rPr>
          <w:rFonts w:eastAsia="맑은 고딕" w:hint="eastAsia"/>
          <w:b/>
          <w:sz w:val="24"/>
        </w:rPr>
        <w:t xml:space="preserve"> </w:t>
      </w:r>
      <w:r w:rsidRPr="00572E4D">
        <w:rPr>
          <w:rFonts w:eastAsia="맑은 고딕" w:hint="eastAsia"/>
          <w:b/>
          <w:sz w:val="24"/>
        </w:rPr>
        <w:t>실행시킨</w:t>
      </w:r>
      <w:r w:rsidRPr="00572E4D">
        <w:rPr>
          <w:rFonts w:eastAsia="맑은 고딕" w:hint="eastAsia"/>
          <w:b/>
          <w:sz w:val="24"/>
        </w:rPr>
        <w:t xml:space="preserve">  </w:t>
      </w:r>
      <w:r w:rsidRPr="00572E4D">
        <w:rPr>
          <w:rFonts w:eastAsia="맑은 고딕" w:hint="eastAsia"/>
          <w:b/>
          <w:sz w:val="24"/>
        </w:rPr>
        <w:t>커맨드</w:t>
      </w:r>
      <w:r w:rsidRPr="00572E4D">
        <w:rPr>
          <w:rFonts w:eastAsia="맑은 고딕" w:hint="eastAsia"/>
          <w:b/>
          <w:sz w:val="24"/>
        </w:rPr>
        <w:t xml:space="preserve"> </w:t>
      </w:r>
      <w:r w:rsidRPr="00572E4D">
        <w:rPr>
          <w:rFonts w:eastAsia="맑은 고딕" w:hint="eastAsia"/>
          <w:b/>
          <w:sz w:val="24"/>
        </w:rPr>
        <w:t>창의</w:t>
      </w:r>
      <w:r w:rsidRPr="00572E4D">
        <w:rPr>
          <w:rFonts w:eastAsia="맑은 고딕" w:hint="eastAsia"/>
          <w:b/>
          <w:sz w:val="24"/>
        </w:rPr>
        <w:t xml:space="preserve"> </w:t>
      </w:r>
      <w:r w:rsidRPr="00572E4D">
        <w:rPr>
          <w:rFonts w:eastAsia="맑은 고딕" w:hint="eastAsia"/>
          <w:b/>
          <w:sz w:val="24"/>
        </w:rPr>
        <w:t>모습</w:t>
      </w:r>
    </w:p>
    <w:p w:rsidR="00B22E92" w:rsidRDefault="005068F1" w:rsidP="00465B64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5490210" cy="373704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893" cy="376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92" w:rsidRPr="009B0F08" w:rsidRDefault="005068F1" w:rsidP="00465B64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5490376" cy="409875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69" cy="410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92" w:rsidRDefault="005068F1" w:rsidP="00465B64">
      <w:pPr>
        <w:rPr>
          <w:rFonts w:eastAsia="맑은 고딕" w:hint="eastAsia"/>
        </w:rPr>
      </w:pPr>
      <w:r>
        <w:rPr>
          <w:rFonts w:eastAsia="맑은 고딕"/>
          <w:noProof/>
        </w:rPr>
        <w:lastRenderedPageBreak/>
        <w:drawing>
          <wp:inline distT="0" distB="0" distL="0" distR="0">
            <wp:extent cx="5484122" cy="4531895"/>
            <wp:effectExtent l="0" t="0" r="254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930" cy="454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8F1" w:rsidRPr="00F129C3" w:rsidRDefault="005068F1" w:rsidP="00465B64">
      <w:pPr>
        <w:rPr>
          <w:rFonts w:eastAsia="맑은 고딕" w:hint="eastAsia"/>
        </w:rPr>
      </w:pPr>
      <w:r>
        <w:rPr>
          <w:rFonts w:eastAsia="맑은 고딕"/>
        </w:rPr>
        <w:t xml:space="preserve">          </w:t>
      </w:r>
      <w:r w:rsidR="00B66A36">
        <w:rPr>
          <w:rFonts w:eastAsia="맑은 고딕" w:hint="eastAsia"/>
        </w:rPr>
        <w:t>나는</w:t>
      </w:r>
      <w:r w:rsidR="00B66A36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실행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내용을</w:t>
      </w:r>
      <w:r w:rsidR="008B0341">
        <w:rPr>
          <w:rFonts w:eastAsia="맑은 고딕" w:hint="eastAsia"/>
        </w:rPr>
        <w:t xml:space="preserve"> </w:t>
      </w:r>
      <w:r w:rsidR="00491B18">
        <w:rPr>
          <w:rFonts w:eastAsia="맑은 고딕" w:hint="eastAsia"/>
        </w:rPr>
        <w:t>파일</w:t>
      </w:r>
      <w:r w:rsidR="00491B18">
        <w:rPr>
          <w:rFonts w:eastAsia="맑은 고딕" w:hint="eastAsia"/>
        </w:rPr>
        <w:t xml:space="preserve"> </w:t>
      </w:r>
      <w:r w:rsidR="00491B18">
        <w:rPr>
          <w:rFonts w:eastAsia="맑은 고딕" w:hint="eastAsia"/>
        </w:rPr>
        <w:t>뿐만</w:t>
      </w:r>
      <w:r w:rsidR="00491B18">
        <w:rPr>
          <w:rFonts w:eastAsia="맑은 고딕" w:hint="eastAsia"/>
        </w:rPr>
        <w:t xml:space="preserve"> </w:t>
      </w:r>
      <w:r w:rsidR="00491B18">
        <w:rPr>
          <w:rFonts w:eastAsia="맑은 고딕" w:hint="eastAsia"/>
        </w:rPr>
        <w:t>아니라</w:t>
      </w:r>
      <w:r w:rsidR="00F129C3">
        <w:rPr>
          <w:rFonts w:eastAsia="맑은 고딕" w:hint="eastAsia"/>
        </w:rPr>
        <w:t>,</w:t>
      </w:r>
      <w:r w:rsidR="00491B18">
        <w:rPr>
          <w:rFonts w:eastAsia="맑은 고딕" w:hint="eastAsia"/>
        </w:rPr>
        <w:t xml:space="preserve"> </w:t>
      </w:r>
      <w:r w:rsidR="00491B18">
        <w:rPr>
          <w:rFonts w:eastAsia="맑은 고딕" w:hint="eastAsia"/>
        </w:rPr>
        <w:t>커맨드</w:t>
      </w:r>
      <w:r w:rsidR="00491B18">
        <w:rPr>
          <w:rFonts w:eastAsia="맑은 고딕" w:hint="eastAsia"/>
        </w:rPr>
        <w:t xml:space="preserve"> </w:t>
      </w:r>
      <w:r w:rsidR="00491B18">
        <w:rPr>
          <w:rFonts w:eastAsia="맑은 고딕" w:hint="eastAsia"/>
        </w:rPr>
        <w:t>창에서도</w:t>
      </w:r>
      <w:r w:rsidR="00491B18">
        <w:rPr>
          <w:rFonts w:eastAsia="맑은 고딕" w:hint="eastAsia"/>
        </w:rPr>
        <w:t xml:space="preserve"> </w:t>
      </w:r>
      <w:r w:rsidR="00491B18">
        <w:rPr>
          <w:rFonts w:eastAsia="맑은 고딕" w:hint="eastAsia"/>
        </w:rPr>
        <w:t>출력시</w:t>
      </w:r>
      <w:r w:rsidR="008B0341">
        <w:rPr>
          <w:rFonts w:eastAsia="맑은 고딕" w:hint="eastAsia"/>
        </w:rPr>
        <w:t>키도록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하였다</w:t>
      </w:r>
      <w:r w:rsidR="008B0341">
        <w:rPr>
          <w:rFonts w:eastAsia="맑은 고딕" w:hint="eastAsia"/>
        </w:rPr>
        <w:t xml:space="preserve">. </w:t>
      </w:r>
      <w:r w:rsidR="008B0341">
        <w:rPr>
          <w:rFonts w:eastAsia="맑은 고딕" w:hint="eastAsia"/>
        </w:rPr>
        <w:t>커맨드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창을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보면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프로그램이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어떻게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흘러가는지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한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눈에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파악할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수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있을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것이다</w:t>
      </w:r>
      <w:r w:rsidR="008B0341">
        <w:rPr>
          <w:rFonts w:eastAsia="맑은 고딕" w:hint="eastAsia"/>
        </w:rPr>
        <w:t xml:space="preserve">. </w:t>
      </w:r>
      <w:r w:rsidR="008B0341">
        <w:rPr>
          <w:rFonts w:eastAsia="맑은 고딕" w:hint="eastAsia"/>
        </w:rPr>
        <w:t>파일에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있던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데이터들을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잘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읽어왔는지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확인하기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위한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출력부터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시작해서</w:t>
      </w:r>
      <w:r w:rsidR="008B0341">
        <w:rPr>
          <w:rFonts w:eastAsia="맑은 고딕" w:hint="eastAsia"/>
        </w:rPr>
        <w:t xml:space="preserve">, </w:t>
      </w:r>
      <w:r w:rsidR="008B0341">
        <w:rPr>
          <w:rFonts w:eastAsia="맑은 고딕" w:hint="eastAsia"/>
        </w:rPr>
        <w:t>사용자가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항목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번호를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입력할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때마다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그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번호를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중심으로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정렬된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모습을</w:t>
      </w:r>
      <w:r w:rsidR="008B0341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계속해서</w:t>
      </w:r>
      <w:r w:rsidR="00F129C3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보여주는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출력</w:t>
      </w:r>
      <w:r w:rsidR="008B0341">
        <w:rPr>
          <w:rFonts w:eastAsia="맑은 고딕" w:hint="eastAsia"/>
        </w:rPr>
        <w:t>,</w:t>
      </w:r>
      <w:r w:rsidR="008B0341">
        <w:rPr>
          <w:rFonts w:eastAsia="맑은 고딕"/>
        </w:rPr>
        <w:t xml:space="preserve"> </w:t>
      </w:r>
      <w:r w:rsidR="008B0341">
        <w:rPr>
          <w:rFonts w:eastAsia="맑은 고딕" w:hint="eastAsia"/>
        </w:rPr>
        <w:t>2</w:t>
      </w:r>
      <w:r w:rsidR="008B0341">
        <w:rPr>
          <w:rFonts w:eastAsia="맑은 고딕" w:hint="eastAsia"/>
        </w:rPr>
        <w:t>를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눌러서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루프를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빠져나오면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마지막으로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평균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모습도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보여주는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출력까지</w:t>
      </w:r>
      <w:r w:rsidR="008B0341">
        <w:rPr>
          <w:rFonts w:eastAsia="맑은 고딕" w:hint="eastAsia"/>
        </w:rPr>
        <w:t>.</w:t>
      </w:r>
      <w:r w:rsidR="00F129C3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컴파일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할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때마다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프로그램이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어떻게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흘러가는지</w:t>
      </w:r>
      <w:r w:rsidR="008B0341">
        <w:rPr>
          <w:rFonts w:eastAsia="맑은 고딕" w:hint="eastAsia"/>
        </w:rPr>
        <w:t xml:space="preserve"> </w:t>
      </w:r>
      <w:r w:rsidR="008B0341">
        <w:rPr>
          <w:rFonts w:eastAsia="맑은 고딕" w:hint="eastAsia"/>
        </w:rPr>
        <w:t>확인하기</w:t>
      </w:r>
      <w:r w:rsidR="008B0341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위한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이유로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커맨드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창에서도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출력시키도록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하였다</w:t>
      </w:r>
      <w:r w:rsidR="00F129C3">
        <w:rPr>
          <w:rFonts w:eastAsia="맑은 고딕" w:hint="eastAsia"/>
        </w:rPr>
        <w:t>.</w:t>
      </w:r>
      <w:r w:rsidR="00F129C3">
        <w:rPr>
          <w:rFonts w:eastAsia="맑은 고딕"/>
        </w:rPr>
        <w:t xml:space="preserve"> </w:t>
      </w:r>
      <w:r w:rsidR="00F129C3">
        <w:rPr>
          <w:rFonts w:eastAsia="맑은 고딕" w:hint="eastAsia"/>
        </w:rPr>
        <w:t>커맨드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창에서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출력시킨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또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다른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이유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중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하나는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조금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더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완성도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있는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프로그램을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제출하고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싶은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마음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때문인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것도</w:t>
      </w:r>
      <w:r w:rsidR="00F129C3"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있다</w:t>
      </w:r>
      <w:r w:rsidR="00F129C3">
        <w:rPr>
          <w:rFonts w:eastAsia="맑은 고딕" w:hint="eastAsia"/>
        </w:rPr>
        <w:t>.</w:t>
      </w:r>
    </w:p>
    <w:p w:rsidR="00B22E92" w:rsidRDefault="00B22E92" w:rsidP="00465B64">
      <w:pPr>
        <w:rPr>
          <w:rFonts w:eastAsia="맑은 고딕"/>
        </w:rPr>
      </w:pPr>
    </w:p>
    <w:p w:rsidR="00025AC8" w:rsidRPr="00025AC8" w:rsidRDefault="00E543D9" w:rsidP="00E543D9">
      <w:pPr>
        <w:ind w:firstLineChars="200" w:firstLine="400"/>
        <w:rPr>
          <w:rFonts w:eastAsia="맑은 고딕"/>
          <w:i/>
          <w:color w:val="0673A5" w:themeColor="text2" w:themeShade="BF"/>
          <w:sz w:val="20"/>
        </w:rPr>
      </w:pP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# 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위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>결과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>화면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>은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>하나의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>예시이다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 xml:space="preserve">. 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>모든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>번호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>항목을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>기준으로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한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>정렬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>출력이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>가능하다</w:t>
      </w:r>
      <w:r w:rsidR="00025AC8" w:rsidRPr="00025AC8">
        <w:rPr>
          <w:rFonts w:eastAsia="맑은 고딕" w:hint="eastAsia"/>
          <w:i/>
          <w:color w:val="0673A5" w:themeColor="text2" w:themeShade="BF"/>
          <w:sz w:val="20"/>
        </w:rPr>
        <w:t>.</w:t>
      </w:r>
      <w:r w:rsidR="00025AC8" w:rsidRPr="00025AC8">
        <w:rPr>
          <w:rFonts w:eastAsia="맑은 고딕"/>
          <w:i/>
          <w:color w:val="0673A5" w:themeColor="text2" w:themeShade="BF"/>
          <w:sz w:val="20"/>
        </w:rPr>
        <w:t xml:space="preserve"> 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프로그램을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실행시켜서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원하는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기준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항목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번호를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입력하여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그를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기준으로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정렬된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모습을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확인할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수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있다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.</w:t>
      </w:r>
    </w:p>
    <w:p w:rsidR="00B22E92" w:rsidRPr="00025AC8" w:rsidRDefault="00025AC8" w:rsidP="00E543D9">
      <w:pPr>
        <w:ind w:firstLineChars="200" w:firstLine="400"/>
        <w:rPr>
          <w:rFonts w:eastAsia="맑은 고딕"/>
          <w:i/>
          <w:color w:val="0673A5" w:themeColor="text2" w:themeShade="BF"/>
          <w:sz w:val="20"/>
        </w:rPr>
      </w:pPr>
      <w:r w:rsidRPr="00025AC8">
        <w:rPr>
          <w:rFonts w:eastAsia="맑은 고딕"/>
          <w:i/>
          <w:color w:val="0673A5" w:themeColor="text2" w:themeShade="BF"/>
          <w:sz w:val="20"/>
        </w:rPr>
        <w:t xml:space="preserve">#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참고로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텍스트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파일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같은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경우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,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제출은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프로그램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실행시키기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전의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모습으로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보낼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것이다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.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프로그램을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실제로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돌리고나면</w:t>
      </w:r>
      <w:r w:rsidR="00F129C3">
        <w:rPr>
          <w:rFonts w:eastAsia="맑은 고딕" w:hint="eastAsia"/>
          <w:i/>
          <w:color w:val="0673A5" w:themeColor="text2" w:themeShade="BF"/>
          <w:sz w:val="20"/>
        </w:rPr>
        <w:t>,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그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텍스트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파일의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내용이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커맨드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창에서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실행시킨대로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출력되어있을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 xml:space="preserve"> 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것이다</w:t>
      </w:r>
      <w:r w:rsidRPr="00025AC8">
        <w:rPr>
          <w:rFonts w:eastAsia="맑은 고딕" w:hint="eastAsia"/>
          <w:i/>
          <w:color w:val="0673A5" w:themeColor="text2" w:themeShade="BF"/>
          <w:sz w:val="20"/>
        </w:rPr>
        <w:t>!</w:t>
      </w:r>
    </w:p>
    <w:p w:rsidR="00B22E92" w:rsidRPr="00E543D9" w:rsidRDefault="00B22E92" w:rsidP="00465B64">
      <w:pPr>
        <w:rPr>
          <w:rFonts w:eastAsia="맑은 고딕"/>
        </w:rPr>
      </w:pPr>
    </w:p>
    <w:p w:rsidR="000F096C" w:rsidRPr="00025AC8" w:rsidRDefault="000F096C" w:rsidP="00465B64">
      <w:pPr>
        <w:rPr>
          <w:rFonts w:eastAsia="맑은 고딕"/>
        </w:rPr>
      </w:pPr>
    </w:p>
    <w:p w:rsidR="00535573" w:rsidRDefault="00535573" w:rsidP="00465B64">
      <w:pPr>
        <w:rPr>
          <w:rFonts w:eastAsia="맑은 고딕"/>
        </w:rPr>
      </w:pPr>
    </w:p>
    <w:p w:rsidR="00465B64" w:rsidRPr="005843FA" w:rsidRDefault="00465B64" w:rsidP="00465B64">
      <w:pPr>
        <w:rPr>
          <w:rFonts w:eastAsia="맑은 고딕"/>
          <w:b/>
          <w:sz w:val="32"/>
          <w:shd w:val="pct15" w:color="auto" w:fill="FFFFFF"/>
        </w:rPr>
      </w:pP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사용한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각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함수에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대한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설명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(Input, Output, </w:t>
      </w:r>
      <w:r w:rsidRPr="005843FA">
        <w:rPr>
          <w:rFonts w:eastAsia="맑은 고딕" w:hint="eastAsia"/>
          <w:b/>
          <w:sz w:val="32"/>
          <w:shd w:val="pct15" w:color="auto" w:fill="FFFFFF"/>
        </w:rPr>
        <w:t>알고리즘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설명</w:t>
      </w:r>
      <w:r w:rsidRPr="005843FA">
        <w:rPr>
          <w:rFonts w:eastAsia="맑은 고딕"/>
          <w:b/>
          <w:sz w:val="32"/>
          <w:shd w:val="pct15" w:color="auto" w:fill="FFFFFF"/>
        </w:rPr>
        <w:t>)</w:t>
      </w:r>
    </w:p>
    <w:p w:rsidR="00465B64" w:rsidRPr="0057150E" w:rsidRDefault="00465B64" w:rsidP="00465B64">
      <w:pPr>
        <w:rPr>
          <w:rFonts w:eastAsia="맑은 고딕"/>
          <w:b/>
          <w:sz w:val="28"/>
        </w:rPr>
      </w:pPr>
      <w:r w:rsidRPr="0057150E">
        <w:rPr>
          <w:rFonts w:eastAsia="맑은 고딕"/>
          <w:b/>
          <w:sz w:val="28"/>
          <w:highlight w:val="cyan"/>
        </w:rPr>
        <w:t>&lt;</w:t>
      </w:r>
      <w:r>
        <w:rPr>
          <w:rFonts w:eastAsia="맑은 고딕"/>
          <w:b/>
          <w:sz w:val="28"/>
          <w:highlight w:val="cyan"/>
        </w:rPr>
        <w:t xml:space="preserve"> </w:t>
      </w:r>
      <w:r w:rsidR="00CC427F">
        <w:rPr>
          <w:rFonts w:eastAsia="맑은 고딕" w:hint="eastAsia"/>
          <w:b/>
          <w:sz w:val="28"/>
          <w:highlight w:val="cyan"/>
        </w:rPr>
        <w:t>student_management</w:t>
      </w:r>
      <w:r w:rsidRPr="0057150E">
        <w:rPr>
          <w:rFonts w:eastAsia="맑은 고딕"/>
          <w:b/>
          <w:sz w:val="28"/>
          <w:highlight w:val="cyan"/>
        </w:rPr>
        <w:t>.</w:t>
      </w:r>
      <w:r w:rsidRPr="0057150E">
        <w:rPr>
          <w:rFonts w:eastAsia="맑은 고딕" w:hint="eastAsia"/>
          <w:b/>
          <w:sz w:val="28"/>
          <w:highlight w:val="cyan"/>
        </w:rPr>
        <w:t>cpp</w:t>
      </w:r>
      <w:r>
        <w:rPr>
          <w:rFonts w:eastAsia="맑은 고딕"/>
          <w:b/>
          <w:sz w:val="28"/>
          <w:highlight w:val="cyan"/>
        </w:rPr>
        <w:t xml:space="preserve"> </w:t>
      </w:r>
      <w:r w:rsidRPr="0057150E">
        <w:rPr>
          <w:rFonts w:eastAsia="맑은 고딕" w:hint="eastAsia"/>
          <w:b/>
          <w:sz w:val="28"/>
          <w:highlight w:val="cyan"/>
        </w:rPr>
        <w:t>&gt;</w:t>
      </w:r>
    </w:p>
    <w:p w:rsidR="00465B64" w:rsidRDefault="00465B64" w:rsidP="00465B64">
      <w:pPr>
        <w:rPr>
          <w:rFonts w:eastAsia="맑은 고딕"/>
        </w:rPr>
      </w:pPr>
    </w:p>
    <w:p w:rsidR="00B51D0E" w:rsidRDefault="00B51D0E" w:rsidP="00465B64">
      <w:pPr>
        <w:rPr>
          <w:rFonts w:eastAsia="맑은 고딕"/>
        </w:rPr>
      </w:pPr>
      <w:r>
        <w:rPr>
          <w:rFonts w:eastAsia="맑은 고딕" w:hint="eastAsia"/>
        </w:rPr>
        <w:t xml:space="preserve">       </w:t>
      </w:r>
      <w:r w:rsidR="004D5B1B">
        <w:rPr>
          <w:rFonts w:eastAsia="맑은 고딕"/>
        </w:rPr>
        <w:t xml:space="preserve">  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4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소스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너무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길어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소스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캡쳐는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생략하고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흐름을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설명하도록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것이다</w:t>
      </w:r>
      <w:r>
        <w:rPr>
          <w:rFonts w:eastAsia="맑은 고딕" w:hint="eastAsia"/>
        </w:rPr>
        <w:t>.</w:t>
      </w:r>
      <w:r w:rsidR="004D5B1B">
        <w:rPr>
          <w:rFonts w:eastAsia="맑은 고딕"/>
        </w:rPr>
        <w:t xml:space="preserve"> </w:t>
      </w:r>
    </w:p>
    <w:p w:rsidR="004D5B1B" w:rsidRDefault="004D5B1B" w:rsidP="00465B64">
      <w:pPr>
        <w:rPr>
          <w:rFonts w:eastAsia="맑은 고딕"/>
        </w:rPr>
      </w:pPr>
    </w:p>
    <w:p w:rsidR="005F73C2" w:rsidRPr="000C3C6A" w:rsidRDefault="005F73C2" w:rsidP="005F73C2">
      <w:pPr>
        <w:rPr>
          <w:rFonts w:eastAsia="맑은 고딕"/>
        </w:rPr>
      </w:pPr>
    </w:p>
    <w:p w:rsidR="00B51D0E" w:rsidRDefault="00B51D0E" w:rsidP="005F73C2">
      <w:pPr>
        <w:ind w:firstLineChars="200" w:firstLine="440"/>
        <w:rPr>
          <w:rFonts w:eastAsia="맑은 고딕"/>
        </w:rPr>
      </w:pPr>
      <w:r>
        <w:rPr>
          <w:rFonts w:eastAsia="맑은 고딕"/>
        </w:rPr>
        <w:t>4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student_managemant.cpp </w:t>
      </w:r>
      <w:r>
        <w:rPr>
          <w:rFonts w:eastAsia="맑은 고딕" w:hint="eastAsia"/>
        </w:rPr>
        <w:t>파일의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흐름은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다음과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같다</w:t>
      </w:r>
      <w:r>
        <w:rPr>
          <w:rFonts w:eastAsia="맑은 고딕" w:hint="eastAsia"/>
        </w:rPr>
        <w:t>.</w:t>
      </w:r>
    </w:p>
    <w:p w:rsidR="00B51D0E" w:rsidRPr="004A38F9" w:rsidRDefault="00B51D0E" w:rsidP="00B51D0E">
      <w:pPr>
        <w:pStyle w:val="af8"/>
        <w:numPr>
          <w:ilvl w:val="0"/>
          <w:numId w:val="21"/>
        </w:numPr>
        <w:ind w:leftChars="0"/>
        <w:rPr>
          <w:rFonts w:eastAsia="맑은 고딕"/>
          <w:b/>
          <w:color w:val="00B050"/>
        </w:rPr>
      </w:pPr>
      <w:r w:rsidRPr="004A38F9">
        <w:rPr>
          <w:rFonts w:eastAsia="맑은 고딕" w:hint="eastAsia"/>
          <w:b/>
          <w:color w:val="00B050"/>
        </w:rPr>
        <w:t>파일로부터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학생</w:t>
      </w:r>
      <w:r w:rsidRPr="004A38F9">
        <w:rPr>
          <w:rFonts w:eastAsia="맑은 고딕" w:hint="eastAsia"/>
          <w:b/>
          <w:color w:val="00B050"/>
        </w:rPr>
        <w:t xml:space="preserve"> 10</w:t>
      </w:r>
      <w:r w:rsidRPr="004A38F9">
        <w:rPr>
          <w:rFonts w:eastAsia="맑은 고딕" w:hint="eastAsia"/>
          <w:b/>
          <w:color w:val="00B050"/>
        </w:rPr>
        <w:t>명의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데이터들을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입력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받아</w:t>
      </w:r>
      <w:r w:rsidRPr="004A38F9">
        <w:rPr>
          <w:rFonts w:eastAsia="맑은 고딕" w:hint="eastAsia"/>
          <w:b/>
          <w:color w:val="00B050"/>
        </w:rPr>
        <w:t xml:space="preserve">  </w:t>
      </w:r>
      <w:r w:rsidRPr="004A38F9">
        <w:rPr>
          <w:rFonts w:eastAsia="맑은 고딕" w:hint="eastAsia"/>
          <w:b/>
          <w:color w:val="00B050"/>
        </w:rPr>
        <w:t>구조체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배열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변수에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저장한다</w:t>
      </w:r>
      <w:r w:rsidRPr="004A38F9">
        <w:rPr>
          <w:rFonts w:eastAsia="맑은 고딕" w:hint="eastAsia"/>
          <w:b/>
          <w:color w:val="00B050"/>
        </w:rPr>
        <w:t xml:space="preserve">. </w:t>
      </w:r>
    </w:p>
    <w:p w:rsidR="00B51D0E" w:rsidRPr="004A38F9" w:rsidRDefault="00B51D0E" w:rsidP="000C7453">
      <w:pPr>
        <w:pStyle w:val="af8"/>
        <w:numPr>
          <w:ilvl w:val="0"/>
          <w:numId w:val="21"/>
        </w:numPr>
        <w:ind w:leftChars="0"/>
        <w:rPr>
          <w:rFonts w:eastAsia="맑은 고딕"/>
          <w:b/>
          <w:color w:val="00B050"/>
        </w:rPr>
      </w:pPr>
      <w:r w:rsidRPr="004A38F9">
        <w:rPr>
          <w:rFonts w:eastAsia="맑은 고딕" w:hint="eastAsia"/>
          <w:b/>
          <w:color w:val="00B050"/>
        </w:rPr>
        <w:t>사용자로부터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/>
          <w:b/>
          <w:color w:val="00B050"/>
        </w:rPr>
        <w:t>2</w:t>
      </w:r>
      <w:r w:rsidRPr="004A38F9">
        <w:rPr>
          <w:rFonts w:eastAsia="맑은 고딕" w:hint="eastAsia"/>
          <w:b/>
          <w:color w:val="00B050"/>
        </w:rPr>
        <w:t>번을</w:t>
      </w:r>
      <w:r w:rsidRPr="004A38F9">
        <w:rPr>
          <w:rFonts w:eastAsia="맑은 고딕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제외한</w:t>
      </w:r>
      <w:r w:rsidRPr="004A38F9">
        <w:rPr>
          <w:rFonts w:eastAsia="맑은 고딕"/>
          <w:b/>
          <w:color w:val="00B050"/>
        </w:rPr>
        <w:t xml:space="preserve"> 8</w:t>
      </w:r>
      <w:r w:rsidRPr="004A38F9">
        <w:rPr>
          <w:rFonts w:eastAsia="맑은 고딕" w:hint="eastAsia"/>
          <w:b/>
          <w:color w:val="00B050"/>
        </w:rPr>
        <w:t>개</w:t>
      </w:r>
      <w:r w:rsidRPr="004A38F9">
        <w:rPr>
          <w:rFonts w:eastAsia="맑은 고딕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항목</w:t>
      </w:r>
      <w:r w:rsidRPr="004A38F9">
        <w:rPr>
          <w:rFonts w:eastAsia="맑은 고딕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번호를</w:t>
      </w:r>
      <w:r w:rsidRPr="004A38F9">
        <w:rPr>
          <w:rFonts w:eastAsia="맑은 고딕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입력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받을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때마다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그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주어진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번호를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중심으로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정렬한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모습을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출력시킨다</w:t>
      </w:r>
      <w:r w:rsidRPr="004A38F9">
        <w:rPr>
          <w:rFonts w:eastAsia="맑은 고딕" w:hint="eastAsia"/>
          <w:b/>
          <w:color w:val="00B050"/>
        </w:rPr>
        <w:t>.</w:t>
      </w:r>
      <w:r w:rsidRPr="004A38F9">
        <w:rPr>
          <w:rFonts w:eastAsia="맑은 고딕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이는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루프를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돌려</w:t>
      </w:r>
      <w:r w:rsidR="000C3C6A">
        <w:rPr>
          <w:rFonts w:eastAsia="맑은 고딕" w:hint="eastAsia"/>
          <w:b/>
          <w:color w:val="00B050"/>
        </w:rPr>
        <w:t>서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사용자가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계속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항목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번호를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입력</w:t>
      </w:r>
      <w:r w:rsidR="000C3C6A">
        <w:rPr>
          <w:rFonts w:eastAsia="맑은 고딕" w:hint="eastAsia"/>
          <w:b/>
          <w:color w:val="00B050"/>
        </w:rPr>
        <w:t>하고</w:t>
      </w:r>
      <w:r w:rsidR="000C7453" w:rsidRPr="004A38F9">
        <w:rPr>
          <w:rFonts w:eastAsia="맑은 고딕" w:hint="eastAsia"/>
          <w:b/>
          <w:color w:val="00B050"/>
        </w:rPr>
        <w:t xml:space="preserve"> </w:t>
      </w:r>
      <w:r w:rsidR="000C7453" w:rsidRPr="004A38F9">
        <w:rPr>
          <w:rFonts w:eastAsia="맑은 고딕" w:hint="eastAsia"/>
          <w:b/>
          <w:color w:val="00B050"/>
        </w:rPr>
        <w:t>정렬된</w:t>
      </w:r>
      <w:r w:rsidR="000C7453" w:rsidRPr="004A38F9">
        <w:rPr>
          <w:rFonts w:eastAsia="맑은 고딕" w:hint="eastAsia"/>
          <w:b/>
          <w:color w:val="00B050"/>
        </w:rPr>
        <w:t xml:space="preserve"> </w:t>
      </w:r>
      <w:r w:rsidR="000C7453" w:rsidRPr="004A38F9">
        <w:rPr>
          <w:rFonts w:eastAsia="맑은 고딕" w:hint="eastAsia"/>
          <w:b/>
          <w:color w:val="00B050"/>
        </w:rPr>
        <w:t>모습을</w:t>
      </w:r>
      <w:r w:rsidR="000C7453" w:rsidRPr="004A38F9">
        <w:rPr>
          <w:rFonts w:eastAsia="맑은 고딕" w:hint="eastAsia"/>
          <w:b/>
          <w:color w:val="00B050"/>
        </w:rPr>
        <w:t xml:space="preserve"> </w:t>
      </w:r>
      <w:r w:rsidR="000C7453" w:rsidRPr="004A38F9">
        <w:rPr>
          <w:rFonts w:eastAsia="맑은 고딕" w:hint="eastAsia"/>
          <w:b/>
          <w:color w:val="00B050"/>
        </w:rPr>
        <w:t>각각</w:t>
      </w:r>
      <w:r w:rsidR="000C7453" w:rsidRPr="004A38F9">
        <w:rPr>
          <w:rFonts w:eastAsia="맑은 고딕" w:hint="eastAsia"/>
          <w:b/>
          <w:color w:val="00B050"/>
        </w:rPr>
        <w:t xml:space="preserve"> </w:t>
      </w:r>
      <w:r w:rsidR="000C7453" w:rsidRPr="004A38F9">
        <w:rPr>
          <w:rFonts w:eastAsia="맑은 고딕" w:hint="eastAsia"/>
          <w:b/>
          <w:color w:val="00B050"/>
        </w:rPr>
        <w:t>바로바로</w:t>
      </w:r>
      <w:r w:rsidR="000C7453" w:rsidRPr="004A38F9">
        <w:rPr>
          <w:rFonts w:eastAsia="맑은 고딕" w:hint="eastAsia"/>
          <w:b/>
          <w:color w:val="00B050"/>
        </w:rPr>
        <w:t xml:space="preserve"> </w:t>
      </w:r>
      <w:r w:rsidR="000C7453" w:rsidRPr="004A38F9">
        <w:rPr>
          <w:rFonts w:eastAsia="맑은 고딕" w:hint="eastAsia"/>
          <w:b/>
          <w:color w:val="00B050"/>
        </w:rPr>
        <w:t>확인할</w:t>
      </w:r>
      <w:r w:rsidR="000C7453" w:rsidRPr="004A38F9">
        <w:rPr>
          <w:rFonts w:eastAsia="맑은 고딕" w:hint="eastAsia"/>
          <w:b/>
          <w:color w:val="00B050"/>
        </w:rPr>
        <w:t xml:space="preserve"> </w:t>
      </w:r>
      <w:r w:rsidR="000C7453" w:rsidRPr="004A38F9">
        <w:rPr>
          <w:rFonts w:eastAsia="맑은 고딕" w:hint="eastAsia"/>
          <w:b/>
          <w:color w:val="00B050"/>
        </w:rPr>
        <w:t>수</w:t>
      </w:r>
      <w:r w:rsidR="000C7453" w:rsidRPr="004A38F9">
        <w:rPr>
          <w:rFonts w:eastAsia="맑은 고딕" w:hint="eastAsia"/>
          <w:b/>
          <w:color w:val="00B050"/>
        </w:rPr>
        <w:t xml:space="preserve"> </w:t>
      </w:r>
      <w:r w:rsidR="000C7453" w:rsidRPr="004A38F9">
        <w:rPr>
          <w:rFonts w:eastAsia="맑은 고딕" w:hint="eastAsia"/>
          <w:b/>
          <w:color w:val="00B050"/>
        </w:rPr>
        <w:t>있도록</w:t>
      </w:r>
      <w:r w:rsidR="000C7453" w:rsidRPr="004A38F9">
        <w:rPr>
          <w:rFonts w:eastAsia="맑은 고딕" w:hint="eastAsia"/>
          <w:b/>
          <w:color w:val="00B050"/>
        </w:rPr>
        <w:t xml:space="preserve"> </w:t>
      </w:r>
      <w:r w:rsidR="000C7453" w:rsidRPr="004A38F9">
        <w:rPr>
          <w:rFonts w:eastAsia="맑은 고딕" w:hint="eastAsia"/>
          <w:b/>
          <w:color w:val="00B050"/>
        </w:rPr>
        <w:t>하게</w:t>
      </w:r>
      <w:r w:rsidR="000C7453" w:rsidRPr="004A38F9">
        <w:rPr>
          <w:rFonts w:eastAsia="맑은 고딕" w:hint="eastAsia"/>
          <w:b/>
          <w:color w:val="00B050"/>
        </w:rPr>
        <w:t xml:space="preserve"> </w:t>
      </w:r>
      <w:r w:rsidR="000C7453" w:rsidRPr="004A38F9">
        <w:rPr>
          <w:rFonts w:eastAsia="맑은 고딕" w:hint="eastAsia"/>
          <w:b/>
          <w:color w:val="00B050"/>
        </w:rPr>
        <w:t>한다</w:t>
      </w:r>
      <w:r w:rsidR="000C7453" w:rsidRPr="004A38F9">
        <w:rPr>
          <w:rFonts w:eastAsia="맑은 고딕" w:hint="eastAsia"/>
          <w:b/>
          <w:color w:val="00B050"/>
        </w:rPr>
        <w:t>.</w:t>
      </w:r>
      <w:r w:rsidR="000C7453" w:rsidRPr="004A38F9">
        <w:rPr>
          <w:rFonts w:eastAsia="맑은 고딕"/>
          <w:b/>
          <w:color w:val="00B050"/>
        </w:rPr>
        <w:t xml:space="preserve"> </w:t>
      </w:r>
      <w:r w:rsidRPr="004A38F9">
        <w:rPr>
          <w:rFonts w:ascii="바탕" w:eastAsia="맑은 고딕" w:hAnsi="바탕" w:cs="바탕" w:hint="eastAsia"/>
          <w:b/>
          <w:color w:val="00B050"/>
        </w:rPr>
        <w:t>루</w:t>
      </w:r>
      <w:r w:rsidRPr="004A38F9">
        <w:rPr>
          <w:rFonts w:eastAsia="맑은 고딕" w:hint="eastAsia"/>
          <w:b/>
          <w:color w:val="00B050"/>
        </w:rPr>
        <w:t>프를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빠져나오려면</w:t>
      </w:r>
      <w:r w:rsidRPr="004A38F9">
        <w:rPr>
          <w:rFonts w:eastAsia="맑은 고딕" w:hint="eastAsia"/>
          <w:b/>
          <w:color w:val="00B050"/>
        </w:rPr>
        <w:t xml:space="preserve"> 2</w:t>
      </w:r>
      <w:r w:rsidRPr="004A38F9">
        <w:rPr>
          <w:rFonts w:eastAsia="맑은 고딕" w:hint="eastAsia"/>
          <w:b/>
          <w:color w:val="00B050"/>
        </w:rPr>
        <w:t>를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입력</w:t>
      </w:r>
      <w:r w:rsidRPr="004A38F9">
        <w:rPr>
          <w:rFonts w:eastAsia="맑은 고딕" w:hint="eastAsia"/>
          <w:b/>
          <w:color w:val="00B050"/>
        </w:rPr>
        <w:t>.</w:t>
      </w:r>
    </w:p>
    <w:p w:rsidR="00B51D0E" w:rsidRPr="004A38F9" w:rsidRDefault="00B51D0E" w:rsidP="00B51D0E">
      <w:pPr>
        <w:pStyle w:val="af8"/>
        <w:numPr>
          <w:ilvl w:val="0"/>
          <w:numId w:val="21"/>
        </w:numPr>
        <w:ind w:leftChars="0"/>
        <w:rPr>
          <w:rFonts w:eastAsia="맑은 고딕"/>
          <w:b/>
          <w:color w:val="00B050"/>
        </w:rPr>
      </w:pPr>
      <w:r w:rsidRPr="004A38F9">
        <w:rPr>
          <w:rFonts w:eastAsia="맑은 고딕" w:hint="eastAsia"/>
          <w:b/>
          <w:color w:val="00B050"/>
        </w:rPr>
        <w:t>루프를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빠져나오게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되면</w:t>
      </w:r>
      <w:r w:rsidRPr="004A38F9">
        <w:rPr>
          <w:rFonts w:eastAsia="맑은 고딕" w:hint="eastAsia"/>
          <w:b/>
          <w:color w:val="00B050"/>
        </w:rPr>
        <w:t xml:space="preserve">, </w:t>
      </w:r>
      <w:r w:rsidRPr="004A38F9">
        <w:rPr>
          <w:rFonts w:eastAsia="맑은 고딕" w:hint="eastAsia"/>
          <w:b/>
          <w:color w:val="00B050"/>
        </w:rPr>
        <w:t>마지막으로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평균도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출력하여</w:t>
      </w:r>
      <w:r w:rsidRPr="004A38F9">
        <w:rPr>
          <w:rFonts w:eastAsia="맑은 고딕" w:hint="eastAsia"/>
          <w:b/>
          <w:color w:val="00B050"/>
        </w:rPr>
        <w:t xml:space="preserve"> </w:t>
      </w:r>
      <w:r w:rsidRPr="004A38F9">
        <w:rPr>
          <w:rFonts w:eastAsia="맑은 고딕" w:hint="eastAsia"/>
          <w:b/>
          <w:color w:val="00B050"/>
        </w:rPr>
        <w:t>준다</w:t>
      </w:r>
      <w:r w:rsidRPr="004A38F9">
        <w:rPr>
          <w:rFonts w:eastAsia="맑은 고딕" w:hint="eastAsia"/>
          <w:b/>
          <w:color w:val="00B050"/>
        </w:rPr>
        <w:t>.</w:t>
      </w:r>
    </w:p>
    <w:p w:rsidR="005F73C2" w:rsidRDefault="005F73C2" w:rsidP="00465B64">
      <w:pPr>
        <w:rPr>
          <w:rFonts w:eastAsia="맑은 고딕"/>
        </w:rPr>
      </w:pPr>
    </w:p>
    <w:p w:rsidR="005F73C2" w:rsidRDefault="005F73C2" w:rsidP="00465B64">
      <w:pPr>
        <w:rPr>
          <w:rFonts w:eastAsia="맑은 고딕"/>
        </w:rPr>
      </w:pPr>
    </w:p>
    <w:p w:rsidR="006469CF" w:rsidRDefault="005F73C2" w:rsidP="005F73C2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 xml:space="preserve">&lt; </w:t>
      </w:r>
      <w:r w:rsidR="004F11C9">
        <w:rPr>
          <w:rFonts w:eastAsia="맑은 고딕" w:hint="eastAsia"/>
        </w:rPr>
        <w:t>더</w:t>
      </w:r>
      <w:r w:rsidR="004F11C9">
        <w:rPr>
          <w:rFonts w:eastAsia="맑은 고딕" w:hint="eastAsia"/>
        </w:rPr>
        <w:t xml:space="preserve"> </w:t>
      </w:r>
      <w:r w:rsidR="004F11C9">
        <w:rPr>
          <w:rFonts w:eastAsia="맑은 고딕" w:hint="eastAsia"/>
        </w:rPr>
        <w:t>디테일한</w:t>
      </w:r>
      <w:r w:rsidR="004F11C9">
        <w:rPr>
          <w:rFonts w:eastAsia="맑은 고딕" w:hint="eastAsia"/>
        </w:rPr>
        <w:t xml:space="preserve"> </w:t>
      </w:r>
      <w:r w:rsidR="004D5B1B">
        <w:rPr>
          <w:rFonts w:eastAsia="맑은 고딕" w:hint="eastAsia"/>
        </w:rPr>
        <w:t>소스</w:t>
      </w:r>
      <w:r w:rsidR="004D5B1B">
        <w:rPr>
          <w:rFonts w:eastAsia="맑은 고딕" w:hint="eastAsia"/>
        </w:rPr>
        <w:t xml:space="preserve"> </w:t>
      </w:r>
      <w:r w:rsidR="004D5B1B">
        <w:rPr>
          <w:rFonts w:eastAsia="맑은 고딕" w:hint="eastAsia"/>
        </w:rPr>
        <w:t>코드의</w:t>
      </w:r>
      <w:r w:rsidR="004D5B1B">
        <w:rPr>
          <w:rFonts w:eastAsia="맑은 고딕" w:hint="eastAsia"/>
        </w:rPr>
        <w:t xml:space="preserve"> </w:t>
      </w:r>
      <w:r w:rsidR="004D5B1B">
        <w:rPr>
          <w:rFonts w:eastAsia="맑은 고딕" w:hint="eastAsia"/>
        </w:rPr>
        <w:t>흐름</w:t>
      </w:r>
      <w:r>
        <w:rPr>
          <w:rFonts w:eastAsia="맑은 고딕" w:hint="eastAsia"/>
        </w:rPr>
        <w:t xml:space="preserve"> &gt;</w:t>
      </w:r>
    </w:p>
    <w:p w:rsidR="004D5B1B" w:rsidRPr="004A38F9" w:rsidRDefault="004D5B1B" w:rsidP="0045300A">
      <w:pPr>
        <w:pStyle w:val="af8"/>
        <w:numPr>
          <w:ilvl w:val="0"/>
          <w:numId w:val="22"/>
        </w:numPr>
        <w:ind w:leftChars="0"/>
        <w:rPr>
          <w:rFonts w:eastAsia="맑은 고딕"/>
          <w:b/>
          <w:color w:val="0070C0"/>
        </w:rPr>
      </w:pPr>
      <w:r w:rsidRPr="004A38F9">
        <w:rPr>
          <w:rFonts w:eastAsia="맑은 고딕" w:hint="eastAsia"/>
          <w:b/>
          <w:color w:val="0070C0"/>
        </w:rPr>
        <w:t>student</w:t>
      </w:r>
      <w:r w:rsidRPr="004A38F9">
        <w:rPr>
          <w:rFonts w:eastAsia="맑은 고딕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구조체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정의</w:t>
      </w:r>
    </w:p>
    <w:p w:rsidR="004D5B1B" w:rsidRPr="004A38F9" w:rsidRDefault="004D5B1B" w:rsidP="0045300A">
      <w:pPr>
        <w:pStyle w:val="af8"/>
        <w:numPr>
          <w:ilvl w:val="0"/>
          <w:numId w:val="22"/>
        </w:numPr>
        <w:ind w:leftChars="0"/>
        <w:rPr>
          <w:rFonts w:eastAsia="맑은 고딕"/>
          <w:b/>
          <w:color w:val="0070C0"/>
        </w:rPr>
      </w:pPr>
      <w:r w:rsidRPr="004A38F9">
        <w:rPr>
          <w:rFonts w:eastAsia="맑은 고딕" w:hint="eastAsia"/>
          <w:b/>
          <w:color w:val="0070C0"/>
        </w:rPr>
        <w:t>메인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함수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시작</w:t>
      </w:r>
      <w:r w:rsidRPr="004A38F9">
        <w:rPr>
          <w:rFonts w:eastAsia="맑은 고딕" w:hint="eastAsia"/>
          <w:b/>
          <w:color w:val="0070C0"/>
        </w:rPr>
        <w:t>.</w:t>
      </w:r>
    </w:p>
    <w:p w:rsidR="004D5B1B" w:rsidRPr="004A38F9" w:rsidRDefault="004D5B1B" w:rsidP="004D5B1B">
      <w:pPr>
        <w:pStyle w:val="af8"/>
        <w:numPr>
          <w:ilvl w:val="0"/>
          <w:numId w:val="22"/>
        </w:numPr>
        <w:ind w:leftChars="0"/>
        <w:rPr>
          <w:rFonts w:eastAsia="맑은 고딕"/>
          <w:b/>
          <w:color w:val="0070C0"/>
        </w:rPr>
      </w:pPr>
      <w:r w:rsidRPr="004A38F9">
        <w:rPr>
          <w:rFonts w:eastAsia="맑은 고딕" w:hint="eastAsia"/>
          <w:b/>
          <w:color w:val="0070C0"/>
        </w:rPr>
        <w:t>student</w:t>
      </w:r>
      <w:r w:rsidRPr="004A38F9">
        <w:rPr>
          <w:rFonts w:eastAsia="맑은 고딕" w:hint="eastAsia"/>
          <w:b/>
          <w:color w:val="0070C0"/>
        </w:rPr>
        <w:t>구조체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배열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선언</w:t>
      </w:r>
      <w:r w:rsidRPr="004A38F9">
        <w:rPr>
          <w:rFonts w:eastAsia="맑은 고딕" w:hint="eastAsia"/>
          <w:b/>
          <w:color w:val="0070C0"/>
        </w:rPr>
        <w:t xml:space="preserve"> (</w:t>
      </w:r>
      <w:r w:rsidRPr="004A38F9">
        <w:rPr>
          <w:rFonts w:eastAsia="맑은 고딕"/>
          <w:b/>
          <w:color w:val="0070C0"/>
        </w:rPr>
        <w:t>10</w:t>
      </w:r>
      <w:r w:rsidRPr="004A38F9">
        <w:rPr>
          <w:rFonts w:eastAsia="맑은 고딕" w:hint="eastAsia"/>
          <w:b/>
          <w:color w:val="0070C0"/>
        </w:rPr>
        <w:t>개</w:t>
      </w:r>
      <w:r w:rsidRPr="004A38F9">
        <w:rPr>
          <w:rFonts w:eastAsia="맑은 고딕" w:hint="eastAsia"/>
          <w:b/>
          <w:color w:val="0070C0"/>
        </w:rPr>
        <w:t>)</w:t>
      </w:r>
    </w:p>
    <w:p w:rsidR="004D5B1B" w:rsidRPr="004A38F9" w:rsidRDefault="004D5B1B" w:rsidP="004D5B1B">
      <w:pPr>
        <w:pStyle w:val="af8"/>
        <w:numPr>
          <w:ilvl w:val="0"/>
          <w:numId w:val="22"/>
        </w:numPr>
        <w:ind w:leftChars="0"/>
        <w:rPr>
          <w:rFonts w:eastAsia="맑은 고딕"/>
          <w:b/>
          <w:color w:val="0070C0"/>
        </w:rPr>
      </w:pPr>
      <w:r w:rsidRPr="004A38F9">
        <w:rPr>
          <w:rFonts w:eastAsia="맑은 고딕" w:hint="eastAsia"/>
          <w:b/>
          <w:color w:val="0070C0"/>
        </w:rPr>
        <w:t>파일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/>
          <w:b/>
          <w:color w:val="0070C0"/>
        </w:rPr>
        <w:t>“</w:t>
      </w:r>
      <w:r w:rsidRPr="004A38F9">
        <w:rPr>
          <w:rFonts w:eastAsia="맑은 고딕" w:hint="eastAsia"/>
          <w:b/>
          <w:color w:val="0070C0"/>
        </w:rPr>
        <w:t>a+</w:t>
      </w:r>
      <w:r w:rsidRPr="004A38F9">
        <w:rPr>
          <w:rFonts w:eastAsia="맑은 고딕"/>
          <w:b/>
          <w:color w:val="0070C0"/>
        </w:rPr>
        <w:t>”</w:t>
      </w:r>
      <w:r w:rsidRPr="004A38F9">
        <w:rPr>
          <w:rFonts w:eastAsia="맑은 고딕" w:hint="eastAsia"/>
          <w:b/>
          <w:color w:val="0070C0"/>
        </w:rPr>
        <w:t>모드로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열기</w:t>
      </w:r>
    </w:p>
    <w:p w:rsidR="004D5B1B" w:rsidRPr="004A38F9" w:rsidRDefault="004D5B1B" w:rsidP="004D5B1B">
      <w:pPr>
        <w:pStyle w:val="af8"/>
        <w:numPr>
          <w:ilvl w:val="0"/>
          <w:numId w:val="22"/>
        </w:numPr>
        <w:ind w:leftChars="0"/>
        <w:rPr>
          <w:rFonts w:eastAsia="맑은 고딕"/>
          <w:b/>
          <w:color w:val="0070C0"/>
        </w:rPr>
      </w:pPr>
      <w:r w:rsidRPr="004A38F9">
        <w:rPr>
          <w:rFonts w:eastAsia="맑은 고딕" w:hint="eastAsia"/>
          <w:b/>
          <w:color w:val="0070C0"/>
        </w:rPr>
        <w:t>fscanf</w:t>
      </w:r>
      <w:r w:rsidRPr="004A38F9">
        <w:rPr>
          <w:rFonts w:eastAsia="맑은 고딕" w:hint="eastAsia"/>
          <w:b/>
          <w:color w:val="0070C0"/>
        </w:rPr>
        <w:t>함수로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파일에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있는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데이터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읽어와서</w:t>
      </w:r>
      <w:r w:rsidRPr="004A38F9">
        <w:rPr>
          <w:rFonts w:eastAsia="맑은 고딕" w:hint="eastAsia"/>
          <w:b/>
          <w:color w:val="0070C0"/>
        </w:rPr>
        <w:t xml:space="preserve">, </w:t>
      </w:r>
      <w:r w:rsidRPr="004A38F9">
        <w:rPr>
          <w:rFonts w:eastAsia="맑은 고딕" w:hint="eastAsia"/>
          <w:b/>
          <w:color w:val="0070C0"/>
        </w:rPr>
        <w:t>앞서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선언한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구조체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배열에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저장</w:t>
      </w:r>
    </w:p>
    <w:p w:rsidR="004D5B1B" w:rsidRPr="004A38F9" w:rsidRDefault="004D5B1B" w:rsidP="004D5B1B">
      <w:pPr>
        <w:pStyle w:val="af8"/>
        <w:numPr>
          <w:ilvl w:val="0"/>
          <w:numId w:val="22"/>
        </w:numPr>
        <w:ind w:leftChars="0"/>
        <w:rPr>
          <w:rFonts w:eastAsia="맑은 고딕"/>
          <w:b/>
          <w:color w:val="0070C0"/>
        </w:rPr>
      </w:pPr>
      <w:r w:rsidRPr="004A38F9">
        <w:rPr>
          <w:rFonts w:eastAsia="맑은 고딕" w:hint="eastAsia"/>
          <w:b/>
          <w:color w:val="0070C0"/>
        </w:rPr>
        <w:t>이제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구조체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배열에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저장된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값들을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가지고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정렬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처리를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진행할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것</w:t>
      </w:r>
    </w:p>
    <w:p w:rsidR="005F73C2" w:rsidRPr="004A38F9" w:rsidRDefault="005F73C2" w:rsidP="005F73C2">
      <w:pPr>
        <w:pStyle w:val="af8"/>
        <w:numPr>
          <w:ilvl w:val="0"/>
          <w:numId w:val="22"/>
        </w:numPr>
        <w:ind w:leftChars="0"/>
        <w:rPr>
          <w:rFonts w:eastAsia="맑은 고딕"/>
          <w:b/>
          <w:color w:val="0070C0"/>
        </w:rPr>
      </w:pPr>
      <w:r w:rsidRPr="004A38F9">
        <w:rPr>
          <w:rFonts w:eastAsia="맑은 고딕" w:hint="eastAsia"/>
          <w:b/>
          <w:color w:val="0070C0"/>
        </w:rPr>
        <w:lastRenderedPageBreak/>
        <w:t>다중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/>
          <w:b/>
          <w:color w:val="0070C0"/>
        </w:rPr>
        <w:t>if-else</w:t>
      </w:r>
      <w:r w:rsidRPr="004A38F9">
        <w:rPr>
          <w:rFonts w:eastAsia="맑은 고딕" w:hint="eastAsia"/>
          <w:b/>
          <w:color w:val="0070C0"/>
        </w:rPr>
        <w:t>문을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사용하여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항목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번호대로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상황을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나눈다</w:t>
      </w:r>
      <w:r w:rsidRPr="004A38F9">
        <w:rPr>
          <w:rFonts w:eastAsia="맑은 고딕" w:hint="eastAsia"/>
          <w:b/>
          <w:color w:val="0070C0"/>
        </w:rPr>
        <w:t>.</w:t>
      </w:r>
    </w:p>
    <w:p w:rsidR="005F73C2" w:rsidRPr="004A38F9" w:rsidRDefault="005F73C2" w:rsidP="004D5B1B">
      <w:pPr>
        <w:pStyle w:val="af8"/>
        <w:numPr>
          <w:ilvl w:val="0"/>
          <w:numId w:val="22"/>
        </w:numPr>
        <w:ind w:leftChars="0"/>
        <w:rPr>
          <w:rFonts w:eastAsia="맑은 고딕"/>
          <w:b/>
          <w:color w:val="0070C0"/>
        </w:rPr>
      </w:pPr>
      <w:r w:rsidRPr="004A38F9">
        <w:rPr>
          <w:rFonts w:eastAsia="맑은 고딕" w:hint="eastAsia"/>
          <w:b/>
          <w:color w:val="0070C0"/>
        </w:rPr>
        <w:t>각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조건문의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내용에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맞게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정렬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코드를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기술한다</w:t>
      </w:r>
      <w:r w:rsidRPr="004A38F9">
        <w:rPr>
          <w:rFonts w:eastAsia="맑은 고딕" w:hint="eastAsia"/>
          <w:b/>
          <w:color w:val="0070C0"/>
        </w:rPr>
        <w:t>.</w:t>
      </w:r>
    </w:p>
    <w:p w:rsidR="004D5B1B" w:rsidRPr="004A38F9" w:rsidRDefault="005F73C2" w:rsidP="004D5B1B">
      <w:pPr>
        <w:pStyle w:val="af8"/>
        <w:numPr>
          <w:ilvl w:val="0"/>
          <w:numId w:val="22"/>
        </w:numPr>
        <w:ind w:leftChars="0"/>
        <w:rPr>
          <w:rFonts w:eastAsia="맑은 고딕"/>
          <w:b/>
          <w:color w:val="0070C0"/>
        </w:rPr>
      </w:pPr>
      <w:r w:rsidRPr="004A38F9">
        <w:rPr>
          <w:rFonts w:eastAsia="맑은 고딕" w:hint="eastAsia"/>
          <w:b/>
          <w:color w:val="0070C0"/>
        </w:rPr>
        <w:t>위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과정을</w:t>
      </w:r>
      <w:r w:rsidRPr="004A38F9">
        <w:rPr>
          <w:rFonts w:eastAsia="맑은 고딕" w:hint="eastAsia"/>
          <w:b/>
          <w:color w:val="0070C0"/>
        </w:rPr>
        <w:t xml:space="preserve"> </w:t>
      </w:r>
      <w:r w:rsidR="004D5B1B" w:rsidRPr="004A38F9">
        <w:rPr>
          <w:rFonts w:eastAsia="맑은 고딕" w:hint="eastAsia"/>
          <w:b/>
          <w:color w:val="0070C0"/>
        </w:rPr>
        <w:t>무한</w:t>
      </w:r>
      <w:r w:rsidR="004D5B1B" w:rsidRPr="004A38F9">
        <w:rPr>
          <w:rFonts w:eastAsia="맑은 고딕" w:hint="eastAsia"/>
          <w:b/>
          <w:color w:val="0070C0"/>
        </w:rPr>
        <w:t xml:space="preserve"> </w:t>
      </w:r>
      <w:r w:rsidR="004D5B1B" w:rsidRPr="004A38F9">
        <w:rPr>
          <w:rFonts w:eastAsia="맑은 고딕" w:hint="eastAsia"/>
          <w:b/>
          <w:color w:val="0070C0"/>
        </w:rPr>
        <w:t>루프를</w:t>
      </w:r>
      <w:r w:rsidR="004D5B1B" w:rsidRPr="004A38F9">
        <w:rPr>
          <w:rFonts w:eastAsia="맑은 고딕" w:hint="eastAsia"/>
          <w:b/>
          <w:color w:val="0070C0"/>
        </w:rPr>
        <w:t xml:space="preserve"> </w:t>
      </w:r>
      <w:r w:rsidR="004D5B1B" w:rsidRPr="004A38F9">
        <w:rPr>
          <w:rFonts w:eastAsia="맑은 고딕" w:hint="eastAsia"/>
          <w:b/>
          <w:color w:val="0070C0"/>
        </w:rPr>
        <w:t>돌려</w:t>
      </w:r>
      <w:r w:rsidRPr="004A38F9">
        <w:rPr>
          <w:rFonts w:eastAsia="맑은 고딕" w:hint="eastAsia"/>
          <w:b/>
          <w:color w:val="0070C0"/>
        </w:rPr>
        <w:t>서</w:t>
      </w:r>
      <w:r w:rsidRPr="004A38F9">
        <w:rPr>
          <w:rFonts w:eastAsia="맑은 고딕" w:hint="eastAsia"/>
          <w:b/>
          <w:color w:val="0070C0"/>
        </w:rPr>
        <w:t>,</w:t>
      </w:r>
      <w:r w:rsidR="004D5B1B" w:rsidRPr="004A38F9">
        <w:rPr>
          <w:rFonts w:eastAsia="맑은 고딕" w:hint="eastAsia"/>
          <w:b/>
          <w:color w:val="0070C0"/>
        </w:rPr>
        <w:t xml:space="preserve"> </w:t>
      </w:r>
      <w:r w:rsidR="004D5B1B" w:rsidRPr="004A38F9">
        <w:rPr>
          <w:rFonts w:eastAsia="맑은 고딕" w:hint="eastAsia"/>
          <w:b/>
          <w:color w:val="0070C0"/>
        </w:rPr>
        <w:t>사용자가</w:t>
      </w:r>
      <w:r w:rsidR="004D5B1B" w:rsidRPr="004A38F9">
        <w:rPr>
          <w:rFonts w:eastAsia="맑은 고딕" w:hint="eastAsia"/>
          <w:b/>
          <w:color w:val="0070C0"/>
        </w:rPr>
        <w:t xml:space="preserve"> </w:t>
      </w:r>
      <w:r w:rsidR="004D5B1B" w:rsidRPr="004A38F9">
        <w:rPr>
          <w:rFonts w:eastAsia="맑은 고딕" w:hint="eastAsia"/>
          <w:b/>
          <w:color w:val="0070C0"/>
        </w:rPr>
        <w:t>항목</w:t>
      </w:r>
      <w:r w:rsidR="004D5B1B" w:rsidRPr="004A38F9">
        <w:rPr>
          <w:rFonts w:eastAsia="맑은 고딕" w:hint="eastAsia"/>
          <w:b/>
          <w:color w:val="0070C0"/>
        </w:rPr>
        <w:t xml:space="preserve"> </w:t>
      </w:r>
      <w:r w:rsidR="004D5B1B" w:rsidRPr="004A38F9">
        <w:rPr>
          <w:rFonts w:eastAsia="맑은 고딕" w:hint="eastAsia"/>
          <w:b/>
          <w:color w:val="0070C0"/>
        </w:rPr>
        <w:t>번호를</w:t>
      </w:r>
      <w:r w:rsidR="004D5B1B" w:rsidRPr="004A38F9">
        <w:rPr>
          <w:rFonts w:eastAsia="맑은 고딕" w:hint="eastAsia"/>
          <w:b/>
          <w:color w:val="0070C0"/>
        </w:rPr>
        <w:t xml:space="preserve"> </w:t>
      </w:r>
      <w:r w:rsidR="004D5B1B" w:rsidRPr="004A38F9">
        <w:rPr>
          <w:rFonts w:eastAsia="맑은 고딕" w:hint="eastAsia"/>
          <w:b/>
          <w:color w:val="0070C0"/>
        </w:rPr>
        <w:t>계속</w:t>
      </w:r>
      <w:r w:rsidR="004D5B1B" w:rsidRPr="004A38F9">
        <w:rPr>
          <w:rFonts w:eastAsia="맑은 고딕" w:hint="eastAsia"/>
          <w:b/>
          <w:color w:val="0070C0"/>
        </w:rPr>
        <w:t xml:space="preserve"> </w:t>
      </w:r>
      <w:r w:rsidR="004D5B1B" w:rsidRPr="004A38F9">
        <w:rPr>
          <w:rFonts w:eastAsia="맑은 고딕" w:hint="eastAsia"/>
          <w:b/>
          <w:color w:val="0070C0"/>
        </w:rPr>
        <w:t>입력할</w:t>
      </w:r>
      <w:r w:rsidR="004D5B1B" w:rsidRPr="004A38F9">
        <w:rPr>
          <w:rFonts w:eastAsia="맑은 고딕" w:hint="eastAsia"/>
          <w:b/>
          <w:color w:val="0070C0"/>
        </w:rPr>
        <w:t xml:space="preserve"> </w:t>
      </w:r>
      <w:r w:rsidR="004D5B1B" w:rsidRPr="004A38F9">
        <w:rPr>
          <w:rFonts w:eastAsia="맑은 고딕" w:hint="eastAsia"/>
          <w:b/>
          <w:color w:val="0070C0"/>
        </w:rPr>
        <w:t>때마다</w:t>
      </w:r>
      <w:r w:rsidR="004D5B1B" w:rsidRPr="004A38F9">
        <w:rPr>
          <w:rFonts w:eastAsia="맑은 고딕" w:hint="eastAsia"/>
          <w:b/>
          <w:color w:val="0070C0"/>
        </w:rPr>
        <w:t xml:space="preserve"> </w:t>
      </w:r>
      <w:r w:rsidR="004D5B1B" w:rsidRPr="004A38F9">
        <w:rPr>
          <w:rFonts w:eastAsia="맑은 고딕" w:hint="eastAsia"/>
          <w:b/>
          <w:color w:val="0070C0"/>
        </w:rPr>
        <w:t>그</w:t>
      </w:r>
      <w:r w:rsidR="004D5B1B" w:rsidRPr="004A38F9">
        <w:rPr>
          <w:rFonts w:eastAsia="맑은 고딕" w:hint="eastAsia"/>
          <w:b/>
          <w:color w:val="0070C0"/>
        </w:rPr>
        <w:t xml:space="preserve"> </w:t>
      </w:r>
      <w:r w:rsidR="004D5B1B" w:rsidRPr="004A38F9">
        <w:rPr>
          <w:rFonts w:eastAsia="맑은 고딕" w:hint="eastAsia"/>
          <w:b/>
          <w:color w:val="0070C0"/>
        </w:rPr>
        <w:t>번호를</w:t>
      </w:r>
      <w:r w:rsidR="004D5B1B" w:rsidRPr="004A38F9">
        <w:rPr>
          <w:rFonts w:eastAsia="맑은 고딕" w:hint="eastAsia"/>
          <w:b/>
          <w:color w:val="0070C0"/>
        </w:rPr>
        <w:t xml:space="preserve"> </w:t>
      </w:r>
      <w:r w:rsidR="004D5B1B" w:rsidRPr="004A38F9">
        <w:rPr>
          <w:rFonts w:eastAsia="맑은 고딕" w:hint="eastAsia"/>
          <w:b/>
          <w:color w:val="0070C0"/>
        </w:rPr>
        <w:t>중심으로</w:t>
      </w:r>
      <w:r w:rsidR="004D5B1B" w:rsidRPr="004A38F9">
        <w:rPr>
          <w:rFonts w:eastAsia="맑은 고딕" w:hint="eastAsia"/>
          <w:b/>
          <w:color w:val="0070C0"/>
        </w:rPr>
        <w:t xml:space="preserve"> </w:t>
      </w:r>
      <w:r w:rsidR="004D5B1B" w:rsidRPr="004A38F9">
        <w:rPr>
          <w:rFonts w:eastAsia="맑은 고딕" w:hint="eastAsia"/>
          <w:b/>
          <w:color w:val="0070C0"/>
        </w:rPr>
        <w:t>정렬된</w:t>
      </w:r>
      <w:r w:rsidR="004D5B1B" w:rsidRPr="004A38F9">
        <w:rPr>
          <w:rFonts w:eastAsia="맑은 고딕" w:hint="eastAsia"/>
          <w:b/>
          <w:color w:val="0070C0"/>
        </w:rPr>
        <w:t xml:space="preserve"> </w:t>
      </w:r>
      <w:r w:rsidR="004D5B1B" w:rsidRPr="004A38F9">
        <w:rPr>
          <w:rFonts w:eastAsia="맑은 고딕" w:hint="eastAsia"/>
          <w:b/>
          <w:color w:val="0070C0"/>
        </w:rPr>
        <w:t>모습을</w:t>
      </w:r>
      <w:r w:rsidR="004D5B1B" w:rsidRPr="004A38F9">
        <w:rPr>
          <w:rFonts w:eastAsia="맑은 고딕" w:hint="eastAsia"/>
          <w:b/>
          <w:color w:val="0070C0"/>
        </w:rPr>
        <w:t xml:space="preserve"> </w:t>
      </w:r>
      <w:r w:rsidR="004D5B1B" w:rsidRPr="004A38F9">
        <w:rPr>
          <w:rFonts w:eastAsia="맑은 고딕" w:hint="eastAsia"/>
          <w:b/>
          <w:color w:val="0070C0"/>
        </w:rPr>
        <w:t>출력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받을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수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있도록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한다</w:t>
      </w:r>
      <w:r w:rsidRPr="004A38F9">
        <w:rPr>
          <w:rFonts w:eastAsia="맑은 고딕" w:hint="eastAsia"/>
          <w:b/>
          <w:color w:val="0070C0"/>
        </w:rPr>
        <w:t>.</w:t>
      </w:r>
    </w:p>
    <w:p w:rsidR="003D5A2B" w:rsidRPr="004A38F9" w:rsidRDefault="005F73C2" w:rsidP="003D5A2B">
      <w:pPr>
        <w:pStyle w:val="af8"/>
        <w:numPr>
          <w:ilvl w:val="0"/>
          <w:numId w:val="22"/>
        </w:numPr>
        <w:ind w:leftChars="0"/>
        <w:rPr>
          <w:rFonts w:eastAsia="맑은 고딕"/>
          <w:b/>
          <w:color w:val="0070C0"/>
        </w:rPr>
      </w:pPr>
      <w:r w:rsidRPr="004A38F9">
        <w:rPr>
          <w:rFonts w:eastAsia="맑은 고딕" w:hint="eastAsia"/>
          <w:b/>
          <w:color w:val="0070C0"/>
        </w:rPr>
        <w:t xml:space="preserve"> </w:t>
      </w:r>
      <w:r w:rsidR="003D5A2B" w:rsidRPr="004A38F9">
        <w:rPr>
          <w:rFonts w:eastAsia="맑은 고딕" w:hint="eastAsia"/>
          <w:b/>
          <w:color w:val="0070C0"/>
        </w:rPr>
        <w:t>루프를</w:t>
      </w:r>
      <w:r w:rsidR="003D5A2B" w:rsidRPr="004A38F9">
        <w:rPr>
          <w:rFonts w:eastAsia="맑은 고딕" w:hint="eastAsia"/>
          <w:b/>
          <w:color w:val="0070C0"/>
        </w:rPr>
        <w:t xml:space="preserve"> </w:t>
      </w:r>
      <w:r w:rsidR="003D5A2B" w:rsidRPr="004A38F9">
        <w:rPr>
          <w:rFonts w:eastAsia="맑은 고딕" w:hint="eastAsia"/>
          <w:b/>
          <w:color w:val="0070C0"/>
        </w:rPr>
        <w:t>나오고</w:t>
      </w:r>
      <w:r w:rsidR="003D5A2B" w:rsidRPr="004A38F9">
        <w:rPr>
          <w:rFonts w:eastAsia="맑은 고딕" w:hint="eastAsia"/>
          <w:b/>
          <w:color w:val="0070C0"/>
        </w:rPr>
        <w:t xml:space="preserve"> </w:t>
      </w:r>
      <w:r w:rsidR="003D5A2B" w:rsidRPr="004A38F9">
        <w:rPr>
          <w:rFonts w:eastAsia="맑은 고딕" w:hint="eastAsia"/>
          <w:b/>
          <w:color w:val="0070C0"/>
        </w:rPr>
        <w:t>싶으면</w:t>
      </w:r>
      <w:r w:rsidR="003D5A2B" w:rsidRPr="004A38F9">
        <w:rPr>
          <w:rFonts w:eastAsia="맑은 고딕" w:hint="eastAsia"/>
          <w:b/>
          <w:color w:val="0070C0"/>
        </w:rPr>
        <w:t xml:space="preserve"> 2</w:t>
      </w:r>
      <w:r w:rsidR="003D5A2B" w:rsidRPr="004A38F9">
        <w:rPr>
          <w:rFonts w:eastAsia="맑은 고딕" w:hint="eastAsia"/>
          <w:b/>
          <w:color w:val="0070C0"/>
        </w:rPr>
        <w:t>를</w:t>
      </w:r>
      <w:r w:rsidR="003D5A2B" w:rsidRPr="004A38F9">
        <w:rPr>
          <w:rFonts w:eastAsia="맑은 고딕" w:hint="eastAsia"/>
          <w:b/>
          <w:color w:val="0070C0"/>
        </w:rPr>
        <w:t xml:space="preserve"> </w:t>
      </w:r>
      <w:r w:rsidR="003D5A2B" w:rsidRPr="004A38F9">
        <w:rPr>
          <w:rFonts w:eastAsia="맑은 고딕" w:hint="eastAsia"/>
          <w:b/>
          <w:color w:val="0070C0"/>
        </w:rPr>
        <w:t>입력</w:t>
      </w:r>
      <w:r w:rsidRPr="004A38F9">
        <w:rPr>
          <w:rFonts w:eastAsia="맑은 고딕" w:hint="eastAsia"/>
          <w:b/>
          <w:color w:val="0070C0"/>
        </w:rPr>
        <w:t>하면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됨</w:t>
      </w:r>
      <w:r w:rsidRPr="004A38F9">
        <w:rPr>
          <w:rFonts w:eastAsia="맑은 고딕" w:hint="eastAsia"/>
          <w:b/>
          <w:color w:val="0070C0"/>
        </w:rPr>
        <w:t>.</w:t>
      </w:r>
    </w:p>
    <w:p w:rsidR="003D5A2B" w:rsidRPr="004A38F9" w:rsidRDefault="00FF58F1" w:rsidP="003D5A2B">
      <w:pPr>
        <w:pStyle w:val="af8"/>
        <w:numPr>
          <w:ilvl w:val="0"/>
          <w:numId w:val="22"/>
        </w:numPr>
        <w:ind w:leftChars="0"/>
        <w:rPr>
          <w:rFonts w:eastAsia="맑은 고딕"/>
          <w:b/>
          <w:color w:val="0070C0"/>
        </w:rPr>
      </w:pP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루프를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빠져나오게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되면</w:t>
      </w:r>
      <w:r w:rsidRPr="004A38F9">
        <w:rPr>
          <w:rFonts w:eastAsia="맑은 고딕" w:hint="eastAsia"/>
          <w:b/>
          <w:color w:val="0070C0"/>
        </w:rPr>
        <w:t xml:space="preserve">, </w:t>
      </w:r>
      <w:r w:rsidRPr="004A38F9">
        <w:rPr>
          <w:rFonts w:eastAsia="맑은 고딕" w:hint="eastAsia"/>
          <w:b/>
          <w:color w:val="0070C0"/>
        </w:rPr>
        <w:t>마지막으로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평균도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출력하여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준다</w:t>
      </w:r>
      <w:r w:rsidRPr="004A38F9">
        <w:rPr>
          <w:rFonts w:eastAsia="맑은 고딕" w:hint="eastAsia"/>
          <w:b/>
          <w:color w:val="0070C0"/>
        </w:rPr>
        <w:t>.</w:t>
      </w:r>
    </w:p>
    <w:p w:rsidR="004D5B1B" w:rsidRPr="004A38F9" w:rsidRDefault="00FF58F1" w:rsidP="00465B64">
      <w:pPr>
        <w:pStyle w:val="af8"/>
        <w:numPr>
          <w:ilvl w:val="0"/>
          <w:numId w:val="22"/>
        </w:numPr>
        <w:ind w:leftChars="0"/>
        <w:rPr>
          <w:rFonts w:eastAsia="맑은 고딕"/>
          <w:b/>
          <w:color w:val="0070C0"/>
        </w:rPr>
      </w:pP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파일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닫기</w:t>
      </w:r>
    </w:p>
    <w:p w:rsidR="00FF58F1" w:rsidRPr="004A38F9" w:rsidRDefault="00FF58F1" w:rsidP="00465B64">
      <w:pPr>
        <w:pStyle w:val="af8"/>
        <w:numPr>
          <w:ilvl w:val="0"/>
          <w:numId w:val="22"/>
        </w:numPr>
        <w:ind w:leftChars="0"/>
        <w:rPr>
          <w:rFonts w:eastAsia="맑은 고딕"/>
          <w:b/>
          <w:color w:val="0070C0"/>
        </w:rPr>
      </w:pP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메인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함수</w:t>
      </w:r>
      <w:r w:rsidRPr="004A38F9">
        <w:rPr>
          <w:rFonts w:eastAsia="맑은 고딕" w:hint="eastAsia"/>
          <w:b/>
          <w:color w:val="0070C0"/>
        </w:rPr>
        <w:t xml:space="preserve"> </w:t>
      </w:r>
      <w:r w:rsidRPr="004A38F9">
        <w:rPr>
          <w:rFonts w:eastAsia="맑은 고딕" w:hint="eastAsia"/>
          <w:b/>
          <w:color w:val="0070C0"/>
        </w:rPr>
        <w:t>종료</w:t>
      </w:r>
    </w:p>
    <w:p w:rsidR="00FF58F1" w:rsidRPr="00FF58F1" w:rsidRDefault="00FF58F1" w:rsidP="00FF58F1">
      <w:pPr>
        <w:rPr>
          <w:rFonts w:eastAsia="맑은 고딕"/>
        </w:rPr>
      </w:pPr>
    </w:p>
    <w:p w:rsidR="006469CF" w:rsidRDefault="006469CF" w:rsidP="00465B64">
      <w:pPr>
        <w:rPr>
          <w:rFonts w:eastAsia="맑은 고딕"/>
        </w:rPr>
      </w:pPr>
    </w:p>
    <w:p w:rsidR="006469CF" w:rsidRDefault="000C3C6A" w:rsidP="00465B64">
      <w:pPr>
        <w:rPr>
          <w:rFonts w:eastAsia="맑은 고딕"/>
        </w:rPr>
      </w:pPr>
      <w:r>
        <w:rPr>
          <w:rFonts w:eastAsia="맑은 고딕"/>
        </w:rPr>
        <w:t xml:space="preserve">    </w:t>
      </w:r>
      <w:r w:rsidR="0045300A">
        <w:rPr>
          <w:rFonts w:eastAsia="맑은 고딕"/>
        </w:rPr>
        <w:t xml:space="preserve"> </w:t>
      </w:r>
      <w:r>
        <w:rPr>
          <w:rFonts w:eastAsia="맑은 고딕"/>
        </w:rPr>
        <w:t xml:space="preserve">   </w:t>
      </w:r>
      <w:r w:rsidR="0045300A">
        <w:rPr>
          <w:rFonts w:eastAsia="맑은 고딕"/>
        </w:rPr>
        <w:t xml:space="preserve">  </w:t>
      </w:r>
      <w:r>
        <w:rPr>
          <w:rFonts w:eastAsia="맑은 고딕"/>
        </w:rPr>
        <w:t>4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흘러간다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소스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주석을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달아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놓았으니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자세한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설명은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주석을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참고하기</w:t>
      </w:r>
      <w:r>
        <w:rPr>
          <w:rFonts w:eastAsia="맑은 고딕" w:hint="eastAsia"/>
        </w:rPr>
        <w:t>!</w:t>
      </w:r>
    </w:p>
    <w:p w:rsidR="0045300A" w:rsidRDefault="0045300A" w:rsidP="00465B64">
      <w:pPr>
        <w:rPr>
          <w:rFonts w:eastAsia="맑은 고딕"/>
        </w:rPr>
      </w:pPr>
    </w:p>
    <w:p w:rsidR="0045300A" w:rsidRDefault="0045300A" w:rsidP="00465B64">
      <w:pPr>
        <w:rPr>
          <w:rFonts w:eastAsia="맑은 고딕"/>
        </w:rPr>
      </w:pPr>
      <w:r>
        <w:rPr>
          <w:rFonts w:eastAsia="맑은 고딕"/>
        </w:rPr>
        <w:t xml:space="preserve">          </w:t>
      </w:r>
      <w:r>
        <w:rPr>
          <w:rFonts w:eastAsia="맑은 고딕" w:hint="eastAsia"/>
        </w:rPr>
        <w:t>참고로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구조체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배열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변수에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값을</w:t>
      </w:r>
      <w:r>
        <w:rPr>
          <w:rFonts w:eastAsia="맑은 고딕" w:hint="eastAsia"/>
        </w:rPr>
        <w:t xml:space="preserve"> </w:t>
      </w:r>
      <w:r w:rsidR="00F129C3">
        <w:rPr>
          <w:rFonts w:eastAsia="맑은 고딕" w:hint="eastAsia"/>
        </w:rPr>
        <w:t>저장시키거나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출력시킬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때에는</w:t>
      </w:r>
      <w:r w:rsidR="00F129C3">
        <w:rPr>
          <w:rFonts w:eastAsia="맑은 고딕" w:hint="eastAsia"/>
        </w:rPr>
        <w:t>,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점을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직접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접근</w:t>
      </w:r>
      <w:r>
        <w:rPr>
          <w:rFonts w:eastAsia="맑은 고딕"/>
        </w:rPr>
        <w:t>’</w:t>
      </w:r>
      <w:r w:rsidR="00F129C3">
        <w:rPr>
          <w:rFonts w:eastAsia="맑은 고딕"/>
        </w:rPr>
        <w:t xml:space="preserve"> </w:t>
      </w:r>
      <w:r w:rsidR="00F129C3">
        <w:rPr>
          <w:rFonts w:eastAsia="맑은 고딕" w:hint="eastAsia"/>
        </w:rPr>
        <w:t>방식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이용하였다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구조체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배열</w:t>
      </w:r>
      <w:r>
        <w:rPr>
          <w:rFonts w:eastAsia="맑은 고딕"/>
        </w:rPr>
        <w:t>’</w:t>
      </w:r>
      <w:r>
        <w:rPr>
          <w:rFonts w:eastAsia="맑은 고딕" w:hint="eastAsia"/>
        </w:rPr>
        <w:t>이기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때문에</w:t>
      </w:r>
      <w:r w:rsidR="000E61D6">
        <w:rPr>
          <w:rFonts w:eastAsia="맑은 고딕" w:hint="eastAsia"/>
        </w:rPr>
        <w:t>(</w:t>
      </w:r>
      <w:r w:rsidR="000E61D6">
        <w:rPr>
          <w:rFonts w:eastAsia="맑은 고딕" w:hint="eastAsia"/>
        </w:rPr>
        <w:t>배열</w:t>
      </w:r>
      <w:r w:rsidR="000E61D6">
        <w:rPr>
          <w:rFonts w:eastAsia="맑은 고딕" w:hint="eastAsia"/>
        </w:rPr>
        <w:t xml:space="preserve"> </w:t>
      </w:r>
      <w:r w:rsidR="000E61D6">
        <w:rPr>
          <w:rFonts w:eastAsia="맑은 고딕" w:hint="eastAsia"/>
        </w:rPr>
        <w:t>자체가</w:t>
      </w:r>
      <w:r w:rsidR="000E61D6">
        <w:rPr>
          <w:rFonts w:eastAsia="맑은 고딕" w:hint="eastAsia"/>
        </w:rPr>
        <w:t xml:space="preserve"> </w:t>
      </w:r>
      <w:r w:rsidR="000E61D6">
        <w:rPr>
          <w:rFonts w:eastAsia="맑은 고딕" w:hint="eastAsia"/>
        </w:rPr>
        <w:t>주소를</w:t>
      </w:r>
      <w:r w:rsidR="000E61D6">
        <w:rPr>
          <w:rFonts w:eastAsia="맑은 고딕" w:hint="eastAsia"/>
        </w:rPr>
        <w:t xml:space="preserve"> </w:t>
      </w:r>
      <w:r w:rsidR="000E61D6">
        <w:rPr>
          <w:rFonts w:eastAsia="맑은 고딕" w:hint="eastAsia"/>
        </w:rPr>
        <w:t>상징하기</w:t>
      </w:r>
      <w:r w:rsidR="000E61D6">
        <w:rPr>
          <w:rFonts w:eastAsia="맑은 고딕" w:hint="eastAsia"/>
        </w:rPr>
        <w:t xml:space="preserve"> </w:t>
      </w:r>
      <w:r w:rsidR="000E61D6">
        <w:rPr>
          <w:rFonts w:eastAsia="맑은 고딕" w:hint="eastAsia"/>
        </w:rPr>
        <w:t>때문</w:t>
      </w:r>
      <w:r w:rsidR="000E61D6">
        <w:rPr>
          <w:rFonts w:eastAsia="맑은 고딕" w:hint="eastAsia"/>
        </w:rPr>
        <w:t>)</w:t>
      </w:r>
      <w:r>
        <w:rPr>
          <w:rFonts w:eastAsia="맑은 고딕" w:hint="eastAsia"/>
        </w:rPr>
        <w:t xml:space="preserve"> </w:t>
      </w:r>
      <w:r w:rsidR="000E61D6">
        <w:rPr>
          <w:rFonts w:eastAsia="맑은 고딕"/>
        </w:rPr>
        <w:t xml:space="preserve"> </w:t>
      </w:r>
      <w:r>
        <w:rPr>
          <w:rFonts w:eastAsia="맑은 고딕" w:hint="eastAsia"/>
        </w:rPr>
        <w:t>포인터를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-&gt;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간접</w:t>
      </w:r>
      <w:r>
        <w:rPr>
          <w:rFonts w:eastAsia="맑은 고딕" w:hint="eastAsia"/>
        </w:rPr>
        <w:t>(</w:t>
      </w:r>
      <w:r>
        <w:rPr>
          <w:rFonts w:eastAsia="맑은 고딕" w:hint="eastAsia"/>
        </w:rPr>
        <w:t>참조</w:t>
      </w:r>
      <w:r>
        <w:rPr>
          <w:rFonts w:eastAsia="맑은 고딕" w:hint="eastAsia"/>
        </w:rPr>
        <w:t xml:space="preserve">) </w:t>
      </w:r>
      <w:r>
        <w:rPr>
          <w:rFonts w:eastAsia="맑은 고딕" w:hint="eastAsia"/>
        </w:rPr>
        <w:t>접근</w:t>
      </w:r>
      <w:r>
        <w:rPr>
          <w:rFonts w:eastAsia="맑은 고딕"/>
        </w:rPr>
        <w:t>’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하지만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아직은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직접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접근이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익숙하기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때문에</w:t>
      </w:r>
      <w:r>
        <w:rPr>
          <w:rFonts w:eastAsia="맑은 고딕" w:hint="eastAsia"/>
        </w:rPr>
        <w:t xml:space="preserve"> </w:t>
      </w:r>
      <w:r w:rsidR="000E61D6">
        <w:rPr>
          <w:rFonts w:eastAsia="맑은 고딕" w:hint="eastAsia"/>
        </w:rPr>
        <w:t>전자의</w:t>
      </w:r>
      <w:r w:rsidR="000E61D6">
        <w:rPr>
          <w:rFonts w:eastAsia="맑은 고딕" w:hint="eastAsia"/>
        </w:rPr>
        <w:t xml:space="preserve"> </w:t>
      </w:r>
      <w:r w:rsidR="000E61D6">
        <w:rPr>
          <w:rFonts w:eastAsia="맑은 고딕" w:hint="eastAsia"/>
        </w:rPr>
        <w:t>방식을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이용하였다</w:t>
      </w:r>
      <w:r>
        <w:rPr>
          <w:rFonts w:eastAsia="맑은 고딕" w:hint="eastAsia"/>
        </w:rPr>
        <w:t>.</w:t>
      </w:r>
    </w:p>
    <w:p w:rsidR="00025AC8" w:rsidRPr="00025AC8" w:rsidRDefault="00025AC8" w:rsidP="00DD12F8">
      <w:pPr>
        <w:rPr>
          <w:rFonts w:eastAsia="맑은 고딕"/>
        </w:rPr>
      </w:pPr>
      <w:bookmarkStart w:id="0" w:name="_GoBack"/>
      <w:bookmarkEnd w:id="0"/>
    </w:p>
    <w:sectPr w:rsidR="00025AC8" w:rsidRPr="00025AC8" w:rsidSect="004E1AED">
      <w:footerReference w:type="default" r:id="rId2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ECA" w:rsidRDefault="00FB0ECA">
      <w:pPr>
        <w:spacing w:after="0" w:line="240" w:lineRule="auto"/>
      </w:pPr>
      <w:r>
        <w:separator/>
      </w:r>
    </w:p>
  </w:endnote>
  <w:endnote w:type="continuationSeparator" w:id="0">
    <w:p w:rsidR="00FB0ECA" w:rsidRDefault="00FB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300A" w:rsidRDefault="0045300A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ECA" w:rsidRDefault="00FB0ECA">
      <w:pPr>
        <w:spacing w:after="0" w:line="240" w:lineRule="auto"/>
      </w:pPr>
      <w:r>
        <w:separator/>
      </w:r>
    </w:p>
  </w:footnote>
  <w:footnote w:type="continuationSeparator" w:id="0">
    <w:p w:rsidR="00FB0ECA" w:rsidRDefault="00FB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0D2AF6"/>
    <w:multiLevelType w:val="hybridMultilevel"/>
    <w:tmpl w:val="9884A01A"/>
    <w:lvl w:ilvl="0" w:tplc="CD387CDC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CF759E4"/>
    <w:multiLevelType w:val="hybridMultilevel"/>
    <w:tmpl w:val="23E43F90"/>
    <w:lvl w:ilvl="0" w:tplc="4A34FD6E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BD11C0"/>
    <w:multiLevelType w:val="hybridMultilevel"/>
    <w:tmpl w:val="7960BDC8"/>
    <w:lvl w:ilvl="0" w:tplc="404C21F8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8" w:hanging="400"/>
      </w:pPr>
    </w:lvl>
    <w:lvl w:ilvl="2" w:tplc="0409001B" w:tentative="1">
      <w:start w:val="1"/>
      <w:numFmt w:val="lowerRoman"/>
      <w:lvlText w:val="%3."/>
      <w:lvlJc w:val="right"/>
      <w:pPr>
        <w:ind w:left="1548" w:hanging="400"/>
      </w:pPr>
    </w:lvl>
    <w:lvl w:ilvl="3" w:tplc="0409000F" w:tentative="1">
      <w:start w:val="1"/>
      <w:numFmt w:val="decimal"/>
      <w:lvlText w:val="%4."/>
      <w:lvlJc w:val="left"/>
      <w:pPr>
        <w:ind w:left="1948" w:hanging="400"/>
      </w:pPr>
    </w:lvl>
    <w:lvl w:ilvl="4" w:tplc="04090019" w:tentative="1">
      <w:start w:val="1"/>
      <w:numFmt w:val="upperLetter"/>
      <w:lvlText w:val="%5."/>
      <w:lvlJc w:val="left"/>
      <w:pPr>
        <w:ind w:left="2348" w:hanging="400"/>
      </w:pPr>
    </w:lvl>
    <w:lvl w:ilvl="5" w:tplc="0409001B" w:tentative="1">
      <w:start w:val="1"/>
      <w:numFmt w:val="lowerRoman"/>
      <w:lvlText w:val="%6."/>
      <w:lvlJc w:val="right"/>
      <w:pPr>
        <w:ind w:left="2748" w:hanging="400"/>
      </w:pPr>
    </w:lvl>
    <w:lvl w:ilvl="6" w:tplc="0409000F" w:tentative="1">
      <w:start w:val="1"/>
      <w:numFmt w:val="decimal"/>
      <w:lvlText w:val="%7."/>
      <w:lvlJc w:val="left"/>
      <w:pPr>
        <w:ind w:left="3148" w:hanging="400"/>
      </w:pPr>
    </w:lvl>
    <w:lvl w:ilvl="7" w:tplc="04090019" w:tentative="1">
      <w:start w:val="1"/>
      <w:numFmt w:val="upperLetter"/>
      <w:lvlText w:val="%8."/>
      <w:lvlJc w:val="left"/>
      <w:pPr>
        <w:ind w:left="3548" w:hanging="400"/>
      </w:pPr>
    </w:lvl>
    <w:lvl w:ilvl="8" w:tplc="0409001B" w:tentative="1">
      <w:start w:val="1"/>
      <w:numFmt w:val="lowerRoman"/>
      <w:lvlText w:val="%9."/>
      <w:lvlJc w:val="right"/>
      <w:pPr>
        <w:ind w:left="3948" w:hanging="40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83950"/>
    <w:multiLevelType w:val="hybridMultilevel"/>
    <w:tmpl w:val="225473D0"/>
    <w:lvl w:ilvl="0" w:tplc="DFE4C2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3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1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F8"/>
    <w:rsid w:val="0002367C"/>
    <w:rsid w:val="00025AC8"/>
    <w:rsid w:val="00032A23"/>
    <w:rsid w:val="00044FEE"/>
    <w:rsid w:val="000C36FF"/>
    <w:rsid w:val="000C3C6A"/>
    <w:rsid w:val="000C7453"/>
    <w:rsid w:val="000D21CB"/>
    <w:rsid w:val="000D483F"/>
    <w:rsid w:val="000E60B5"/>
    <w:rsid w:val="000E61D6"/>
    <w:rsid w:val="000F096C"/>
    <w:rsid w:val="00155876"/>
    <w:rsid w:val="00160547"/>
    <w:rsid w:val="00165C3E"/>
    <w:rsid w:val="00194288"/>
    <w:rsid w:val="00194DF6"/>
    <w:rsid w:val="001C444E"/>
    <w:rsid w:val="001F7909"/>
    <w:rsid w:val="00242EB8"/>
    <w:rsid w:val="00287E2D"/>
    <w:rsid w:val="002A6439"/>
    <w:rsid w:val="002F12C2"/>
    <w:rsid w:val="00340DE6"/>
    <w:rsid w:val="00351321"/>
    <w:rsid w:val="00360E1C"/>
    <w:rsid w:val="003835E0"/>
    <w:rsid w:val="00390A7D"/>
    <w:rsid w:val="00397A15"/>
    <w:rsid w:val="003C1B6F"/>
    <w:rsid w:val="003D41B0"/>
    <w:rsid w:val="003D5A2B"/>
    <w:rsid w:val="003F7A60"/>
    <w:rsid w:val="0045300A"/>
    <w:rsid w:val="00465B64"/>
    <w:rsid w:val="00491B18"/>
    <w:rsid w:val="004A38F9"/>
    <w:rsid w:val="004D5B1B"/>
    <w:rsid w:val="004E1AED"/>
    <w:rsid w:val="004F11C9"/>
    <w:rsid w:val="004F42A2"/>
    <w:rsid w:val="005068F1"/>
    <w:rsid w:val="00535573"/>
    <w:rsid w:val="00572E4D"/>
    <w:rsid w:val="005748C3"/>
    <w:rsid w:val="0057687F"/>
    <w:rsid w:val="00581730"/>
    <w:rsid w:val="005B3349"/>
    <w:rsid w:val="005C12A5"/>
    <w:rsid w:val="005C1AA4"/>
    <w:rsid w:val="005F73C2"/>
    <w:rsid w:val="006309E7"/>
    <w:rsid w:val="006469CF"/>
    <w:rsid w:val="006909B8"/>
    <w:rsid w:val="00716BFB"/>
    <w:rsid w:val="00760386"/>
    <w:rsid w:val="007F0E3C"/>
    <w:rsid w:val="00812008"/>
    <w:rsid w:val="0083012B"/>
    <w:rsid w:val="008568D3"/>
    <w:rsid w:val="008B0341"/>
    <w:rsid w:val="008C1BCC"/>
    <w:rsid w:val="008D74E6"/>
    <w:rsid w:val="008E49DD"/>
    <w:rsid w:val="008F553A"/>
    <w:rsid w:val="00920766"/>
    <w:rsid w:val="009372DC"/>
    <w:rsid w:val="009606E0"/>
    <w:rsid w:val="009B0F08"/>
    <w:rsid w:val="00A1310C"/>
    <w:rsid w:val="00A20022"/>
    <w:rsid w:val="00A21EF2"/>
    <w:rsid w:val="00A50022"/>
    <w:rsid w:val="00A50276"/>
    <w:rsid w:val="00A71183"/>
    <w:rsid w:val="00A866F7"/>
    <w:rsid w:val="00A9155F"/>
    <w:rsid w:val="00B1764B"/>
    <w:rsid w:val="00B22E92"/>
    <w:rsid w:val="00B51D0E"/>
    <w:rsid w:val="00B66A36"/>
    <w:rsid w:val="00B67424"/>
    <w:rsid w:val="00B87BD0"/>
    <w:rsid w:val="00BB5E5D"/>
    <w:rsid w:val="00BE43C3"/>
    <w:rsid w:val="00BF03AC"/>
    <w:rsid w:val="00C3361E"/>
    <w:rsid w:val="00C73D9E"/>
    <w:rsid w:val="00C76207"/>
    <w:rsid w:val="00C77B08"/>
    <w:rsid w:val="00CC3864"/>
    <w:rsid w:val="00CC427F"/>
    <w:rsid w:val="00CE30DD"/>
    <w:rsid w:val="00D47A97"/>
    <w:rsid w:val="00D95FB5"/>
    <w:rsid w:val="00DD12F8"/>
    <w:rsid w:val="00E2177F"/>
    <w:rsid w:val="00E342D3"/>
    <w:rsid w:val="00E345A5"/>
    <w:rsid w:val="00E543D9"/>
    <w:rsid w:val="00EB4563"/>
    <w:rsid w:val="00EE03BE"/>
    <w:rsid w:val="00F129C3"/>
    <w:rsid w:val="00F66253"/>
    <w:rsid w:val="00F80493"/>
    <w:rsid w:val="00FA1C6F"/>
    <w:rsid w:val="00FB0ECA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A100"/>
  <w15:docId w15:val="{EB8EEBCC-7B9A-4776-9922-A6FBD0D6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C73D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\AppData\Roaming\Microsoft\Templates\&#51460;&#47924;&#45740;%20&#46356;&#51088;&#51064;(&#48708;&#50612;%20&#51080;&#510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1D79F72-86CA-4D1C-947C-42741535D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</Template>
  <TotalTime>322</TotalTime>
  <Pages>9</Pages>
  <Words>383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미현 박</cp:lastModifiedBy>
  <cp:revision>72</cp:revision>
  <dcterms:created xsi:type="dcterms:W3CDTF">2018-11-22T16:05:00Z</dcterms:created>
  <dcterms:modified xsi:type="dcterms:W3CDTF">2018-12-04T17:27:00Z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