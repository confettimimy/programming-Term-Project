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33BF" w14:textId="77777777" w:rsidR="00BB5E5D" w:rsidRPr="00BB5E5D" w:rsidRDefault="00BB5E5D" w:rsidP="004E1AED">
      <w:pPr>
        <w:pStyle w:val="a4"/>
        <w:rPr>
          <w:rFonts w:ascii="바탕" w:eastAsia="바탕" w:hAnsi="바탕" w:cs="바탕"/>
          <w:sz w:val="28"/>
        </w:rPr>
      </w:pPr>
    </w:p>
    <w:p w14:paraId="3923EE78" w14:textId="77777777" w:rsidR="00BB5E5D" w:rsidRDefault="00BB5E5D" w:rsidP="004E1AED">
      <w:pPr>
        <w:pStyle w:val="a4"/>
        <w:rPr>
          <w:rFonts w:ascii="바탕" w:eastAsia="바탕" w:hAnsi="바탕" w:cs="바탕"/>
        </w:rPr>
      </w:pPr>
    </w:p>
    <w:p w14:paraId="32804165" w14:textId="77777777" w:rsidR="00BF03AC" w:rsidRPr="00BB5E5D" w:rsidRDefault="00BF03AC" w:rsidP="00BF03AC">
      <w:pPr>
        <w:pStyle w:val="a4"/>
        <w:jc w:val="center"/>
        <w:rPr>
          <w:rFonts w:ascii="바탕" w:eastAsia="바탕" w:hAnsi="바탕" w:cs="바탕"/>
          <w:b/>
          <w:sz w:val="96"/>
        </w:rPr>
      </w:pPr>
      <w:r w:rsidRPr="00BB5E5D">
        <w:rPr>
          <w:rFonts w:ascii="바탕" w:eastAsia="바탕" w:hAnsi="바탕" w:cs="바탕" w:hint="eastAsia"/>
          <w:b/>
          <w:sz w:val="96"/>
        </w:rPr>
        <w:t>진도</w:t>
      </w:r>
      <w:r w:rsidRPr="00BB5E5D">
        <w:rPr>
          <w:b/>
          <w:sz w:val="96"/>
        </w:rPr>
        <w:t xml:space="preserve"> </w:t>
      </w:r>
      <w:r w:rsidRPr="00BB5E5D">
        <w:rPr>
          <w:rFonts w:ascii="바탕" w:eastAsia="바탕" w:hAnsi="바탕" w:cs="바탕" w:hint="eastAsia"/>
          <w:b/>
          <w:sz w:val="96"/>
        </w:rPr>
        <w:t>보고서</w:t>
      </w:r>
    </w:p>
    <w:p w14:paraId="7D598453" w14:textId="77777777" w:rsidR="00BF03AC" w:rsidRPr="00BF03AC" w:rsidRDefault="00BF03AC" w:rsidP="00BF03AC">
      <w:pPr>
        <w:rPr>
          <w:rFonts w:eastAsia="맑은 고딕"/>
        </w:rPr>
      </w:pPr>
    </w:p>
    <w:p w14:paraId="6E364CAD" w14:textId="77777777" w:rsidR="00BB5E5D" w:rsidRDefault="00BB5E5D" w:rsidP="004E1AED">
      <w:pPr>
        <w:pStyle w:val="a4"/>
        <w:rPr>
          <w:rFonts w:ascii="바탕" w:eastAsia="바탕" w:hAnsi="바탕" w:cs="바탕"/>
        </w:rPr>
      </w:pPr>
    </w:p>
    <w:p w14:paraId="342871AC" w14:textId="77777777" w:rsidR="00BF03AC" w:rsidRPr="00BB5E5D" w:rsidRDefault="00BF03AC" w:rsidP="004E1AED">
      <w:pPr>
        <w:pStyle w:val="a4"/>
        <w:rPr>
          <w:rFonts w:ascii="바탕" w:eastAsia="바탕" w:hAnsi="바탕" w:cs="바탕"/>
          <w:b/>
        </w:rPr>
      </w:pPr>
    </w:p>
    <w:p w14:paraId="0E9DB1D3" w14:textId="6B06DB11" w:rsidR="00BF03AC" w:rsidRPr="00BB5E5D" w:rsidRDefault="00BF03AC" w:rsidP="00BF03AC">
      <w:pPr>
        <w:pStyle w:val="a4"/>
        <w:jc w:val="right"/>
        <w:rPr>
          <w:rFonts w:ascii="바탕" w:eastAsia="바탕" w:hAnsi="바탕" w:cs="바탕"/>
          <w:b/>
          <w:sz w:val="36"/>
        </w:rPr>
      </w:pPr>
    </w:p>
    <w:p w14:paraId="52BB9310" w14:textId="77777777" w:rsidR="00BF03AC" w:rsidRPr="00BB5E5D" w:rsidRDefault="00BF03AC" w:rsidP="00BF03AC">
      <w:pPr>
        <w:pStyle w:val="a4"/>
        <w:jc w:val="right"/>
        <w:rPr>
          <w:rFonts w:ascii="바탕" w:eastAsia="바탕" w:hAnsi="바탕" w:cs="바탕"/>
          <w:b/>
          <w:sz w:val="36"/>
        </w:rPr>
      </w:pPr>
      <w:r w:rsidRPr="00BB5E5D">
        <w:rPr>
          <w:rFonts w:ascii="바탕" w:eastAsia="바탕" w:hAnsi="바탕" w:cs="바탕" w:hint="eastAsia"/>
          <w:b/>
          <w:sz w:val="36"/>
        </w:rPr>
        <w:t>IT공학과 박미현</w:t>
      </w:r>
    </w:p>
    <w:p w14:paraId="0105BB7C" w14:textId="77777777" w:rsidR="00BF03AC" w:rsidRPr="00BB5E5D" w:rsidRDefault="00BF03AC" w:rsidP="00BF03AC">
      <w:pPr>
        <w:pStyle w:val="a4"/>
        <w:jc w:val="right"/>
        <w:rPr>
          <w:rFonts w:eastAsia="맑은 고딕"/>
          <w:sz w:val="44"/>
        </w:rPr>
      </w:pPr>
    </w:p>
    <w:p w14:paraId="53F64263" w14:textId="77777777" w:rsidR="00BF03AC" w:rsidRDefault="00BB5E5D" w:rsidP="00BF03AC">
      <w:pPr>
        <w:pStyle w:val="1"/>
      </w:pPr>
      <w:r>
        <w:rPr>
          <w:rFonts w:ascii="바탕" w:eastAsia="바탕" w:hAnsi="바탕" w:cs="바탕" w:hint="eastAsia"/>
        </w:rPr>
        <w:t>목차</w:t>
      </w:r>
    </w:p>
    <w:p w14:paraId="295DAE9A" w14:textId="77777777" w:rsidR="00BF03AC" w:rsidRPr="00BB5E5D" w:rsidRDefault="00BF03AC" w:rsidP="00BF03AC">
      <w:pPr>
        <w:rPr>
          <w:rFonts w:eastAsia="맑은 고딕"/>
          <w:sz w:val="18"/>
          <w:szCs w:val="18"/>
        </w:rPr>
      </w:pPr>
    </w:p>
    <w:p w14:paraId="0A0018B3" w14:textId="77777777" w:rsidR="00BF03AC" w:rsidRPr="00BB5E5D" w:rsidRDefault="00BF03AC" w:rsidP="004E1AED">
      <w:pPr>
        <w:pStyle w:val="a4"/>
        <w:rPr>
          <w:rFonts w:ascii="Arial" w:hAnsi="Arial" w:cs="Arial"/>
          <w:b/>
          <w:color w:val="2C2C2C" w:themeColor="text1"/>
          <w:sz w:val="28"/>
        </w:rPr>
      </w:pPr>
      <w:r w:rsidRPr="00BB5E5D">
        <w:rPr>
          <w:rFonts w:ascii="Arial" w:hAnsi="Arial" w:cs="Arial"/>
          <w:b/>
          <w:color w:val="2C2C2C" w:themeColor="text1"/>
          <w:sz w:val="28"/>
        </w:rPr>
        <w:t xml:space="preserve">(1)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자신이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도움을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준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사람의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명단과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도움의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내용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,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시점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</w:p>
    <w:p w14:paraId="40C03AD5" w14:textId="77777777" w:rsidR="00BF03AC" w:rsidRPr="00BB5E5D" w:rsidRDefault="00BF03AC" w:rsidP="004E1AED">
      <w:pPr>
        <w:pStyle w:val="a4"/>
        <w:rPr>
          <w:rFonts w:ascii="Arial" w:hAnsi="Arial" w:cs="Arial"/>
          <w:b/>
          <w:color w:val="2C2C2C" w:themeColor="text1"/>
          <w:sz w:val="28"/>
        </w:rPr>
      </w:pPr>
    </w:p>
    <w:p w14:paraId="299DD2E0" w14:textId="77777777" w:rsidR="00BF03AC" w:rsidRPr="00BB5E5D" w:rsidRDefault="00BF03AC" w:rsidP="004E1AED">
      <w:pPr>
        <w:pStyle w:val="a4"/>
        <w:rPr>
          <w:rFonts w:ascii="Arial" w:eastAsia="바탕" w:hAnsi="Arial" w:cs="Arial"/>
          <w:b/>
          <w:color w:val="2C2C2C" w:themeColor="text1"/>
          <w:sz w:val="28"/>
        </w:rPr>
      </w:pPr>
      <w:r w:rsidRPr="00BB5E5D">
        <w:rPr>
          <w:rFonts w:ascii="Arial" w:hAnsi="Arial" w:cs="Arial"/>
          <w:b/>
          <w:color w:val="2C2C2C" w:themeColor="text1"/>
          <w:sz w:val="28"/>
        </w:rPr>
        <w:t xml:space="preserve">(2)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자신에게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도움을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베푼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사람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명단과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받은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도움의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내용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,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시점</w:t>
      </w:r>
    </w:p>
    <w:p w14:paraId="26AF9885" w14:textId="77777777" w:rsidR="00BF03AC" w:rsidRPr="00BB5E5D" w:rsidRDefault="00BF03AC" w:rsidP="004E1AED">
      <w:pPr>
        <w:pStyle w:val="a4"/>
        <w:rPr>
          <w:rFonts w:ascii="Arial" w:eastAsia="바탕" w:hAnsi="Arial" w:cs="Arial"/>
          <w:b/>
          <w:color w:val="2C2C2C" w:themeColor="text1"/>
          <w:sz w:val="28"/>
        </w:rPr>
      </w:pPr>
    </w:p>
    <w:p w14:paraId="397AE22F" w14:textId="77777777" w:rsidR="00BF03AC" w:rsidRPr="00BB5E5D" w:rsidRDefault="00BF03AC" w:rsidP="004E1AED">
      <w:pPr>
        <w:pStyle w:val="a4"/>
        <w:rPr>
          <w:rFonts w:ascii="Arial" w:hAnsi="Arial" w:cs="Arial"/>
          <w:b/>
          <w:color w:val="2C2C2C" w:themeColor="text1"/>
          <w:sz w:val="28"/>
        </w:rPr>
      </w:pPr>
      <w:r w:rsidRPr="00BB5E5D">
        <w:rPr>
          <w:rFonts w:ascii="Arial" w:hAnsi="Arial" w:cs="Arial"/>
          <w:b/>
          <w:color w:val="2C2C2C" w:themeColor="text1"/>
          <w:sz w:val="28"/>
        </w:rPr>
        <w:t xml:space="preserve">(3)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과제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수행을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위해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참고한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문헌이나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인터넷주소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: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그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참고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내용과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범위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 </w:t>
      </w:r>
    </w:p>
    <w:p w14:paraId="3A4403EF" w14:textId="77777777" w:rsidR="00BF03AC" w:rsidRPr="00BB5E5D" w:rsidRDefault="00BF03AC" w:rsidP="004E1AED">
      <w:pPr>
        <w:pStyle w:val="a4"/>
        <w:rPr>
          <w:rFonts w:ascii="Arial" w:hAnsi="Arial" w:cs="Arial"/>
          <w:b/>
          <w:color w:val="2C2C2C" w:themeColor="text1"/>
          <w:sz w:val="28"/>
        </w:rPr>
      </w:pPr>
    </w:p>
    <w:p w14:paraId="5E57C003" w14:textId="77777777" w:rsidR="00BF03AC" w:rsidRPr="00BB5E5D" w:rsidRDefault="00BF03AC" w:rsidP="004E1AED">
      <w:pPr>
        <w:pStyle w:val="a4"/>
        <w:rPr>
          <w:rFonts w:ascii="Arial" w:hAnsi="Arial" w:cs="Arial"/>
          <w:b/>
          <w:color w:val="2C2C2C" w:themeColor="text1"/>
          <w:sz w:val="28"/>
        </w:rPr>
      </w:pPr>
      <w:r w:rsidRPr="00BB5E5D">
        <w:rPr>
          <w:rFonts w:ascii="Arial" w:hAnsi="Arial" w:cs="Arial"/>
          <w:b/>
          <w:color w:val="2C2C2C" w:themeColor="text1"/>
          <w:sz w:val="28"/>
        </w:rPr>
        <w:t xml:space="preserve">(4)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투자한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순수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집중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시간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및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과제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결과로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본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,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본인이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원하는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과제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점수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 </w:t>
      </w:r>
    </w:p>
    <w:p w14:paraId="676E2B46" w14:textId="77777777" w:rsidR="00BF03AC" w:rsidRPr="00BB5E5D" w:rsidRDefault="00BF03AC" w:rsidP="004E1AED">
      <w:pPr>
        <w:pStyle w:val="a4"/>
        <w:rPr>
          <w:rFonts w:ascii="Arial" w:hAnsi="Arial" w:cs="Arial"/>
          <w:b/>
          <w:color w:val="2C2C2C" w:themeColor="text1"/>
          <w:sz w:val="28"/>
        </w:rPr>
      </w:pPr>
    </w:p>
    <w:p w14:paraId="087F03C2" w14:textId="77777777" w:rsidR="00DD12F8" w:rsidRPr="00BB5E5D" w:rsidRDefault="00BF03AC" w:rsidP="004E1AED">
      <w:pPr>
        <w:pStyle w:val="a4"/>
        <w:rPr>
          <w:rFonts w:ascii="Arial" w:eastAsia="바탕" w:hAnsi="Arial" w:cs="Arial"/>
          <w:b/>
          <w:color w:val="2C2C2C" w:themeColor="text1"/>
          <w:sz w:val="28"/>
        </w:rPr>
      </w:pPr>
      <w:r w:rsidRPr="00BB5E5D">
        <w:rPr>
          <w:rFonts w:ascii="Arial" w:hAnsi="Arial" w:cs="Arial"/>
          <w:b/>
          <w:color w:val="2C2C2C" w:themeColor="text1"/>
          <w:sz w:val="28"/>
        </w:rPr>
        <w:t xml:space="preserve">(5)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과제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수행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과정을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상세히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기록한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시작</w:t>
      </w:r>
      <w:r w:rsidRPr="00BB5E5D">
        <w:rPr>
          <w:rFonts w:ascii="Arial" w:hAnsi="Arial" w:cs="Arial"/>
          <w:b/>
          <w:color w:val="2C2C2C" w:themeColor="text1"/>
          <w:sz w:val="28"/>
        </w:rPr>
        <w:t>~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종료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날자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별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데일리</w:t>
      </w:r>
      <w:r w:rsidRPr="00BB5E5D">
        <w:rPr>
          <w:rFonts w:ascii="Arial" w:hAnsi="Arial" w:cs="Arial"/>
          <w:b/>
          <w:color w:val="2C2C2C" w:themeColor="text1"/>
          <w:sz w:val="28"/>
        </w:rPr>
        <w:t xml:space="preserve"> </w:t>
      </w:r>
      <w:r w:rsidRPr="00BB5E5D">
        <w:rPr>
          <w:rFonts w:ascii="Arial" w:eastAsia="바탕" w:hAnsi="Arial" w:cs="Arial"/>
          <w:b/>
          <w:color w:val="2C2C2C" w:themeColor="text1"/>
          <w:sz w:val="28"/>
        </w:rPr>
        <w:t>리포트</w:t>
      </w:r>
    </w:p>
    <w:p w14:paraId="0BBFEF77" w14:textId="77777777" w:rsidR="00BF03AC" w:rsidRPr="00BB5E5D" w:rsidRDefault="00BF03AC" w:rsidP="004E1AED">
      <w:pPr>
        <w:pStyle w:val="a4"/>
        <w:rPr>
          <w:rFonts w:eastAsia="맑은 고딕"/>
          <w:sz w:val="28"/>
        </w:rPr>
      </w:pPr>
    </w:p>
    <w:p w14:paraId="5D524E5E" w14:textId="77777777" w:rsidR="00BF03AC" w:rsidRDefault="00BF03AC" w:rsidP="00BF03AC">
      <w:pPr>
        <w:pStyle w:val="1"/>
      </w:pPr>
    </w:p>
    <w:p w14:paraId="39955772" w14:textId="77777777" w:rsidR="00BB5E5D" w:rsidRDefault="00BB5E5D" w:rsidP="004E1AED">
      <w:pPr>
        <w:pStyle w:val="a4"/>
      </w:pPr>
    </w:p>
    <w:p w14:paraId="31488E73" w14:textId="77777777" w:rsidR="00BB5E5D" w:rsidRDefault="00BB5E5D" w:rsidP="004E1AED">
      <w:pPr>
        <w:pStyle w:val="a4"/>
      </w:pPr>
    </w:p>
    <w:p w14:paraId="478DAA0B" w14:textId="77777777" w:rsidR="00BB5E5D" w:rsidRDefault="00BB5E5D" w:rsidP="004E1AED">
      <w:pPr>
        <w:pStyle w:val="a4"/>
      </w:pPr>
    </w:p>
    <w:p w14:paraId="20C140CA" w14:textId="77777777" w:rsidR="004E1AED" w:rsidRPr="004E1AED" w:rsidRDefault="00DD12F8" w:rsidP="004E1AED">
      <w:pPr>
        <w:pStyle w:val="a4"/>
      </w:pPr>
      <w:r>
        <w:t>(1)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자신이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도움을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준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사람의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명단과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도움의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내용</w:t>
      </w:r>
      <w:r w:rsidRPr="00DD12F8">
        <w:t xml:space="preserve">, </w:t>
      </w:r>
      <w:r w:rsidRPr="00DD12F8">
        <w:rPr>
          <w:rFonts w:ascii="바탕" w:eastAsia="바탕" w:hAnsi="바탕" w:cs="바탕" w:hint="eastAsia"/>
        </w:rPr>
        <w:t>시점</w:t>
      </w:r>
    </w:p>
    <w:p w14:paraId="30DF423A" w14:textId="77777777" w:rsidR="00194DF6" w:rsidRDefault="00194DF6">
      <w:pPr>
        <w:pStyle w:val="1"/>
      </w:pPr>
    </w:p>
    <w:p w14:paraId="7FFC716D" w14:textId="77777777" w:rsidR="004E1AED" w:rsidRDefault="004E1AED" w:rsidP="00DD12F8">
      <w:pPr>
        <w:rPr>
          <w:rFonts w:eastAsia="맑은 고딕"/>
        </w:rPr>
      </w:pPr>
    </w:p>
    <w:p w14:paraId="129851F2" w14:textId="77777777" w:rsidR="005B2753" w:rsidRPr="005B2753" w:rsidRDefault="005B2753" w:rsidP="005B2753">
      <w:pPr>
        <w:rPr>
          <w:rFonts w:eastAsia="맑은 고딕"/>
        </w:rPr>
      </w:pPr>
      <w:r>
        <w:rPr>
          <w:rFonts w:eastAsia="맑은 고딕"/>
        </w:rPr>
        <w:t>*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도움을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준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사람의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명단</w:t>
      </w:r>
      <w:r w:rsidRPr="005B2753">
        <w:rPr>
          <w:rFonts w:eastAsia="맑은 고딕"/>
        </w:rPr>
        <w:t xml:space="preserve">: </w:t>
      </w:r>
      <w:r w:rsidRPr="008E64EE">
        <w:rPr>
          <w:rFonts w:eastAsia="맑은 고딕" w:hint="eastAsia"/>
          <w:b/>
        </w:rPr>
        <w:t>불특정</w:t>
      </w:r>
      <w:r w:rsidRPr="008E64EE">
        <w:rPr>
          <w:rFonts w:eastAsia="맑은 고딕"/>
          <w:b/>
        </w:rPr>
        <w:t xml:space="preserve"> </w:t>
      </w:r>
      <w:r w:rsidRPr="008E64EE">
        <w:rPr>
          <w:rFonts w:eastAsia="맑은 고딕" w:hint="eastAsia"/>
          <w:b/>
        </w:rPr>
        <w:t>소수</w:t>
      </w:r>
    </w:p>
    <w:p w14:paraId="788C6164" w14:textId="77777777" w:rsidR="005B2753" w:rsidRPr="005B2753" w:rsidRDefault="005B2753" w:rsidP="005B2753">
      <w:pPr>
        <w:rPr>
          <w:rFonts w:eastAsia="맑은 고딕"/>
        </w:rPr>
      </w:pPr>
      <w:r>
        <w:rPr>
          <w:rFonts w:eastAsia="맑은 고딕"/>
        </w:rPr>
        <w:t>*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시점</w:t>
      </w:r>
      <w:r w:rsidRPr="005B2753">
        <w:rPr>
          <w:rFonts w:eastAsia="맑은 고딕"/>
        </w:rPr>
        <w:t xml:space="preserve">: </w:t>
      </w:r>
      <w:r w:rsidRPr="008E64EE">
        <w:rPr>
          <w:rFonts w:eastAsia="맑은 고딕" w:hint="eastAsia"/>
          <w:b/>
        </w:rPr>
        <w:t>상시</w:t>
      </w:r>
    </w:p>
    <w:p w14:paraId="3C81272C" w14:textId="77777777" w:rsidR="005B2753" w:rsidRPr="005B2753" w:rsidRDefault="005B2753" w:rsidP="005B2753">
      <w:pPr>
        <w:rPr>
          <w:rFonts w:eastAsia="맑은 고딕"/>
        </w:rPr>
      </w:pPr>
    </w:p>
    <w:p w14:paraId="41C8A7EA" w14:textId="77777777" w:rsidR="005B2753" w:rsidRPr="005B2753" w:rsidRDefault="005B2753" w:rsidP="005B2753">
      <w:pPr>
        <w:rPr>
          <w:rFonts w:eastAsia="맑은 고딕"/>
        </w:rPr>
      </w:pPr>
    </w:p>
    <w:p w14:paraId="49DE892F" w14:textId="77777777" w:rsidR="005B2753" w:rsidRDefault="005B2753" w:rsidP="005B2753">
      <w:pPr>
        <w:rPr>
          <w:rFonts w:eastAsia="맑은 고딕"/>
        </w:rPr>
      </w:pPr>
      <w:r w:rsidRPr="005B2753">
        <w:rPr>
          <w:rFonts w:eastAsia="맑은 고딕"/>
        </w:rPr>
        <w:t xml:space="preserve">    </w:t>
      </w:r>
      <w:r w:rsidRPr="005B2753">
        <w:rPr>
          <w:rFonts w:eastAsia="맑은 고딕" w:hint="eastAsia"/>
        </w:rPr>
        <w:t>카카오톡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오픈채팅에는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해당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수업에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대한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질문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사항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같은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것들을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공유하는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그룹채팅방이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존재한다</w:t>
      </w:r>
      <w:r w:rsidRPr="005B2753">
        <w:rPr>
          <w:rFonts w:eastAsia="맑은 고딕"/>
        </w:rPr>
        <w:t xml:space="preserve">. </w:t>
      </w:r>
      <w:r w:rsidRPr="005B2753">
        <w:rPr>
          <w:rFonts w:eastAsia="맑은 고딕" w:hint="eastAsia"/>
        </w:rPr>
        <w:t>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단톡방에는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약</w:t>
      </w:r>
      <w:r w:rsidRPr="005B2753">
        <w:rPr>
          <w:rFonts w:eastAsia="맑은 고딕"/>
        </w:rPr>
        <w:t xml:space="preserve"> 50</w:t>
      </w:r>
      <w:r w:rsidRPr="005B2753">
        <w:rPr>
          <w:rFonts w:eastAsia="맑은 고딕" w:hint="eastAsia"/>
        </w:rPr>
        <w:t>명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정도가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있는데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아마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기초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프로그래밍</w:t>
      </w:r>
      <w:r w:rsidRPr="005B2753">
        <w:rPr>
          <w:rFonts w:eastAsia="맑은 고딕"/>
        </w:rPr>
        <w:t xml:space="preserve"> 02</w:t>
      </w:r>
      <w:r w:rsidRPr="005B2753">
        <w:rPr>
          <w:rFonts w:eastAsia="맑은 고딕" w:hint="eastAsia"/>
        </w:rPr>
        <w:t>반을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수강하는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학생이라면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대부분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참여하고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있을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것이다</w:t>
      </w:r>
      <w:r w:rsidRPr="005B2753">
        <w:rPr>
          <w:rFonts w:eastAsia="맑은 고딕"/>
        </w:rPr>
        <w:t xml:space="preserve">. </w:t>
      </w:r>
      <w:r w:rsidRPr="005B2753">
        <w:rPr>
          <w:rFonts w:eastAsia="맑은 고딕" w:hint="eastAsia"/>
        </w:rPr>
        <w:t>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그룹채팅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방에는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포인터에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대한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질문이나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과제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문제에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대한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질문들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등등이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주기적으로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올라오곤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한다</w:t>
      </w:r>
      <w:r w:rsidRPr="005B2753">
        <w:rPr>
          <w:rFonts w:eastAsia="맑은 고딕"/>
        </w:rPr>
        <w:t xml:space="preserve">. </w:t>
      </w:r>
      <w:r w:rsidRPr="005B2753">
        <w:rPr>
          <w:rFonts w:eastAsia="맑은 고딕" w:hint="eastAsia"/>
        </w:rPr>
        <w:t>나는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상시적으로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단톡방에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올라오는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질문에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대한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질문에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가끔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친절한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답변을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해준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있다</w:t>
      </w:r>
      <w:r w:rsidRPr="005B2753">
        <w:rPr>
          <w:rFonts w:eastAsia="맑은 고딕"/>
        </w:rPr>
        <w:t xml:space="preserve">. </w:t>
      </w:r>
      <w:r w:rsidRPr="005B2753">
        <w:rPr>
          <w:rFonts w:eastAsia="맑은 고딕" w:hint="eastAsia"/>
        </w:rPr>
        <w:t>실질적으로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불특정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학우들에게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도움이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됐을지는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모르겠지만</w:t>
      </w:r>
      <w:r w:rsidRPr="005B2753">
        <w:rPr>
          <w:rFonts w:eastAsia="맑은 고딕"/>
        </w:rPr>
        <w:t xml:space="preserve">, </w:t>
      </w:r>
      <w:r w:rsidRPr="005B2753">
        <w:rPr>
          <w:rFonts w:eastAsia="맑은 고딕" w:hint="eastAsia"/>
        </w:rPr>
        <w:t>나로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인해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도움이</w:t>
      </w:r>
      <w:r w:rsidRPr="005B2753">
        <w:rPr>
          <w:rFonts w:eastAsia="맑은 고딕"/>
        </w:rPr>
        <w:t xml:space="preserve"> </w:t>
      </w:r>
      <w:r w:rsidR="00FC27CB">
        <w:rPr>
          <w:rFonts w:eastAsia="맑은 고딕" w:hint="eastAsia"/>
        </w:rPr>
        <w:t>되었었음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한다</w:t>
      </w:r>
      <w:r w:rsidRPr="005B2753">
        <w:rPr>
          <w:rFonts w:eastAsia="맑은 고딕"/>
        </w:rPr>
        <w:t xml:space="preserve">. </w:t>
      </w:r>
    </w:p>
    <w:p w14:paraId="7941AD5B" w14:textId="77777777" w:rsidR="005B2753" w:rsidRPr="005B2753" w:rsidRDefault="005B2753" w:rsidP="005B2753">
      <w:pPr>
        <w:rPr>
          <w:rFonts w:eastAsia="맑은 고딕"/>
        </w:rPr>
      </w:pPr>
    </w:p>
    <w:p w14:paraId="67A481BB" w14:textId="77777777" w:rsidR="00DD12F8" w:rsidRPr="00BB5E5D" w:rsidRDefault="005B2753" w:rsidP="005B2753">
      <w:pPr>
        <w:rPr>
          <w:rFonts w:eastAsia="맑은 고딕"/>
        </w:rPr>
      </w:pPr>
      <w:r w:rsidRPr="005B2753">
        <w:rPr>
          <w:rFonts w:eastAsia="맑은 고딕"/>
        </w:rPr>
        <w:t xml:space="preserve">    </w:t>
      </w:r>
      <w:r w:rsidRPr="005B2753">
        <w:rPr>
          <w:rFonts w:eastAsia="맑은 고딕" w:hint="eastAsia"/>
        </w:rPr>
        <w:t>나에게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물어보면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열정적으로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대답해줄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수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있는데</w:t>
      </w:r>
      <w:r w:rsidRPr="005B2753">
        <w:rPr>
          <w:rFonts w:eastAsia="맑은 고딕"/>
        </w:rPr>
        <w:t xml:space="preserve">, </w:t>
      </w:r>
      <w:r w:rsidRPr="005B2753">
        <w:rPr>
          <w:rFonts w:eastAsia="맑은 고딕" w:hint="eastAsia"/>
        </w:rPr>
        <w:t>사실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나에게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도움을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청한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사람이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아예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없었다</w:t>
      </w:r>
      <w:r w:rsidRPr="005B2753">
        <w:rPr>
          <w:rFonts w:eastAsia="맑은 고딕"/>
        </w:rPr>
        <w:t xml:space="preserve">. </w:t>
      </w:r>
      <w:r w:rsidRPr="005B2753">
        <w:rPr>
          <w:rFonts w:eastAsia="맑은 고딕" w:hint="eastAsia"/>
        </w:rPr>
        <w:t>해당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수업에서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나의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친구는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오직</w:t>
      </w:r>
      <w:r w:rsidRPr="005B2753">
        <w:rPr>
          <w:rFonts w:eastAsia="맑은 고딕"/>
        </w:rPr>
        <w:t xml:space="preserve"> '</w:t>
      </w:r>
      <w:r w:rsidRPr="005B2753">
        <w:rPr>
          <w:rFonts w:eastAsia="맑은 고딕" w:hint="eastAsia"/>
        </w:rPr>
        <w:t>이은정</w:t>
      </w:r>
      <w:r w:rsidRPr="005B2753">
        <w:rPr>
          <w:rFonts w:eastAsia="맑은 고딕"/>
        </w:rPr>
        <w:t xml:space="preserve">' </w:t>
      </w:r>
      <w:r w:rsidRPr="005B2753">
        <w:rPr>
          <w:rFonts w:eastAsia="맑은 고딕" w:hint="eastAsia"/>
        </w:rPr>
        <w:t>학우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뿐이다</w:t>
      </w:r>
      <w:r w:rsidRPr="005B2753">
        <w:rPr>
          <w:rFonts w:eastAsia="맑은 고딕"/>
        </w:rPr>
        <w:t xml:space="preserve">. </w:t>
      </w:r>
      <w:r w:rsidRPr="005B2753">
        <w:rPr>
          <w:rFonts w:eastAsia="맑은 고딕" w:hint="eastAsia"/>
        </w:rPr>
        <w:t>은정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학우도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알아서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잘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하는</w:t>
      </w:r>
      <w:r w:rsidRPr="005B2753">
        <w:rPr>
          <w:rFonts w:eastAsia="맑은 고딕"/>
        </w:rPr>
        <w:t xml:space="preserve"> </w:t>
      </w:r>
      <w:r w:rsidR="00FC27CB">
        <w:rPr>
          <w:rFonts w:eastAsia="맑은 고딕" w:hint="eastAsia"/>
        </w:rPr>
        <w:t>사람이기</w:t>
      </w:r>
      <w:r w:rsidR="00FC27CB">
        <w:rPr>
          <w:rFonts w:eastAsia="맑은 고딕" w:hint="eastAsia"/>
        </w:rPr>
        <w:t xml:space="preserve"> </w:t>
      </w:r>
      <w:r w:rsidR="00FC27CB">
        <w:rPr>
          <w:rFonts w:eastAsia="맑은 고딕" w:hint="eastAsia"/>
        </w:rPr>
        <w:t>때문에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나에게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딱히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큰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도움을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구하지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않았던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것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같다</w:t>
      </w:r>
      <w:r w:rsidRPr="005B2753">
        <w:rPr>
          <w:rFonts w:eastAsia="맑은 고딕"/>
        </w:rPr>
        <w:t xml:space="preserve">. </w:t>
      </w:r>
      <w:r w:rsidRPr="005B2753">
        <w:rPr>
          <w:rFonts w:eastAsia="맑은 고딕" w:hint="eastAsia"/>
        </w:rPr>
        <w:t>나에게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질문을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좀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해줬으면</w:t>
      </w:r>
      <w:r w:rsidRPr="005B2753">
        <w:rPr>
          <w:rFonts w:eastAsia="맑은 고딕"/>
        </w:rPr>
        <w:t xml:space="preserve"> </w:t>
      </w:r>
      <w:r w:rsidRPr="005B2753">
        <w:rPr>
          <w:rFonts w:eastAsia="맑은 고딕" w:hint="eastAsia"/>
        </w:rPr>
        <w:t>좋겠다</w:t>
      </w:r>
      <w:r w:rsidRPr="005B2753">
        <w:rPr>
          <w:rFonts w:eastAsia="맑은 고딕"/>
        </w:rPr>
        <w:t>.</w:t>
      </w:r>
    </w:p>
    <w:p w14:paraId="2D11BE93" w14:textId="77777777" w:rsidR="00DD12F8" w:rsidRDefault="00DD12F8" w:rsidP="00DD12F8">
      <w:pPr>
        <w:rPr>
          <w:rFonts w:eastAsia="맑은 고딕"/>
        </w:rPr>
      </w:pPr>
    </w:p>
    <w:p w14:paraId="1CC8C680" w14:textId="77777777" w:rsidR="00DD12F8" w:rsidRDefault="00DD12F8" w:rsidP="00DD12F8">
      <w:pPr>
        <w:rPr>
          <w:rFonts w:eastAsia="맑은 고딕"/>
        </w:rPr>
      </w:pPr>
    </w:p>
    <w:p w14:paraId="5D73DFB6" w14:textId="77777777" w:rsidR="00DD12F8" w:rsidRDefault="00DD12F8" w:rsidP="00DD12F8">
      <w:pPr>
        <w:rPr>
          <w:rFonts w:eastAsia="맑은 고딕"/>
        </w:rPr>
      </w:pPr>
    </w:p>
    <w:p w14:paraId="415A2055" w14:textId="77777777" w:rsidR="00DD12F8" w:rsidRDefault="00DD12F8" w:rsidP="00DD12F8">
      <w:pPr>
        <w:rPr>
          <w:rFonts w:eastAsia="맑은 고딕"/>
        </w:rPr>
      </w:pPr>
    </w:p>
    <w:p w14:paraId="39974734" w14:textId="77777777" w:rsidR="00DD12F8" w:rsidRDefault="00DD12F8" w:rsidP="00DD12F8">
      <w:pPr>
        <w:rPr>
          <w:rFonts w:eastAsia="맑은 고딕"/>
        </w:rPr>
      </w:pPr>
    </w:p>
    <w:p w14:paraId="7B936610" w14:textId="77777777" w:rsidR="00DD12F8" w:rsidRDefault="00DD12F8" w:rsidP="00DD12F8">
      <w:pPr>
        <w:rPr>
          <w:rFonts w:eastAsia="맑은 고딕"/>
        </w:rPr>
      </w:pPr>
    </w:p>
    <w:p w14:paraId="60BF5B49" w14:textId="77777777" w:rsidR="00DD12F8" w:rsidRPr="00D44008" w:rsidRDefault="00DD12F8" w:rsidP="00DD12F8">
      <w:pPr>
        <w:rPr>
          <w:rFonts w:eastAsia="맑은 고딕"/>
          <w:sz w:val="36"/>
        </w:rPr>
      </w:pPr>
    </w:p>
    <w:p w14:paraId="281DF9E1" w14:textId="77777777" w:rsidR="00DD12F8" w:rsidRPr="004E1AED" w:rsidRDefault="00DD12F8" w:rsidP="00DD12F8">
      <w:pPr>
        <w:pStyle w:val="a4"/>
      </w:pPr>
      <w:r w:rsidRPr="00DD12F8">
        <w:t xml:space="preserve">(2) </w:t>
      </w:r>
      <w:r w:rsidRPr="00DD12F8">
        <w:rPr>
          <w:rFonts w:ascii="바탕" w:eastAsia="바탕" w:hAnsi="바탕" w:cs="바탕" w:hint="eastAsia"/>
        </w:rPr>
        <w:t>자신에게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도움을</w:t>
      </w:r>
      <w:r w:rsidRPr="00DD12F8">
        <w:t xml:space="preserve"> </w:t>
      </w:r>
      <w:r>
        <w:rPr>
          <w:rFonts w:ascii="바탕" w:eastAsia="바탕" w:hAnsi="바탕" w:cs="바탕" w:hint="eastAsia"/>
        </w:rPr>
        <w:t>베</w:t>
      </w:r>
      <w:r w:rsidRPr="00DD12F8">
        <w:rPr>
          <w:rFonts w:ascii="바탕" w:eastAsia="바탕" w:hAnsi="바탕" w:cs="바탕" w:hint="eastAsia"/>
        </w:rPr>
        <w:t>푼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사람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명단과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받은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도움의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내용</w:t>
      </w:r>
      <w:r w:rsidRPr="00DD12F8">
        <w:t xml:space="preserve">, </w:t>
      </w:r>
      <w:r w:rsidRPr="00DD12F8">
        <w:rPr>
          <w:rFonts w:ascii="바탕" w:eastAsia="바탕" w:hAnsi="바탕" w:cs="바탕" w:hint="eastAsia"/>
        </w:rPr>
        <w:t>시점</w:t>
      </w:r>
    </w:p>
    <w:p w14:paraId="2107F7F8" w14:textId="77777777" w:rsidR="00DD12F8" w:rsidRPr="00DD12F8" w:rsidRDefault="00DD12F8" w:rsidP="00DD12F8">
      <w:pPr>
        <w:pStyle w:val="1"/>
      </w:pPr>
    </w:p>
    <w:p w14:paraId="49C0A6A8" w14:textId="77777777" w:rsidR="00D44008" w:rsidRDefault="00D44008" w:rsidP="00DD12F8">
      <w:pPr>
        <w:rPr>
          <w:rFonts w:eastAsia="맑은 고딕"/>
        </w:rPr>
      </w:pPr>
    </w:p>
    <w:p w14:paraId="7EC65265" w14:textId="571A1F16" w:rsidR="00D44008" w:rsidRPr="00D44008" w:rsidRDefault="00D44008" w:rsidP="00D44008">
      <w:pPr>
        <w:rPr>
          <w:rFonts w:eastAsia="맑은 고딕"/>
        </w:rPr>
      </w:pPr>
      <w:r w:rsidRPr="00D44008">
        <w:rPr>
          <w:rFonts w:eastAsia="맑은 고딕"/>
        </w:rPr>
        <w:t xml:space="preserve">* </w:t>
      </w:r>
      <w:r w:rsidRPr="00D44008">
        <w:rPr>
          <w:rFonts w:eastAsia="맑은 고딕" w:hint="eastAsia"/>
        </w:rPr>
        <w:t>내게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도움을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베푼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사람</w:t>
      </w:r>
      <w:r w:rsidRPr="00D44008">
        <w:rPr>
          <w:rFonts w:eastAsia="맑은 고딕"/>
        </w:rPr>
        <w:t xml:space="preserve">: </w:t>
      </w:r>
      <w:r w:rsidRPr="008E64EE">
        <w:rPr>
          <w:rFonts w:eastAsia="맑은 고딕" w:hint="eastAsia"/>
          <w:b/>
        </w:rPr>
        <w:t>이은정</w:t>
      </w:r>
    </w:p>
    <w:p w14:paraId="1953E4F4" w14:textId="77777777" w:rsidR="00D44008" w:rsidRPr="00D44008" w:rsidRDefault="00D44008" w:rsidP="00D44008">
      <w:pPr>
        <w:rPr>
          <w:rFonts w:eastAsia="맑은 고딕"/>
        </w:rPr>
      </w:pPr>
      <w:r w:rsidRPr="00D44008">
        <w:rPr>
          <w:rFonts w:eastAsia="맑은 고딕"/>
        </w:rPr>
        <w:t xml:space="preserve">* </w:t>
      </w:r>
      <w:r w:rsidRPr="00D44008">
        <w:rPr>
          <w:rFonts w:eastAsia="맑은 고딕" w:hint="eastAsia"/>
        </w:rPr>
        <w:t>시점</w:t>
      </w:r>
      <w:r w:rsidRPr="00D44008">
        <w:rPr>
          <w:rFonts w:eastAsia="맑은 고딕"/>
        </w:rPr>
        <w:t xml:space="preserve">: </w:t>
      </w:r>
      <w:r w:rsidRPr="008E64EE">
        <w:rPr>
          <w:rFonts w:eastAsia="맑은 고딕"/>
          <w:b/>
        </w:rPr>
        <w:t>11/26(</w:t>
      </w:r>
      <w:r w:rsidRPr="008E64EE">
        <w:rPr>
          <w:rFonts w:eastAsia="맑은 고딕" w:hint="eastAsia"/>
          <w:b/>
        </w:rPr>
        <w:t>월</w:t>
      </w:r>
      <w:r w:rsidRPr="008E64EE">
        <w:rPr>
          <w:rFonts w:eastAsia="맑은 고딕"/>
          <w:b/>
        </w:rPr>
        <w:t>)</w:t>
      </w:r>
    </w:p>
    <w:p w14:paraId="42832CA6" w14:textId="77777777" w:rsidR="008E64EE" w:rsidRPr="00D44008" w:rsidRDefault="008E64EE" w:rsidP="00D44008">
      <w:pPr>
        <w:rPr>
          <w:rFonts w:eastAsia="맑은 고딕"/>
        </w:rPr>
      </w:pPr>
    </w:p>
    <w:p w14:paraId="3D54A523" w14:textId="77777777" w:rsidR="00D44008" w:rsidRPr="00D44008" w:rsidRDefault="00D44008" w:rsidP="00D44008">
      <w:pPr>
        <w:rPr>
          <w:rFonts w:eastAsia="맑은 고딕"/>
        </w:rPr>
      </w:pPr>
      <w:r w:rsidRPr="00D44008">
        <w:rPr>
          <w:rFonts w:eastAsia="맑은 고딕"/>
        </w:rPr>
        <w:t xml:space="preserve">    </w:t>
      </w:r>
      <w:r w:rsidRPr="00D44008">
        <w:rPr>
          <w:rFonts w:eastAsia="맑은 고딕" w:hint="eastAsia"/>
        </w:rPr>
        <w:t>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시점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당시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나는</w:t>
      </w:r>
      <w:r w:rsidRPr="00D44008">
        <w:rPr>
          <w:rFonts w:eastAsia="맑은 고딕"/>
        </w:rPr>
        <w:t xml:space="preserve"> 3</w:t>
      </w:r>
      <w:r w:rsidRPr="00D44008">
        <w:rPr>
          <w:rFonts w:eastAsia="맑은 고딕" w:hint="eastAsia"/>
        </w:rPr>
        <w:t>번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문제만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건너뛰고</w:t>
      </w:r>
      <w:r w:rsidRPr="00D44008">
        <w:rPr>
          <w:rFonts w:eastAsia="맑은 고딕"/>
        </w:rPr>
        <w:t xml:space="preserve"> 1, 2, 4</w:t>
      </w:r>
      <w:r w:rsidRPr="00D44008">
        <w:rPr>
          <w:rFonts w:eastAsia="맑은 고딕" w:hint="eastAsia"/>
        </w:rPr>
        <w:t>번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문제를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끝내거나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마무리하고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있던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상태였다</w:t>
      </w:r>
      <w:r w:rsidRPr="00D44008">
        <w:rPr>
          <w:rFonts w:eastAsia="맑은 고딕"/>
        </w:rPr>
        <w:t>. 3</w:t>
      </w:r>
      <w:r w:rsidRPr="00D44008">
        <w:rPr>
          <w:rFonts w:eastAsia="맑은 고딕" w:hint="eastAsia"/>
        </w:rPr>
        <w:t>번을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건너뛴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이유는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바로</w:t>
      </w:r>
      <w:r w:rsidRPr="00D44008">
        <w:rPr>
          <w:rFonts w:eastAsia="맑은 고딕"/>
        </w:rPr>
        <w:t xml:space="preserve">, </w:t>
      </w:r>
      <w:r w:rsidRPr="00D44008">
        <w:rPr>
          <w:rFonts w:eastAsia="맑은 고딕" w:hint="eastAsia"/>
        </w:rPr>
        <w:t>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부분에서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분명히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막힐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것이라는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사실을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알고있었기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때문이다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나는</w:t>
      </w:r>
      <w:r w:rsidRPr="00D44008">
        <w:rPr>
          <w:rFonts w:eastAsia="맑은 고딕"/>
        </w:rPr>
        <w:t xml:space="preserve"> 5</w:t>
      </w:r>
      <w:r w:rsidRPr="00D44008">
        <w:rPr>
          <w:rFonts w:eastAsia="맑은 고딕" w:hint="eastAsia"/>
        </w:rPr>
        <w:t>점짜리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워밍업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과제를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하면서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이미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우선순위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계산기를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구현해본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경험이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있다</w:t>
      </w:r>
      <w:r w:rsidRPr="00D44008">
        <w:rPr>
          <w:rFonts w:eastAsia="맑은 고딕"/>
        </w:rPr>
        <w:t>(</w:t>
      </w:r>
      <w:r w:rsidRPr="00D44008">
        <w:rPr>
          <w:rFonts w:eastAsia="맑은 고딕" w:hint="eastAsia"/>
        </w:rPr>
        <w:t>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부분을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실패해서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결국은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제출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못했지만</w:t>
      </w:r>
      <w:r w:rsidRPr="00D44008">
        <w:rPr>
          <w:rFonts w:eastAsia="맑은 고딕"/>
        </w:rPr>
        <w:t xml:space="preserve">). </w:t>
      </w:r>
      <w:r w:rsidRPr="00D44008">
        <w:rPr>
          <w:rFonts w:eastAsia="맑은 고딕" w:hint="eastAsia"/>
        </w:rPr>
        <w:t>그래서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나의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걸리는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부분이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어디인지</w:t>
      </w:r>
      <w:r w:rsidRPr="00D44008">
        <w:rPr>
          <w:rFonts w:eastAsia="맑은 고딕"/>
        </w:rPr>
        <w:t xml:space="preserve">, </w:t>
      </w:r>
      <w:r w:rsidRPr="00D44008">
        <w:rPr>
          <w:rFonts w:eastAsia="맑은 고딕" w:hint="eastAsia"/>
        </w:rPr>
        <w:t>어디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부분을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다뤄서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완성해야</w:t>
      </w:r>
      <w:r>
        <w:rPr>
          <w:rFonts w:eastAsia="맑은 고딕" w:hint="eastAsia"/>
        </w:rPr>
        <w:t xml:space="preserve"> </w:t>
      </w:r>
      <w:r w:rsidRPr="00D44008">
        <w:rPr>
          <w:rFonts w:eastAsia="맑은 고딕" w:hint="eastAsia"/>
        </w:rPr>
        <w:t>할지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알고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있다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일단은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부분에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대해서는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나중에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곰곰히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생각해보자라는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마음으로</w:t>
      </w:r>
      <w:r w:rsidRPr="00D44008">
        <w:rPr>
          <w:rFonts w:eastAsia="맑은 고딕"/>
        </w:rPr>
        <w:t xml:space="preserve"> 3</w:t>
      </w:r>
      <w:r w:rsidRPr="00D44008">
        <w:rPr>
          <w:rFonts w:eastAsia="맑은 고딕" w:hint="eastAsia"/>
        </w:rPr>
        <w:t>번을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미뤄둔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상태였다</w:t>
      </w:r>
      <w:r w:rsidRPr="00D44008">
        <w:rPr>
          <w:rFonts w:eastAsia="맑은 고딕"/>
        </w:rPr>
        <w:t>.</w:t>
      </w:r>
    </w:p>
    <w:p w14:paraId="734FF878" w14:textId="77777777" w:rsidR="00D44008" w:rsidRDefault="00D44008" w:rsidP="00D44008">
      <w:pPr>
        <w:rPr>
          <w:rFonts w:eastAsia="맑은 고딕"/>
        </w:rPr>
      </w:pPr>
    </w:p>
    <w:p w14:paraId="5DFBFBBE" w14:textId="77777777" w:rsidR="00D44008" w:rsidRPr="00D44008" w:rsidRDefault="00D44008" w:rsidP="00D44008">
      <w:pPr>
        <w:rPr>
          <w:rFonts w:eastAsia="맑은 고딕"/>
        </w:rPr>
      </w:pPr>
      <w:r w:rsidRPr="00D44008">
        <w:rPr>
          <w:rFonts w:eastAsia="맑은 고딕"/>
        </w:rPr>
        <w:t xml:space="preserve">    3</w:t>
      </w:r>
      <w:r w:rsidRPr="00D44008">
        <w:rPr>
          <w:rFonts w:eastAsia="맑은 고딕" w:hint="eastAsia"/>
        </w:rPr>
        <w:t>번에서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단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부분</w:t>
      </w:r>
      <w:r w:rsidRPr="00D44008">
        <w:rPr>
          <w:rFonts w:eastAsia="맑은 고딕"/>
        </w:rPr>
        <w:t xml:space="preserve">, </w:t>
      </w:r>
      <w:r w:rsidRPr="00D44008">
        <w:rPr>
          <w:rFonts w:eastAsia="맑은 고딕" w:hint="eastAsia"/>
        </w:rPr>
        <w:t>내가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해결하지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못했던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부분은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바로</w:t>
      </w:r>
      <w:r w:rsidRPr="00D44008">
        <w:rPr>
          <w:rFonts w:eastAsia="맑은 고딕"/>
        </w:rPr>
        <w:t xml:space="preserve"> '</w:t>
      </w:r>
      <w:r w:rsidRPr="00D44008">
        <w:rPr>
          <w:rFonts w:eastAsia="맑은 고딕" w:hint="eastAsia"/>
        </w:rPr>
        <w:t>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자리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이상의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피연산자로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계산하기</w:t>
      </w:r>
      <w:r w:rsidRPr="00D44008">
        <w:rPr>
          <w:rFonts w:eastAsia="맑은 고딕"/>
        </w:rPr>
        <w:t xml:space="preserve">' </w:t>
      </w:r>
      <w:r w:rsidRPr="00D44008">
        <w:rPr>
          <w:rFonts w:eastAsia="맑은 고딕" w:hint="eastAsia"/>
        </w:rPr>
        <w:t>부분이었다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사용자로부터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수식으로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문자열을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입력</w:t>
      </w:r>
      <w:r>
        <w:rPr>
          <w:rFonts w:eastAsia="맑은 고딕" w:hint="eastAsia"/>
        </w:rPr>
        <w:t xml:space="preserve"> </w:t>
      </w:r>
      <w:r w:rsidRPr="00D44008">
        <w:rPr>
          <w:rFonts w:eastAsia="맑은 고딕" w:hint="eastAsia"/>
        </w:rPr>
        <w:t>받고</w:t>
      </w:r>
      <w:r w:rsidRPr="00D44008">
        <w:rPr>
          <w:rFonts w:eastAsia="맑은 고딕"/>
        </w:rPr>
        <w:t xml:space="preserve">, </w:t>
      </w:r>
      <w:r w:rsidRPr="00D44008">
        <w:rPr>
          <w:rFonts w:eastAsia="맑은 고딕" w:hint="eastAsia"/>
        </w:rPr>
        <w:t>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중위표기법으로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기술된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수식을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후위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표기법으로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변환하고</w:t>
      </w:r>
      <w:r w:rsidRPr="00D44008">
        <w:rPr>
          <w:rFonts w:eastAsia="맑은 고딕"/>
        </w:rPr>
        <w:t xml:space="preserve">, </w:t>
      </w:r>
      <w:r w:rsidRPr="00D44008">
        <w:rPr>
          <w:rFonts w:eastAsia="맑은 고딕" w:hint="eastAsia"/>
        </w:rPr>
        <w:t>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변환된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후위표기법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수식을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스택을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이용하여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계산하여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결과를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산출하기까지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따라왔다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그런데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단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한가지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문제는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자리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수의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피연산자로만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계산이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가능하다는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점이였다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이것이</w:t>
      </w:r>
      <w:r w:rsidRPr="00D44008">
        <w:rPr>
          <w:rFonts w:eastAsia="맑은 고딕"/>
        </w:rPr>
        <w:t xml:space="preserve"> 5</w:t>
      </w:r>
      <w:r w:rsidRPr="00D44008">
        <w:rPr>
          <w:rFonts w:eastAsia="맑은 고딕" w:hint="eastAsia"/>
        </w:rPr>
        <w:t>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워밍업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과제에서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완벽한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코드를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제출하지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못했던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이유이다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당시에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일단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점수는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받아야</w:t>
      </w:r>
      <w:r>
        <w:rPr>
          <w:rFonts w:eastAsia="맑은 고딕" w:hint="eastAsia"/>
        </w:rPr>
        <w:t xml:space="preserve"> </w:t>
      </w:r>
      <w:r w:rsidRPr="00D44008">
        <w:rPr>
          <w:rFonts w:eastAsia="맑은 고딕" w:hint="eastAsia"/>
        </w:rPr>
        <w:t>하니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출력</w:t>
      </w:r>
      <w:r>
        <w:rPr>
          <w:rFonts w:eastAsia="맑은 고딕" w:hint="eastAsia"/>
        </w:rPr>
        <w:t xml:space="preserve"> </w:t>
      </w:r>
      <w:r w:rsidRPr="00D44008">
        <w:rPr>
          <w:rFonts w:eastAsia="맑은 고딕" w:hint="eastAsia"/>
        </w:rPr>
        <w:t>되게만</w:t>
      </w:r>
      <w:r>
        <w:rPr>
          <w:rFonts w:eastAsia="맑은 고딕" w:hint="eastAsia"/>
        </w:rPr>
        <w:t xml:space="preserve"> </w:t>
      </w:r>
      <w:r w:rsidRPr="00D44008">
        <w:rPr>
          <w:rFonts w:eastAsia="맑은 고딕" w:hint="eastAsia"/>
        </w:rPr>
        <w:t>해서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제출했는데</w:t>
      </w:r>
      <w:r w:rsidRPr="00D44008">
        <w:rPr>
          <w:rFonts w:eastAsia="맑은 고딕"/>
        </w:rPr>
        <w:t xml:space="preserve">, </w:t>
      </w:r>
      <w:r w:rsidRPr="00D44008">
        <w:rPr>
          <w:rFonts w:eastAsia="맑은 고딕" w:hint="eastAsia"/>
        </w:rPr>
        <w:t>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부분은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지금까지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해결하지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못한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채로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남아있었다</w:t>
      </w:r>
      <w:r w:rsidRPr="00D44008">
        <w:rPr>
          <w:rFonts w:eastAsia="맑은 고딕"/>
        </w:rPr>
        <w:t>.</w:t>
      </w:r>
    </w:p>
    <w:p w14:paraId="26F59472" w14:textId="77777777" w:rsidR="00D44008" w:rsidRDefault="00D44008" w:rsidP="00D44008">
      <w:pPr>
        <w:rPr>
          <w:rFonts w:eastAsia="맑은 고딕"/>
        </w:rPr>
      </w:pPr>
    </w:p>
    <w:p w14:paraId="364CACE3" w14:textId="77777777" w:rsidR="008E64EE" w:rsidRPr="008E64EE" w:rsidRDefault="00D44008" w:rsidP="00D44008">
      <w:pPr>
        <w:rPr>
          <w:rFonts w:eastAsia="맑은 고딕"/>
        </w:rPr>
      </w:pPr>
      <w:r w:rsidRPr="00D44008">
        <w:rPr>
          <w:rFonts w:eastAsia="맑은 고딕"/>
        </w:rPr>
        <w:t xml:space="preserve">    </w:t>
      </w:r>
      <w:r w:rsidRPr="00D44008">
        <w:rPr>
          <w:rFonts w:eastAsia="맑은 고딕" w:hint="eastAsia"/>
        </w:rPr>
        <w:t>그러던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어느</w:t>
      </w:r>
      <w:r>
        <w:rPr>
          <w:rFonts w:eastAsia="맑은 고딕" w:hint="eastAsia"/>
        </w:rPr>
        <w:t xml:space="preserve"> </w:t>
      </w:r>
      <w:r w:rsidRPr="00D44008">
        <w:rPr>
          <w:rFonts w:eastAsia="맑은 고딕" w:hint="eastAsia"/>
        </w:rPr>
        <w:t>날</w:t>
      </w:r>
      <w:r w:rsidRPr="00D44008">
        <w:rPr>
          <w:rFonts w:eastAsia="맑은 고딕"/>
        </w:rPr>
        <w:t xml:space="preserve">! </w:t>
      </w:r>
      <w:r w:rsidRPr="00D44008">
        <w:rPr>
          <w:rFonts w:eastAsia="맑은 고딕" w:hint="eastAsia"/>
        </w:rPr>
        <w:t>평소와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같이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월요일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기초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프로그래밍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수업이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있는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날</w:t>
      </w:r>
      <w:r>
        <w:rPr>
          <w:rFonts w:eastAsia="맑은 고딕" w:hint="eastAsia"/>
        </w:rPr>
        <w:t xml:space="preserve"> </w:t>
      </w:r>
      <w:r w:rsidRPr="00D44008">
        <w:rPr>
          <w:rFonts w:eastAsia="맑은 고딕" w:hint="eastAsia"/>
        </w:rPr>
        <w:t>이였다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수업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시간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도중에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교수님께서</w:t>
      </w:r>
      <w:r w:rsidRPr="00D44008">
        <w:rPr>
          <w:rFonts w:eastAsia="맑은 고딕"/>
        </w:rPr>
        <w:t xml:space="preserve"> atoi </w:t>
      </w:r>
      <w:r w:rsidRPr="00D44008">
        <w:rPr>
          <w:rFonts w:eastAsia="맑은 고딕" w:hint="eastAsia"/>
        </w:rPr>
        <w:t>함수에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대해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언급하셨다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우리가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지금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하고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있는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과제에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함수의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사용이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나올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것이라는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그런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말씀이셨다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나는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순간</w:t>
      </w:r>
      <w:r w:rsidRPr="00D44008">
        <w:rPr>
          <w:rFonts w:eastAsia="맑은 고딕"/>
        </w:rPr>
        <w:t xml:space="preserve"> 2</w:t>
      </w:r>
      <w:r w:rsidRPr="00D44008">
        <w:rPr>
          <w:rFonts w:eastAsia="맑은 고딕" w:hint="eastAsia"/>
        </w:rPr>
        <w:t>번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문제를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말씀하고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계시는건가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라고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생각했다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나는</w:t>
      </w:r>
      <w:r w:rsidRPr="00D44008">
        <w:rPr>
          <w:rFonts w:eastAsia="맑은 고딕"/>
        </w:rPr>
        <w:t xml:space="preserve"> 2</w:t>
      </w:r>
      <w:r w:rsidRPr="00D44008">
        <w:rPr>
          <w:rFonts w:eastAsia="맑은 고딕" w:hint="eastAsia"/>
        </w:rPr>
        <w:t>번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다른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접근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방법으로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풀기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전에</w:t>
      </w:r>
      <w:r w:rsidRPr="00D44008">
        <w:rPr>
          <w:rFonts w:eastAsia="맑은 고딕"/>
        </w:rPr>
        <w:t xml:space="preserve">, </w:t>
      </w:r>
      <w:r w:rsidRPr="00D44008">
        <w:rPr>
          <w:rFonts w:eastAsia="맑은 고딕" w:hint="eastAsia"/>
        </w:rPr>
        <w:t>처음에는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문자열로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다루어서</w:t>
      </w:r>
      <w:r w:rsidRPr="00D44008">
        <w:rPr>
          <w:rFonts w:eastAsia="맑은 고딕"/>
        </w:rPr>
        <w:t xml:space="preserve"> atoi</w:t>
      </w:r>
      <w:r w:rsidRPr="00D44008">
        <w:rPr>
          <w:rFonts w:eastAsia="맑은 고딕" w:hint="eastAsia"/>
        </w:rPr>
        <w:t>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사용한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있다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코드가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너무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지저분해</w:t>
      </w:r>
      <w:r>
        <w:rPr>
          <w:rFonts w:eastAsia="맑은 고딕" w:hint="eastAsia"/>
        </w:rPr>
        <w:t xml:space="preserve"> </w:t>
      </w:r>
      <w:r w:rsidRPr="00D44008">
        <w:rPr>
          <w:rFonts w:eastAsia="맑은 고딕" w:hint="eastAsia"/>
        </w:rPr>
        <w:t>보이고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복잡해질까봐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결국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방법을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사용하지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않고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결국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다른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lastRenderedPageBreak/>
        <w:t>방법으로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바꿨었다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그래서</w:t>
      </w:r>
      <w:r w:rsidRPr="00D44008">
        <w:rPr>
          <w:rFonts w:eastAsia="맑은 고딕"/>
        </w:rPr>
        <w:t xml:space="preserve"> '</w:t>
      </w:r>
      <w:r w:rsidRPr="00D44008">
        <w:rPr>
          <w:rFonts w:eastAsia="맑은 고딕" w:hint="eastAsia"/>
        </w:rPr>
        <w:t>나는</w:t>
      </w:r>
      <w:r w:rsidRPr="00D44008">
        <w:rPr>
          <w:rFonts w:eastAsia="맑은 고딕"/>
        </w:rPr>
        <w:t xml:space="preserve"> atoi</w:t>
      </w:r>
      <w:r w:rsidRPr="00D44008">
        <w:rPr>
          <w:rFonts w:eastAsia="맑은 고딕" w:hint="eastAsia"/>
        </w:rPr>
        <w:t>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쓰지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않았는데</w:t>
      </w:r>
      <w:r w:rsidRPr="00D44008">
        <w:rPr>
          <w:rFonts w:eastAsia="맑은 고딕"/>
        </w:rPr>
        <w:t>.. 2</w:t>
      </w:r>
      <w:r w:rsidRPr="00D44008">
        <w:rPr>
          <w:rFonts w:eastAsia="맑은 고딕" w:hint="eastAsia"/>
        </w:rPr>
        <w:t>번이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아닌건가</w:t>
      </w:r>
      <w:r w:rsidRPr="00D44008">
        <w:rPr>
          <w:rFonts w:eastAsia="맑은 고딕"/>
        </w:rPr>
        <w:t xml:space="preserve">? </w:t>
      </w:r>
      <w:r w:rsidRPr="00D44008">
        <w:rPr>
          <w:rFonts w:eastAsia="맑은 고딕" w:hint="eastAsia"/>
        </w:rPr>
        <w:t>다른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어느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문제에서</w:t>
      </w:r>
      <w:r w:rsidRPr="00D44008">
        <w:rPr>
          <w:rFonts w:eastAsia="맑은 고딕"/>
        </w:rPr>
        <w:t xml:space="preserve"> atoi</w:t>
      </w:r>
      <w:r w:rsidRPr="00D44008">
        <w:rPr>
          <w:rFonts w:eastAsia="맑은 고딕" w:hint="eastAsia"/>
        </w:rPr>
        <w:t>함수를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써야하는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부분이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있었나</w:t>
      </w:r>
      <w:r w:rsidRPr="00D44008">
        <w:rPr>
          <w:rFonts w:eastAsia="맑은 고딕"/>
        </w:rPr>
        <w:t>?'</w:t>
      </w:r>
      <w:r w:rsidRPr="00D44008">
        <w:rPr>
          <w:rFonts w:eastAsia="맑은 고딕" w:hint="eastAsia"/>
        </w:rPr>
        <w:t>하며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혼란에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빠지기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시작했다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수업시간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도중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잠깐의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쉬는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시간이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생겼다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그래서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쉬는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시간을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틈타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  <w:b/>
        </w:rPr>
        <w:t>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바로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옆에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있는</w:t>
      </w:r>
      <w:r w:rsidRPr="00D44008">
        <w:rPr>
          <w:rFonts w:eastAsia="맑은 고딕"/>
          <w:b/>
        </w:rPr>
        <w:t xml:space="preserve"> '</w:t>
      </w:r>
      <w:r w:rsidRPr="00D44008">
        <w:rPr>
          <w:rFonts w:eastAsia="맑은 고딕" w:hint="eastAsia"/>
          <w:b/>
        </w:rPr>
        <w:t>이은정</w:t>
      </w:r>
      <w:r w:rsidRPr="00D44008">
        <w:rPr>
          <w:rFonts w:eastAsia="맑은 고딕"/>
          <w:b/>
        </w:rPr>
        <w:t>'</w:t>
      </w:r>
      <w:r w:rsidRPr="00D44008">
        <w:rPr>
          <w:rFonts w:eastAsia="맑은 고딕" w:hint="eastAsia"/>
          <w:b/>
        </w:rPr>
        <w:t>이라는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친구에게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과제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중에</w:t>
      </w:r>
      <w:r w:rsidRPr="00D44008">
        <w:rPr>
          <w:rFonts w:eastAsia="맑은 고딕"/>
          <w:b/>
        </w:rPr>
        <w:t xml:space="preserve"> atoi</w:t>
      </w:r>
      <w:r w:rsidRPr="00D44008">
        <w:rPr>
          <w:rFonts w:eastAsia="맑은 고딕" w:hint="eastAsia"/>
          <w:b/>
        </w:rPr>
        <w:t>함수를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써야</w:t>
      </w:r>
      <w:r w:rsidRPr="00D44008">
        <w:rPr>
          <w:rFonts w:eastAsia="맑은 고딕" w:hint="eastAsia"/>
          <w:b/>
        </w:rPr>
        <w:t xml:space="preserve"> </w:t>
      </w:r>
      <w:r w:rsidRPr="00D44008">
        <w:rPr>
          <w:rFonts w:eastAsia="맑은 고딕" w:hint="eastAsia"/>
          <w:b/>
        </w:rPr>
        <w:t>될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문제가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있었는지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물어보았다</w:t>
      </w:r>
      <w:r w:rsidRPr="00D44008">
        <w:rPr>
          <w:rFonts w:eastAsia="맑은 고딕"/>
          <w:b/>
        </w:rPr>
        <w:t xml:space="preserve">. </w:t>
      </w:r>
      <w:r w:rsidRPr="00D44008">
        <w:rPr>
          <w:rFonts w:eastAsia="맑은 고딕" w:hint="eastAsia"/>
          <w:b/>
        </w:rPr>
        <w:t>그랬더니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친구는</w:t>
      </w:r>
      <w:r w:rsidRPr="00D44008">
        <w:rPr>
          <w:rFonts w:eastAsia="맑은 고딕"/>
          <w:b/>
        </w:rPr>
        <w:t xml:space="preserve"> 3</w:t>
      </w:r>
      <w:r w:rsidRPr="00D44008">
        <w:rPr>
          <w:rFonts w:eastAsia="맑은 고딕" w:hint="eastAsia"/>
          <w:b/>
        </w:rPr>
        <w:t>번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문제에서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사용할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것이라고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대답했다</w:t>
      </w:r>
      <w:r w:rsidRPr="00D44008">
        <w:rPr>
          <w:rFonts w:eastAsia="맑은 고딕"/>
          <w:b/>
        </w:rPr>
        <w:t xml:space="preserve">. </w:t>
      </w:r>
      <w:r w:rsidRPr="00D44008">
        <w:rPr>
          <w:rFonts w:eastAsia="맑은 고딕" w:hint="eastAsia"/>
          <w:b/>
        </w:rPr>
        <w:t>처음에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의구심이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들었고</w:t>
      </w:r>
      <w:r w:rsidRPr="00D44008">
        <w:rPr>
          <w:rFonts w:eastAsia="맑은 고딕"/>
          <w:b/>
        </w:rPr>
        <w:t xml:space="preserve">, </w:t>
      </w:r>
      <w:r>
        <w:rPr>
          <w:rFonts w:eastAsia="맑은 고딕"/>
          <w:b/>
        </w:rPr>
        <w:t>3</w:t>
      </w:r>
      <w:r>
        <w:rPr>
          <w:rFonts w:eastAsia="맑은 고딕" w:hint="eastAsia"/>
          <w:b/>
        </w:rPr>
        <w:t>번에</w:t>
      </w:r>
      <w:r>
        <w:rPr>
          <w:rFonts w:eastAsia="맑은 고딕" w:hint="eastAsia"/>
          <w:b/>
        </w:rPr>
        <w:t xml:space="preserve"> atoi</w:t>
      </w:r>
      <w:r>
        <w:rPr>
          <w:rFonts w:eastAsia="맑은 고딕" w:hint="eastAsia"/>
          <w:b/>
        </w:rPr>
        <w:t>를</w:t>
      </w:r>
      <w:r>
        <w:rPr>
          <w:rFonts w:eastAsia="맑은 고딕" w:hint="eastAsia"/>
          <w:b/>
        </w:rPr>
        <w:t xml:space="preserve"> </w:t>
      </w:r>
      <w:r>
        <w:rPr>
          <w:rFonts w:eastAsia="맑은 고딕" w:hint="eastAsia"/>
          <w:b/>
        </w:rPr>
        <w:t>사용해야하는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이유를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파악하지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못했다</w:t>
      </w:r>
      <w:r w:rsidRPr="00D44008">
        <w:rPr>
          <w:rFonts w:eastAsia="맑은 고딕"/>
          <w:b/>
        </w:rPr>
        <w:t xml:space="preserve">. </w:t>
      </w:r>
      <w:r w:rsidRPr="00D44008">
        <w:rPr>
          <w:rFonts w:eastAsia="맑은 고딕" w:hint="eastAsia"/>
          <w:b/>
        </w:rPr>
        <w:t>은정이는</w:t>
      </w:r>
      <w:r w:rsidRPr="00D44008">
        <w:rPr>
          <w:rFonts w:eastAsia="맑은 고딕"/>
          <w:b/>
        </w:rPr>
        <w:t xml:space="preserve"> atoi</w:t>
      </w:r>
      <w:r w:rsidRPr="00D44008">
        <w:rPr>
          <w:rFonts w:eastAsia="맑은 고딕" w:hint="eastAsia"/>
          <w:b/>
        </w:rPr>
        <w:t>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아주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유용하게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쓰이는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함수라며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아주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고마운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함수라고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웃으면서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대답했다</w:t>
      </w:r>
      <w:r w:rsidRPr="00D44008">
        <w:rPr>
          <w:rFonts w:eastAsia="맑은 고딕"/>
          <w:b/>
        </w:rPr>
        <w:t xml:space="preserve">. </w:t>
      </w:r>
      <w:r w:rsidRPr="00D44008">
        <w:rPr>
          <w:rFonts w:eastAsia="맑은 고딕" w:hint="eastAsia"/>
          <w:b/>
        </w:rPr>
        <w:t>그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순간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머릿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속에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엄청난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시나리오가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그려졌다</w:t>
      </w:r>
      <w:r w:rsidRPr="00D44008">
        <w:rPr>
          <w:rFonts w:eastAsia="맑은 고딕"/>
          <w:b/>
        </w:rPr>
        <w:t>.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짧은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시나리오는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다음과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같다</w:t>
      </w:r>
      <w:r w:rsidRPr="00D44008">
        <w:rPr>
          <w:rFonts w:eastAsia="맑은 고딕"/>
        </w:rPr>
        <w:t>.</w:t>
      </w:r>
    </w:p>
    <w:p w14:paraId="36914147" w14:textId="77777777" w:rsidR="00D44008" w:rsidRPr="00E061C6" w:rsidRDefault="00D44008" w:rsidP="00E061C6">
      <w:pPr>
        <w:spacing w:after="0"/>
        <w:rPr>
          <w:rFonts w:eastAsia="맑은 고딕"/>
          <w:i/>
          <w:color w:val="0673A5" w:themeColor="text2" w:themeShade="BF"/>
          <w:sz w:val="18"/>
        </w:rPr>
      </w:pPr>
      <w:r w:rsidRPr="00E061C6">
        <w:rPr>
          <w:rFonts w:eastAsia="맑은 고딕"/>
          <w:i/>
          <w:color w:val="0673A5" w:themeColor="text2" w:themeShade="BF"/>
          <w:sz w:val="18"/>
        </w:rPr>
        <w:t xml:space="preserve">     (1) strtok()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를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이용하여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문자열을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토큰으로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분리한다</w:t>
      </w:r>
      <w:r w:rsidRPr="00E061C6">
        <w:rPr>
          <w:rFonts w:eastAsia="맑은 고딕"/>
          <w:i/>
          <w:color w:val="0673A5" w:themeColor="text2" w:themeShade="BF"/>
          <w:sz w:val="18"/>
        </w:rPr>
        <w:t>. (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피연산자와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연산자를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분리하기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위함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.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이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렇게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하면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피연산자를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두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자리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수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이상이든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,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한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자리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수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이상이든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알맞게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분리가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가능하다</w:t>
      </w:r>
      <w:r w:rsidRPr="00E061C6">
        <w:rPr>
          <w:rFonts w:eastAsia="맑은 고딕"/>
          <w:i/>
          <w:color w:val="0673A5" w:themeColor="text2" w:themeShade="BF"/>
          <w:sz w:val="18"/>
        </w:rPr>
        <w:t>.)</w:t>
      </w:r>
    </w:p>
    <w:p w14:paraId="7D821F33" w14:textId="77777777" w:rsidR="00D44008" w:rsidRPr="00E061C6" w:rsidRDefault="00D44008" w:rsidP="00E061C6">
      <w:pPr>
        <w:spacing w:after="0"/>
        <w:rPr>
          <w:rFonts w:eastAsia="맑은 고딕"/>
          <w:i/>
          <w:color w:val="0673A5" w:themeColor="text2" w:themeShade="BF"/>
          <w:sz w:val="18"/>
        </w:rPr>
      </w:pPr>
      <w:r w:rsidRPr="00E061C6">
        <w:rPr>
          <w:rFonts w:eastAsia="맑은 고딕"/>
          <w:i/>
          <w:color w:val="0673A5" w:themeColor="text2" w:themeShade="BF"/>
          <w:sz w:val="18"/>
        </w:rPr>
        <w:t xml:space="preserve">     (2)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분리한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문자열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세그먼트를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모두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atoi()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를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거쳐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숫자로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변환한다</w:t>
      </w:r>
      <w:r w:rsidRPr="00E061C6">
        <w:rPr>
          <w:rFonts w:eastAsia="맑은 고딕"/>
          <w:i/>
          <w:color w:val="0673A5" w:themeColor="text2" w:themeShade="BF"/>
          <w:sz w:val="18"/>
        </w:rPr>
        <w:t>.</w:t>
      </w:r>
    </w:p>
    <w:p w14:paraId="03F3E2A3" w14:textId="77777777" w:rsidR="00D44008" w:rsidRPr="00E061C6" w:rsidRDefault="00D44008" w:rsidP="00E061C6">
      <w:pPr>
        <w:spacing w:after="0"/>
        <w:rPr>
          <w:rFonts w:eastAsia="맑은 고딕"/>
          <w:i/>
          <w:color w:val="0673A5" w:themeColor="text2" w:themeShade="BF"/>
          <w:sz w:val="18"/>
        </w:rPr>
      </w:pPr>
      <w:r w:rsidRPr="00E061C6">
        <w:rPr>
          <w:rFonts w:eastAsia="맑은 고딕"/>
          <w:i/>
          <w:color w:val="0673A5" w:themeColor="text2" w:themeShade="BF"/>
          <w:sz w:val="18"/>
        </w:rPr>
        <w:t xml:space="preserve">     (3)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숫자로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변환된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것들을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차례차례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새롭게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선언한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int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형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배열에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저장한다</w:t>
      </w:r>
      <w:r w:rsidRPr="00E061C6">
        <w:rPr>
          <w:rFonts w:eastAsia="맑은 고딕"/>
          <w:i/>
          <w:color w:val="0673A5" w:themeColor="text2" w:themeShade="BF"/>
          <w:sz w:val="18"/>
        </w:rPr>
        <w:t>.</w:t>
      </w:r>
    </w:p>
    <w:p w14:paraId="3E4A4B7A" w14:textId="77777777" w:rsidR="00D44008" w:rsidRPr="00E061C6" w:rsidRDefault="00D44008" w:rsidP="00E061C6">
      <w:pPr>
        <w:spacing w:after="0"/>
        <w:rPr>
          <w:rFonts w:eastAsia="맑은 고딕"/>
          <w:i/>
          <w:color w:val="0673A5" w:themeColor="text2" w:themeShade="BF"/>
          <w:sz w:val="18"/>
        </w:rPr>
      </w:pPr>
      <w:r w:rsidRPr="00E061C6">
        <w:rPr>
          <w:rFonts w:eastAsia="맑은 고딕"/>
          <w:i/>
          <w:color w:val="0673A5" w:themeColor="text2" w:themeShade="BF"/>
          <w:sz w:val="18"/>
        </w:rPr>
        <w:t xml:space="preserve">     (4)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이제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그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배열에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있는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요소들을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가지고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,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스택을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이용한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계산기를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구현하면</w:t>
      </w:r>
      <w:r w:rsidRPr="00E061C6">
        <w:rPr>
          <w:rFonts w:eastAsia="맑은 고딕"/>
          <w:i/>
          <w:color w:val="0673A5" w:themeColor="text2" w:themeShade="BF"/>
          <w:sz w:val="18"/>
        </w:rPr>
        <w:t xml:space="preserve"> </w:t>
      </w:r>
      <w:r w:rsidRPr="00E061C6">
        <w:rPr>
          <w:rFonts w:eastAsia="맑은 고딕" w:hint="eastAsia"/>
          <w:i/>
          <w:color w:val="0673A5" w:themeColor="text2" w:themeShade="BF"/>
          <w:sz w:val="18"/>
        </w:rPr>
        <w:t>된다</w:t>
      </w:r>
      <w:r w:rsidRPr="00E061C6">
        <w:rPr>
          <w:rFonts w:eastAsia="맑은 고딕"/>
          <w:i/>
          <w:color w:val="0673A5" w:themeColor="text2" w:themeShade="BF"/>
          <w:sz w:val="18"/>
        </w:rPr>
        <w:t>.</w:t>
      </w:r>
    </w:p>
    <w:p w14:paraId="433E4D01" w14:textId="77777777" w:rsidR="008E64EE" w:rsidRDefault="008E64EE" w:rsidP="00D44008">
      <w:pPr>
        <w:rPr>
          <w:rFonts w:eastAsia="맑은 고딕"/>
        </w:rPr>
      </w:pPr>
    </w:p>
    <w:p w14:paraId="481CF65B" w14:textId="77777777" w:rsidR="00D44008" w:rsidRPr="00D44008" w:rsidRDefault="00D44008" w:rsidP="008E64EE">
      <w:pPr>
        <w:ind w:firstLineChars="200" w:firstLine="440"/>
        <w:rPr>
          <w:rFonts w:eastAsia="맑은 고딕"/>
        </w:rPr>
      </w:pPr>
      <w:r w:rsidRPr="00D44008">
        <w:rPr>
          <w:rFonts w:eastAsia="맑은 고딕"/>
        </w:rPr>
        <w:t>(1)~(3)</w:t>
      </w:r>
      <w:r w:rsidRPr="00D44008">
        <w:rPr>
          <w:rFonts w:eastAsia="맑은 고딕" w:hint="eastAsia"/>
        </w:rPr>
        <w:t>까지의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시나리오가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머릿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속에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주마등처럼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스쳐지나갔다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그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때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엄청난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새로운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깨달음을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얻었다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</w:rPr>
        <w:t>문자열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토큰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기법</w:t>
      </w:r>
      <w:r w:rsidRPr="00D44008">
        <w:rPr>
          <w:rFonts w:eastAsia="맑은 고딕"/>
        </w:rPr>
        <w:t>, atoi()</w:t>
      </w:r>
      <w:r w:rsidRPr="00D44008">
        <w:rPr>
          <w:rFonts w:eastAsia="맑은 고딕" w:hint="eastAsia"/>
        </w:rPr>
        <w:t>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사용하여</w:t>
      </w:r>
      <w:r w:rsidRPr="00D44008">
        <w:rPr>
          <w:rFonts w:eastAsia="맑은 고딕"/>
        </w:rPr>
        <w:t xml:space="preserve"> '</w:t>
      </w:r>
      <w:r w:rsidRPr="00D44008">
        <w:rPr>
          <w:rFonts w:eastAsia="맑은 고딕" w:hint="eastAsia"/>
        </w:rPr>
        <w:t>두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자리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이상의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피연산자로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계산하기</w:t>
      </w:r>
      <w:r w:rsidRPr="00D44008">
        <w:rPr>
          <w:rFonts w:eastAsia="맑은 고딕"/>
        </w:rPr>
        <w:t>'</w:t>
      </w:r>
      <w:r w:rsidRPr="00D44008">
        <w:rPr>
          <w:rFonts w:eastAsia="맑은 고딕" w:hint="eastAsia"/>
        </w:rPr>
        <w:t>를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가능하게</w:t>
      </w:r>
      <w:r w:rsidRPr="00D44008">
        <w:rPr>
          <w:rFonts w:eastAsia="맑은 고딕"/>
        </w:rPr>
        <w:t xml:space="preserve"> </w:t>
      </w:r>
      <w:r w:rsidRPr="00D44008">
        <w:rPr>
          <w:rFonts w:eastAsia="맑은 고딕" w:hint="eastAsia"/>
        </w:rPr>
        <w:t>하다니</w:t>
      </w:r>
      <w:r w:rsidRPr="00D44008">
        <w:rPr>
          <w:rFonts w:eastAsia="맑은 고딕"/>
        </w:rPr>
        <w:t xml:space="preserve">. </w:t>
      </w:r>
      <w:r w:rsidRPr="00D44008">
        <w:rPr>
          <w:rFonts w:eastAsia="맑은 고딕" w:hint="eastAsia"/>
          <w:b/>
        </w:rPr>
        <w:t>사실은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쉽게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생각할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있던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방안이었는데</w:t>
      </w:r>
      <w:r w:rsidRPr="00D44008">
        <w:rPr>
          <w:rFonts w:eastAsia="맑은 고딕"/>
          <w:b/>
        </w:rPr>
        <w:t xml:space="preserve">, </w:t>
      </w:r>
      <w:r w:rsidRPr="00D44008">
        <w:rPr>
          <w:rFonts w:eastAsia="맑은 고딕" w:hint="eastAsia"/>
          <w:b/>
        </w:rPr>
        <w:t>본인은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방법에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대해서는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전혀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생각치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못했다</w:t>
      </w:r>
      <w:r w:rsidRPr="00D44008">
        <w:rPr>
          <w:rFonts w:eastAsia="맑은 고딕"/>
          <w:b/>
        </w:rPr>
        <w:t xml:space="preserve">. </w:t>
      </w:r>
      <w:r w:rsidRPr="00D44008">
        <w:rPr>
          <w:rFonts w:eastAsia="맑은 고딕" w:hint="eastAsia"/>
          <w:b/>
        </w:rPr>
        <w:t>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단순한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것을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혼자서는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생각하지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못했던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것일까</w:t>
      </w:r>
      <w:r w:rsidRPr="00D44008">
        <w:rPr>
          <w:rFonts w:eastAsia="맑은 고딕"/>
          <w:b/>
        </w:rPr>
        <w:t xml:space="preserve">? </w:t>
      </w:r>
      <w:r w:rsidRPr="00D44008">
        <w:rPr>
          <w:rFonts w:eastAsia="맑은 고딕" w:hint="eastAsia"/>
          <w:b/>
        </w:rPr>
        <w:t>은정이를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통해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엄청난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큰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영감을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얻은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것이다</w:t>
      </w:r>
      <w:r w:rsidRPr="00D44008">
        <w:rPr>
          <w:rFonts w:eastAsia="맑은 고딕"/>
          <w:b/>
        </w:rPr>
        <w:t xml:space="preserve">. </w:t>
      </w:r>
      <w:r w:rsidRPr="00D44008">
        <w:rPr>
          <w:rFonts w:eastAsia="맑은 고딕" w:hint="eastAsia"/>
          <w:b/>
        </w:rPr>
        <w:t>은정이는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별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생각없이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대답한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것이였겠지만</w:t>
      </w:r>
      <w:r w:rsidRPr="00D44008">
        <w:rPr>
          <w:rFonts w:eastAsia="맑은 고딕"/>
          <w:b/>
        </w:rPr>
        <w:t xml:space="preserve">, </w:t>
      </w:r>
      <w:r w:rsidRPr="00D44008">
        <w:rPr>
          <w:rFonts w:eastAsia="맑은 고딕" w:hint="eastAsia"/>
          <w:b/>
        </w:rPr>
        <w:t>내게는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문제의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완성이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걸린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문제였다</w:t>
      </w:r>
      <w:r w:rsidRPr="00D44008">
        <w:rPr>
          <w:rFonts w:eastAsia="맑은 고딕"/>
          <w:b/>
        </w:rPr>
        <w:t xml:space="preserve">. </w:t>
      </w:r>
      <w:r w:rsidRPr="00D44008">
        <w:rPr>
          <w:rFonts w:eastAsia="맑은 고딕" w:hint="eastAsia"/>
          <w:b/>
        </w:rPr>
        <w:t>은정이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덕분에</w:t>
      </w:r>
      <w:r w:rsidRPr="00D44008">
        <w:rPr>
          <w:rFonts w:eastAsia="맑은 고딕"/>
          <w:b/>
        </w:rPr>
        <w:t xml:space="preserve"> 3</w:t>
      </w:r>
      <w:r w:rsidRPr="00D44008">
        <w:rPr>
          <w:rFonts w:eastAsia="맑은 고딕" w:hint="eastAsia"/>
          <w:b/>
        </w:rPr>
        <w:t>번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문제를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이제서야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완벽하게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완성할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있겠구나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라고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생각되어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마음이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놓이기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시작했다</w:t>
      </w:r>
      <w:r w:rsidRPr="00D44008">
        <w:rPr>
          <w:rFonts w:eastAsia="맑은 고딕"/>
          <w:b/>
        </w:rPr>
        <w:t xml:space="preserve">. </w:t>
      </w:r>
      <w:r w:rsidRPr="00D44008">
        <w:rPr>
          <w:rFonts w:eastAsia="맑은 고딕" w:hint="eastAsia"/>
          <w:b/>
        </w:rPr>
        <w:t>이미</w:t>
      </w:r>
      <w:r w:rsidRPr="00D44008">
        <w:rPr>
          <w:rFonts w:eastAsia="맑은 고딕"/>
          <w:b/>
        </w:rPr>
        <w:t xml:space="preserve"> 3</w:t>
      </w:r>
      <w:r w:rsidRPr="00D44008">
        <w:rPr>
          <w:rFonts w:eastAsia="맑은 고딕" w:hint="eastAsia"/>
          <w:b/>
        </w:rPr>
        <w:t>번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문제는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마음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속에서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완성되었다</w:t>
      </w:r>
      <w:r w:rsidRPr="00D44008">
        <w:rPr>
          <w:rFonts w:eastAsia="맑은 고딕"/>
          <w:b/>
        </w:rPr>
        <w:t xml:space="preserve">. </w:t>
      </w:r>
      <w:r w:rsidRPr="00D44008">
        <w:rPr>
          <w:rFonts w:eastAsia="맑은 고딕" w:hint="eastAsia"/>
          <w:b/>
        </w:rPr>
        <w:t>너무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기뻤다</w:t>
      </w:r>
      <w:r w:rsidRPr="00D44008">
        <w:rPr>
          <w:rFonts w:eastAsia="맑은 고딕"/>
          <w:b/>
        </w:rPr>
        <w:t>.</w:t>
      </w:r>
    </w:p>
    <w:p w14:paraId="1A23D67B" w14:textId="77777777" w:rsidR="00D44008" w:rsidRDefault="00D44008" w:rsidP="00D44008">
      <w:pPr>
        <w:rPr>
          <w:rFonts w:eastAsia="맑은 고딕"/>
          <w:b/>
        </w:rPr>
      </w:pPr>
    </w:p>
    <w:p w14:paraId="6BE7E2DB" w14:textId="77777777" w:rsidR="00D44008" w:rsidRPr="00D44008" w:rsidRDefault="008E64EE" w:rsidP="00D44008">
      <w:pPr>
        <w:rPr>
          <w:rFonts w:eastAsia="맑은 고딕"/>
          <w:b/>
        </w:rPr>
      </w:pPr>
      <w:r>
        <w:rPr>
          <w:rFonts w:eastAsia="맑은 고딕"/>
          <w:b/>
        </w:rPr>
        <w:t xml:space="preserve">     </w:t>
      </w:r>
      <w:r w:rsidR="00D44008" w:rsidRPr="00D44008">
        <w:rPr>
          <w:rFonts w:eastAsia="맑은 고딕" w:hint="eastAsia"/>
          <w:b/>
        </w:rPr>
        <w:t>이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외에도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나는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다른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문제들에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대해서도</w:t>
      </w:r>
      <w:r w:rsidR="00D44008" w:rsidRPr="00D44008">
        <w:rPr>
          <w:rFonts w:eastAsia="맑은 고딕"/>
          <w:b/>
        </w:rPr>
        <w:t xml:space="preserve"> '</w:t>
      </w:r>
      <w:r w:rsidR="00D44008" w:rsidRPr="00D44008">
        <w:rPr>
          <w:rFonts w:eastAsia="맑은 고딕" w:hint="eastAsia"/>
          <w:b/>
        </w:rPr>
        <w:t>이은정</w:t>
      </w:r>
      <w:r w:rsidR="00D44008" w:rsidRPr="00D44008">
        <w:rPr>
          <w:rFonts w:eastAsia="맑은 고딕"/>
          <w:b/>
        </w:rPr>
        <w:t>'</w:t>
      </w:r>
      <w:r w:rsidR="00D44008" w:rsidRPr="00D44008">
        <w:rPr>
          <w:rFonts w:eastAsia="맑은 고딕" w:hint="eastAsia"/>
          <w:b/>
        </w:rPr>
        <w:t>이라는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친구에게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몇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번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더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물어본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적이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있다</w:t>
      </w:r>
      <w:r w:rsidR="00D44008" w:rsidRPr="00D44008">
        <w:rPr>
          <w:rFonts w:eastAsia="맑은 고딕"/>
          <w:b/>
        </w:rPr>
        <w:t xml:space="preserve">. </w:t>
      </w:r>
      <w:r w:rsidR="00D44008" w:rsidRPr="00D44008">
        <w:rPr>
          <w:rFonts w:eastAsia="맑은 고딕" w:hint="eastAsia"/>
          <w:b/>
        </w:rPr>
        <w:t>직접적으로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코드를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공유하며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도움</w:t>
      </w:r>
      <w:r w:rsidR="00D44008">
        <w:rPr>
          <w:rFonts w:eastAsia="맑은 고딕" w:hint="eastAsia"/>
          <w:b/>
        </w:rPr>
        <w:t xml:space="preserve"> </w:t>
      </w:r>
      <w:r w:rsidR="00D44008" w:rsidRPr="00D44008">
        <w:rPr>
          <w:rFonts w:eastAsia="맑은 고딕" w:hint="eastAsia"/>
          <w:b/>
        </w:rPr>
        <w:t>받고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그런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것은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아니였지만</w:t>
      </w:r>
      <w:r w:rsidR="00D44008" w:rsidRPr="00D44008">
        <w:rPr>
          <w:rFonts w:eastAsia="맑은 고딕"/>
          <w:b/>
        </w:rPr>
        <w:t xml:space="preserve">, </w:t>
      </w:r>
      <w:r w:rsidR="00D44008" w:rsidRPr="00D44008">
        <w:rPr>
          <w:rFonts w:eastAsia="맑은 고딕" w:hint="eastAsia"/>
          <w:b/>
        </w:rPr>
        <w:t>문제의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방향성을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잡는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데에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큰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도움을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받을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수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있었던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것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같다</w:t>
      </w:r>
      <w:r w:rsidR="00D44008" w:rsidRPr="00D44008">
        <w:rPr>
          <w:rFonts w:eastAsia="맑은 고딕"/>
          <w:b/>
        </w:rPr>
        <w:t xml:space="preserve">. </w:t>
      </w:r>
      <w:r w:rsidR="00D44008" w:rsidRPr="00D44008">
        <w:rPr>
          <w:rFonts w:eastAsia="맑은 고딕" w:hint="eastAsia"/>
          <w:b/>
        </w:rPr>
        <w:t>그리고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문제를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풀다가도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뭔가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이상하다는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생각이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들면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과제에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대해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가끔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서로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이야기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해보기도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했다</w:t>
      </w:r>
      <w:r w:rsidR="00D44008" w:rsidRPr="00D44008">
        <w:rPr>
          <w:rFonts w:eastAsia="맑은 고딕"/>
          <w:b/>
        </w:rPr>
        <w:t xml:space="preserve">. </w:t>
      </w:r>
      <w:r w:rsidR="00D44008" w:rsidRPr="00D44008">
        <w:rPr>
          <w:rFonts w:eastAsia="맑은 고딕" w:hint="eastAsia"/>
          <w:b/>
        </w:rPr>
        <w:t>이를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통해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큰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위안을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받을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수</w:t>
      </w:r>
      <w:r w:rsidR="00D44008" w:rsidRPr="00D44008">
        <w:rPr>
          <w:rFonts w:eastAsia="맑은 고딕"/>
          <w:b/>
        </w:rPr>
        <w:t xml:space="preserve"> </w:t>
      </w:r>
      <w:r w:rsidR="00D44008" w:rsidRPr="00D44008">
        <w:rPr>
          <w:rFonts w:eastAsia="맑은 고딕" w:hint="eastAsia"/>
          <w:b/>
        </w:rPr>
        <w:t>있었다</w:t>
      </w:r>
      <w:r w:rsidR="00D44008" w:rsidRPr="00D44008">
        <w:rPr>
          <w:rFonts w:eastAsia="맑은 고딕"/>
          <w:b/>
        </w:rPr>
        <w:t>.</w:t>
      </w:r>
    </w:p>
    <w:p w14:paraId="39F6D1E9" w14:textId="77777777" w:rsidR="00D44008" w:rsidRDefault="00D44008" w:rsidP="00D44008">
      <w:pPr>
        <w:rPr>
          <w:rFonts w:eastAsia="맑은 고딕"/>
          <w:b/>
        </w:rPr>
      </w:pPr>
    </w:p>
    <w:p w14:paraId="4CDFB647" w14:textId="77777777" w:rsidR="00D44008" w:rsidRPr="00D44008" w:rsidRDefault="00D44008" w:rsidP="00D44008">
      <w:pPr>
        <w:rPr>
          <w:rFonts w:eastAsia="맑은 고딕"/>
          <w:b/>
        </w:rPr>
      </w:pPr>
      <w:r w:rsidRPr="00D44008">
        <w:rPr>
          <w:rFonts w:eastAsia="맑은 고딕"/>
          <w:b/>
        </w:rPr>
        <w:t xml:space="preserve">    </w:t>
      </w:r>
      <w:r w:rsidRPr="00D44008">
        <w:rPr>
          <w:rFonts w:eastAsia="맑은 고딕" w:hint="eastAsia"/>
          <w:b/>
        </w:rPr>
        <w:t>무엇보다</w:t>
      </w:r>
      <w:r w:rsidRPr="00D44008">
        <w:rPr>
          <w:rFonts w:eastAsia="맑은 고딕"/>
          <w:b/>
        </w:rPr>
        <w:t xml:space="preserve"> 3</w:t>
      </w:r>
      <w:r w:rsidRPr="00D44008">
        <w:rPr>
          <w:rFonts w:eastAsia="맑은 고딕" w:hint="eastAsia"/>
          <w:b/>
        </w:rPr>
        <w:t>번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문제에서</w:t>
      </w:r>
      <w:r w:rsidRPr="00D44008">
        <w:rPr>
          <w:rFonts w:eastAsia="맑은 고딕"/>
          <w:b/>
        </w:rPr>
        <w:t xml:space="preserve"> '</w:t>
      </w:r>
      <w:r w:rsidRPr="00D44008">
        <w:rPr>
          <w:rFonts w:eastAsia="맑은 고딕" w:hint="eastAsia"/>
          <w:b/>
        </w:rPr>
        <w:t>유레카</w:t>
      </w:r>
      <w:r w:rsidRPr="00D44008">
        <w:rPr>
          <w:rFonts w:eastAsia="맑은 고딕"/>
          <w:b/>
        </w:rPr>
        <w:t>'</w:t>
      </w:r>
      <w:r w:rsidRPr="00D44008">
        <w:rPr>
          <w:rFonts w:eastAsia="맑은 고딕" w:hint="eastAsia"/>
          <w:b/>
        </w:rPr>
        <w:t>를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발견할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있었던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계기는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바로</w:t>
      </w:r>
      <w:r w:rsidRPr="00D44008">
        <w:rPr>
          <w:rFonts w:eastAsia="맑은 고딕"/>
          <w:b/>
        </w:rPr>
        <w:t xml:space="preserve">  '</w:t>
      </w:r>
      <w:r w:rsidRPr="00D44008">
        <w:rPr>
          <w:rFonts w:eastAsia="맑은 고딕" w:hint="eastAsia"/>
          <w:b/>
        </w:rPr>
        <w:t>이은정</w:t>
      </w:r>
      <w:r w:rsidRPr="00D44008">
        <w:rPr>
          <w:rFonts w:eastAsia="맑은 고딕"/>
          <w:b/>
        </w:rPr>
        <w:t>'</w:t>
      </w:r>
      <w:r w:rsidRPr="00D44008">
        <w:rPr>
          <w:rFonts w:eastAsia="맑은 고딕" w:hint="eastAsia"/>
          <w:b/>
        </w:rPr>
        <w:t>이라는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친구의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존재</w:t>
      </w:r>
      <w:r w:rsidRPr="00D44008">
        <w:rPr>
          <w:rFonts w:eastAsia="맑은 고딕"/>
          <w:b/>
        </w:rPr>
        <w:t xml:space="preserve"> </w:t>
      </w:r>
      <w:r w:rsidRPr="00D44008">
        <w:rPr>
          <w:rFonts w:eastAsia="맑은 고딕" w:hint="eastAsia"/>
          <w:b/>
        </w:rPr>
        <w:t>덕분이였다</w:t>
      </w:r>
      <w:r w:rsidRPr="00D44008">
        <w:rPr>
          <w:rFonts w:eastAsia="맑은 고딕"/>
          <w:b/>
        </w:rPr>
        <w:t xml:space="preserve">. </w:t>
      </w:r>
    </w:p>
    <w:p w14:paraId="3D60AB71" w14:textId="77777777" w:rsidR="00D44008" w:rsidRPr="00D44008" w:rsidRDefault="00D44008" w:rsidP="00D44008">
      <w:pPr>
        <w:rPr>
          <w:rFonts w:eastAsia="맑은 고딕"/>
        </w:rPr>
      </w:pPr>
    </w:p>
    <w:p w14:paraId="409DEC3C" w14:textId="77777777" w:rsidR="00DD12F8" w:rsidRPr="00D44008" w:rsidRDefault="00DD12F8" w:rsidP="00DD12F8">
      <w:pPr>
        <w:rPr>
          <w:rFonts w:eastAsia="맑은 고딕"/>
          <w:sz w:val="48"/>
        </w:rPr>
      </w:pPr>
    </w:p>
    <w:p w14:paraId="057CA001" w14:textId="77777777" w:rsidR="00DD12F8" w:rsidRPr="004E1AED" w:rsidRDefault="00DD12F8" w:rsidP="00DD12F8">
      <w:pPr>
        <w:pStyle w:val="a4"/>
      </w:pPr>
      <w:r w:rsidRPr="00DD12F8">
        <w:t xml:space="preserve">(3) </w:t>
      </w:r>
      <w:r w:rsidRPr="00DD12F8">
        <w:rPr>
          <w:rFonts w:ascii="바탕" w:eastAsia="바탕" w:hAnsi="바탕" w:cs="바탕" w:hint="eastAsia"/>
        </w:rPr>
        <w:t>과제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수행을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위해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참고한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문헌이나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인터넷주소</w:t>
      </w:r>
      <w:r w:rsidRPr="00DD12F8">
        <w:t xml:space="preserve">: </w:t>
      </w:r>
      <w:r w:rsidRPr="00DD12F8">
        <w:rPr>
          <w:rFonts w:ascii="바탕" w:eastAsia="바탕" w:hAnsi="바탕" w:cs="바탕" w:hint="eastAsia"/>
        </w:rPr>
        <w:t>그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참고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내용과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범위</w:t>
      </w:r>
    </w:p>
    <w:p w14:paraId="1912F08D" w14:textId="77777777" w:rsidR="00DD12F8" w:rsidRPr="00DD12F8" w:rsidRDefault="00DD12F8" w:rsidP="00DD12F8">
      <w:pPr>
        <w:pStyle w:val="1"/>
      </w:pPr>
    </w:p>
    <w:p w14:paraId="06A30ED1" w14:textId="77777777" w:rsidR="00DD12F8" w:rsidRDefault="00DD12F8" w:rsidP="00DD12F8">
      <w:pPr>
        <w:rPr>
          <w:rFonts w:eastAsia="맑은 고딕"/>
        </w:rPr>
      </w:pPr>
    </w:p>
    <w:p w14:paraId="387C273E" w14:textId="77777777" w:rsidR="00E444FB" w:rsidRDefault="00E444FB" w:rsidP="00DD12F8">
      <w:pPr>
        <w:rPr>
          <w:rFonts w:eastAsia="맑은 고딕"/>
        </w:rPr>
      </w:pPr>
    </w:p>
    <w:p w14:paraId="0DFA3BA9" w14:textId="77777777" w:rsidR="00E444FB" w:rsidRPr="00BE2DB5" w:rsidRDefault="00E444FB" w:rsidP="00E444FB">
      <w:pPr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E2DB5"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&lt;1</w:t>
      </w:r>
      <w:r w:rsidRPr="00BE2DB5">
        <w:rPr>
          <w:rFonts w:eastAsia="맑은 고딕" w:hint="eastAsia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번</w:t>
      </w:r>
      <w:r w:rsidRPr="00BE2DB5"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&gt; </w:t>
      </w:r>
    </w:p>
    <w:p w14:paraId="53CF7678" w14:textId="77777777" w:rsidR="00E444FB" w:rsidRPr="00E444FB" w:rsidRDefault="00E444FB" w:rsidP="00E444FB">
      <w:pPr>
        <w:rPr>
          <w:rFonts w:eastAsia="맑은 고딕"/>
        </w:rPr>
      </w:pPr>
      <w:r w:rsidRPr="00E444FB">
        <w:rPr>
          <w:rFonts w:eastAsia="맑은 고딕"/>
        </w:rPr>
        <w:t xml:space="preserve">-  </w:t>
      </w:r>
      <w:r w:rsidRPr="00E444FB">
        <w:rPr>
          <w:rFonts w:eastAsia="맑은 고딕" w:hint="eastAsia"/>
        </w:rPr>
        <w:t>오로지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내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머리를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바탕으로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코딩하였다</w:t>
      </w:r>
      <w:r w:rsidRPr="00E444FB">
        <w:rPr>
          <w:rFonts w:eastAsia="맑은 고딕"/>
        </w:rPr>
        <w:t>.</w:t>
      </w:r>
    </w:p>
    <w:p w14:paraId="5900BCA6" w14:textId="77777777" w:rsidR="00E444FB" w:rsidRDefault="00E444FB" w:rsidP="00E444FB">
      <w:pPr>
        <w:rPr>
          <w:rFonts w:eastAsia="맑은 고딕"/>
        </w:rPr>
      </w:pPr>
    </w:p>
    <w:p w14:paraId="0C520B18" w14:textId="77777777" w:rsidR="003616D6" w:rsidRDefault="003616D6" w:rsidP="00E444FB">
      <w:pPr>
        <w:rPr>
          <w:rFonts w:eastAsia="맑은 고딕"/>
        </w:rPr>
      </w:pPr>
    </w:p>
    <w:p w14:paraId="42804294" w14:textId="77777777" w:rsidR="003616D6" w:rsidRDefault="003616D6" w:rsidP="00E444FB">
      <w:pPr>
        <w:rPr>
          <w:rFonts w:eastAsia="맑은 고딕"/>
        </w:rPr>
      </w:pPr>
    </w:p>
    <w:p w14:paraId="4D86FDB5" w14:textId="77777777" w:rsidR="003616D6" w:rsidRDefault="003616D6" w:rsidP="00E444FB">
      <w:pPr>
        <w:rPr>
          <w:rFonts w:eastAsia="맑은 고딕"/>
        </w:rPr>
      </w:pPr>
    </w:p>
    <w:p w14:paraId="4EBFEFB4" w14:textId="77777777" w:rsidR="003616D6" w:rsidRDefault="003616D6" w:rsidP="00E444FB">
      <w:pPr>
        <w:rPr>
          <w:rFonts w:eastAsia="맑은 고딕"/>
        </w:rPr>
      </w:pPr>
    </w:p>
    <w:p w14:paraId="345BBC42" w14:textId="77777777" w:rsidR="00BE2DB5" w:rsidRPr="00E444FB" w:rsidRDefault="00BE2DB5" w:rsidP="00E444FB">
      <w:pPr>
        <w:rPr>
          <w:rFonts w:eastAsia="맑은 고딕"/>
        </w:rPr>
      </w:pPr>
    </w:p>
    <w:p w14:paraId="3E521116" w14:textId="77777777" w:rsidR="00E444FB" w:rsidRPr="00BE2DB5" w:rsidRDefault="00E444FB" w:rsidP="00E444FB">
      <w:pPr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E2DB5"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&lt;2</w:t>
      </w:r>
      <w:r w:rsidRPr="00BE2DB5">
        <w:rPr>
          <w:rFonts w:eastAsia="맑은 고딕" w:hint="eastAsia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번</w:t>
      </w:r>
      <w:r w:rsidRPr="00BE2DB5"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</w:t>
      </w:r>
    </w:p>
    <w:p w14:paraId="6D663C0D" w14:textId="77777777" w:rsidR="00E444FB" w:rsidRPr="00E444FB" w:rsidRDefault="00E444FB" w:rsidP="00E444FB">
      <w:pPr>
        <w:rPr>
          <w:rFonts w:eastAsia="맑은 고딕"/>
        </w:rPr>
      </w:pPr>
      <w:r w:rsidRPr="00E444FB">
        <w:rPr>
          <w:rFonts w:eastAsia="맑은 고딕"/>
        </w:rPr>
        <w:t xml:space="preserve">-  </w:t>
      </w:r>
      <w:r w:rsidRPr="00E444FB">
        <w:rPr>
          <w:rFonts w:eastAsia="맑은 고딕" w:hint="eastAsia"/>
        </w:rPr>
        <w:t>음식을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만드는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데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필요한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재료와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양</w:t>
      </w:r>
      <w:r w:rsidRPr="00E444FB">
        <w:rPr>
          <w:rFonts w:eastAsia="맑은 고딕"/>
        </w:rPr>
        <w:t xml:space="preserve"> (</w:t>
      </w:r>
      <w:r w:rsidRPr="00E444FB">
        <w:rPr>
          <w:rFonts w:eastAsia="맑은 고딕" w:hint="eastAsia"/>
        </w:rPr>
        <w:t>네이버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블로그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검색을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바탕으로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음식에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관한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데이터를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구성하였음</w:t>
      </w:r>
      <w:r w:rsidRPr="00E444FB">
        <w:rPr>
          <w:rFonts w:eastAsia="맑은 고딕"/>
        </w:rPr>
        <w:t>)</w:t>
      </w:r>
    </w:p>
    <w:p w14:paraId="061AAE5F" w14:textId="77777777" w:rsidR="00E444FB" w:rsidRDefault="00E444FB" w:rsidP="00E444FB">
      <w:pPr>
        <w:rPr>
          <w:rFonts w:eastAsia="맑은 고딕"/>
        </w:rPr>
      </w:pPr>
    </w:p>
    <w:p w14:paraId="48A01880" w14:textId="77777777" w:rsidR="00BE2DB5" w:rsidRDefault="00BE2DB5" w:rsidP="00E444FB">
      <w:pPr>
        <w:rPr>
          <w:rFonts w:eastAsia="맑은 고딕"/>
        </w:rPr>
      </w:pPr>
    </w:p>
    <w:p w14:paraId="40D8C3DC" w14:textId="77777777" w:rsidR="003616D6" w:rsidRDefault="003616D6" w:rsidP="00E444FB">
      <w:pPr>
        <w:rPr>
          <w:rFonts w:eastAsia="맑은 고딕"/>
        </w:rPr>
      </w:pPr>
    </w:p>
    <w:p w14:paraId="56DEB533" w14:textId="77777777" w:rsidR="003616D6" w:rsidRDefault="003616D6" w:rsidP="00E444FB">
      <w:pPr>
        <w:rPr>
          <w:rFonts w:eastAsia="맑은 고딕"/>
        </w:rPr>
      </w:pPr>
    </w:p>
    <w:p w14:paraId="38DA3D0B" w14:textId="77777777" w:rsidR="003616D6" w:rsidRDefault="003616D6" w:rsidP="00E444FB">
      <w:pPr>
        <w:rPr>
          <w:rFonts w:eastAsia="맑은 고딕"/>
        </w:rPr>
      </w:pPr>
    </w:p>
    <w:p w14:paraId="2764AED5" w14:textId="77777777" w:rsidR="003616D6" w:rsidRDefault="003616D6" w:rsidP="00E444FB">
      <w:pPr>
        <w:rPr>
          <w:rFonts w:eastAsia="맑은 고딕"/>
        </w:rPr>
      </w:pPr>
    </w:p>
    <w:p w14:paraId="5C93E111" w14:textId="77777777" w:rsidR="003616D6" w:rsidRDefault="003616D6" w:rsidP="00E444FB">
      <w:pPr>
        <w:rPr>
          <w:rFonts w:eastAsia="맑은 고딕"/>
        </w:rPr>
      </w:pPr>
    </w:p>
    <w:p w14:paraId="302E3227" w14:textId="77777777" w:rsidR="003616D6" w:rsidRPr="00E444FB" w:rsidRDefault="003616D6" w:rsidP="00E444FB">
      <w:pPr>
        <w:rPr>
          <w:rFonts w:eastAsia="맑은 고딕"/>
        </w:rPr>
      </w:pPr>
    </w:p>
    <w:p w14:paraId="7746C800" w14:textId="77777777" w:rsidR="00E444FB" w:rsidRPr="00BE2DB5" w:rsidRDefault="00E444FB" w:rsidP="00E444FB">
      <w:pPr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E2DB5"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&lt;3</w:t>
      </w:r>
      <w:r w:rsidRPr="00BE2DB5">
        <w:rPr>
          <w:rFonts w:eastAsia="맑은 고딕" w:hint="eastAsia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번</w:t>
      </w:r>
      <w:r w:rsidRPr="00BE2DB5"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</w:t>
      </w:r>
    </w:p>
    <w:p w14:paraId="71738CED" w14:textId="77777777" w:rsidR="003616D6" w:rsidRDefault="00E444FB" w:rsidP="00E444FB">
      <w:pPr>
        <w:rPr>
          <w:rFonts w:eastAsia="맑은 고딕"/>
        </w:rPr>
      </w:pPr>
      <w:r w:rsidRPr="00E444FB">
        <w:rPr>
          <w:rFonts w:eastAsia="맑은 고딕"/>
        </w:rPr>
        <w:t xml:space="preserve">-  </w:t>
      </w:r>
      <w:r w:rsidR="003616D6">
        <w:rPr>
          <w:rFonts w:eastAsia="맑은 고딕" w:hint="eastAsia"/>
        </w:rPr>
        <w:t>스택</w:t>
      </w:r>
      <w:r w:rsidR="003616D6">
        <w:rPr>
          <w:rFonts w:eastAsia="맑은 고딕" w:hint="eastAsia"/>
        </w:rPr>
        <w:t xml:space="preserve"> </w:t>
      </w:r>
      <w:r w:rsidR="003616D6">
        <w:rPr>
          <w:rFonts w:eastAsia="맑은 고딕" w:hint="eastAsia"/>
        </w:rPr>
        <w:t>알고리즘</w:t>
      </w:r>
      <w:r w:rsidR="003616D6">
        <w:rPr>
          <w:rFonts w:eastAsia="맑은 고딕" w:hint="eastAsia"/>
        </w:rPr>
        <w:t xml:space="preserve">, </w:t>
      </w:r>
      <w:r w:rsidR="003616D6">
        <w:rPr>
          <w:rFonts w:eastAsia="맑은 고딕" w:hint="eastAsia"/>
        </w:rPr>
        <w:t>후위표기법으로의</w:t>
      </w:r>
      <w:r w:rsidR="003616D6">
        <w:rPr>
          <w:rFonts w:eastAsia="맑은 고딕" w:hint="eastAsia"/>
        </w:rPr>
        <w:t xml:space="preserve"> </w:t>
      </w:r>
      <w:r w:rsidR="003616D6">
        <w:rPr>
          <w:rFonts w:eastAsia="맑은 고딕" w:hint="eastAsia"/>
        </w:rPr>
        <w:t>전환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알고리즘</w:t>
      </w:r>
      <w:r w:rsidR="003616D6">
        <w:rPr>
          <w:rFonts w:eastAsia="맑은 고딕" w:hint="eastAsia"/>
        </w:rPr>
        <w:t xml:space="preserve"> </w:t>
      </w:r>
      <w:r w:rsidR="003616D6">
        <w:rPr>
          <w:rFonts w:eastAsia="맑은 고딕" w:hint="eastAsia"/>
        </w:rPr>
        <w:t>및</w:t>
      </w:r>
      <w:r w:rsidR="003616D6">
        <w:rPr>
          <w:rFonts w:eastAsia="맑은 고딕" w:hint="eastAsia"/>
        </w:rPr>
        <w:t xml:space="preserve"> </w:t>
      </w:r>
      <w:r w:rsidR="003616D6">
        <w:rPr>
          <w:rFonts w:eastAsia="맑은 고딕" w:hint="eastAsia"/>
        </w:rPr>
        <w:t>후위</w:t>
      </w:r>
      <w:r w:rsidR="003616D6">
        <w:rPr>
          <w:rFonts w:eastAsia="맑은 고딕" w:hint="eastAsia"/>
        </w:rPr>
        <w:t xml:space="preserve"> </w:t>
      </w:r>
      <w:r w:rsidR="003616D6">
        <w:rPr>
          <w:rFonts w:eastAsia="맑은 고딕" w:hint="eastAsia"/>
        </w:rPr>
        <w:t>표기법</w:t>
      </w:r>
      <w:r w:rsidR="003616D6">
        <w:rPr>
          <w:rFonts w:eastAsia="맑은 고딕" w:hint="eastAsia"/>
        </w:rPr>
        <w:t xml:space="preserve"> </w:t>
      </w:r>
      <w:r w:rsidR="003616D6">
        <w:rPr>
          <w:rFonts w:eastAsia="맑은 고딕" w:hint="eastAsia"/>
        </w:rPr>
        <w:t>수식</w:t>
      </w:r>
      <w:r w:rsidR="003616D6">
        <w:rPr>
          <w:rFonts w:eastAsia="맑은 고딕" w:hint="eastAsia"/>
        </w:rPr>
        <w:t xml:space="preserve"> </w:t>
      </w:r>
      <w:r w:rsidR="003616D6">
        <w:rPr>
          <w:rFonts w:eastAsia="맑은 고딕" w:hint="eastAsia"/>
        </w:rPr>
        <w:t>계산</w:t>
      </w:r>
      <w:r w:rsidR="003616D6">
        <w:rPr>
          <w:rFonts w:eastAsia="맑은 고딕" w:hint="eastAsia"/>
        </w:rPr>
        <w:t xml:space="preserve"> </w:t>
      </w:r>
      <w:r w:rsidR="003616D6">
        <w:rPr>
          <w:rFonts w:eastAsia="맑은 고딕" w:hint="eastAsia"/>
        </w:rPr>
        <w:t>알고리즘</w:t>
      </w:r>
    </w:p>
    <w:p w14:paraId="78F253B5" w14:textId="77777777" w:rsidR="00E444FB" w:rsidRDefault="00E444FB" w:rsidP="00E444FB">
      <w:pPr>
        <w:rPr>
          <w:rFonts w:eastAsia="맑은 고딕"/>
        </w:rPr>
      </w:pPr>
      <w:r w:rsidRPr="00E444FB">
        <w:rPr>
          <w:rFonts w:eastAsia="맑은 고딕"/>
        </w:rPr>
        <w:t xml:space="preserve"> (</w:t>
      </w:r>
      <w:r w:rsidRPr="00E444FB">
        <w:rPr>
          <w:rFonts w:eastAsia="맑은 고딕" w:hint="eastAsia"/>
        </w:rPr>
        <w:t>윤성우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저자의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열혈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자료구조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책에서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배운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것을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이용</w:t>
      </w:r>
      <w:r w:rsidRPr="00E444FB">
        <w:rPr>
          <w:rFonts w:eastAsia="맑은 고딕"/>
        </w:rPr>
        <w:t>)</w:t>
      </w:r>
    </w:p>
    <w:p w14:paraId="03825173" w14:textId="77777777" w:rsidR="003616D6" w:rsidRDefault="003616D6" w:rsidP="00E444FB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 wp14:anchorId="6F28800C" wp14:editId="7FC53721">
            <wp:extent cx="3684785" cy="2462567"/>
            <wp:effectExtent l="127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" r="12199"/>
                    <a:stretch/>
                  </pic:blipFill>
                  <pic:spPr bwMode="auto">
                    <a:xfrm rot="5400000">
                      <a:off x="0" y="0"/>
                      <a:ext cx="3686510" cy="24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B64A5" w14:textId="77777777" w:rsidR="003616D6" w:rsidRPr="00E444FB" w:rsidRDefault="003616D6" w:rsidP="00E444FB">
      <w:pPr>
        <w:rPr>
          <w:rFonts w:eastAsia="맑은 고딕"/>
        </w:rPr>
      </w:pPr>
      <w:r>
        <w:rPr>
          <w:rFonts w:eastAsia="맑은 고딕"/>
        </w:rPr>
        <w:t>P</w:t>
      </w:r>
      <w:r>
        <w:rPr>
          <w:rFonts w:eastAsia="맑은 고딕" w:hint="eastAsia"/>
        </w:rPr>
        <w:t>2</w:t>
      </w:r>
      <w:r>
        <w:rPr>
          <w:rFonts w:eastAsia="맑은 고딕"/>
        </w:rPr>
        <w:t xml:space="preserve">13~218 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스택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연결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리스트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참고</w:t>
      </w:r>
    </w:p>
    <w:p w14:paraId="4DD0ECCD" w14:textId="77777777" w:rsidR="00E444FB" w:rsidRPr="00E444FB" w:rsidRDefault="003616D6" w:rsidP="00E444FB">
      <w:pPr>
        <w:rPr>
          <w:rFonts w:eastAsia="맑은 고딕"/>
        </w:rPr>
      </w:pPr>
      <w:r>
        <w:rPr>
          <w:rFonts w:eastAsia="맑은 고딕"/>
        </w:rPr>
        <w:t>P</w:t>
      </w:r>
      <w:r>
        <w:rPr>
          <w:rFonts w:eastAsia="맑은 고딕" w:hint="eastAsia"/>
        </w:rPr>
        <w:t>2</w:t>
      </w:r>
      <w:r>
        <w:rPr>
          <w:rFonts w:eastAsia="맑은 고딕"/>
        </w:rPr>
        <w:t xml:space="preserve">19~247 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공부하며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우선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순위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계산기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</w:t>
      </w:r>
    </w:p>
    <w:p w14:paraId="63194CA9" w14:textId="77777777" w:rsidR="00E444FB" w:rsidRDefault="00E444FB" w:rsidP="00E444FB">
      <w:pPr>
        <w:rPr>
          <w:rFonts w:eastAsia="맑은 고딕"/>
        </w:rPr>
      </w:pPr>
    </w:p>
    <w:p w14:paraId="5C9EE794" w14:textId="77777777" w:rsidR="003616D6" w:rsidRDefault="003616D6" w:rsidP="00E444FB">
      <w:pPr>
        <w:rPr>
          <w:rFonts w:eastAsia="맑은 고딕"/>
        </w:rPr>
      </w:pPr>
    </w:p>
    <w:p w14:paraId="57270017" w14:textId="77777777" w:rsidR="003616D6" w:rsidRPr="00E444FB" w:rsidRDefault="003616D6" w:rsidP="00E444FB">
      <w:pPr>
        <w:rPr>
          <w:rFonts w:eastAsia="맑은 고딕"/>
        </w:rPr>
      </w:pPr>
    </w:p>
    <w:p w14:paraId="0E3B5EB5" w14:textId="77777777" w:rsidR="00E444FB" w:rsidRPr="00BE2DB5" w:rsidRDefault="00E444FB" w:rsidP="00E444FB">
      <w:pPr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E2DB5"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&lt;4</w:t>
      </w:r>
      <w:r w:rsidRPr="00BE2DB5">
        <w:rPr>
          <w:rFonts w:eastAsia="맑은 고딕" w:hint="eastAsia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번</w:t>
      </w:r>
      <w:r w:rsidRPr="00BE2DB5">
        <w:rPr>
          <w:rFonts w:eastAsia="맑은 고딕"/>
          <w:b/>
          <w:outline/>
          <w:color w:val="828288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</w:t>
      </w:r>
    </w:p>
    <w:p w14:paraId="16ACEBE5" w14:textId="77777777" w:rsidR="00E444FB" w:rsidRPr="00EF1345" w:rsidRDefault="00E444FB" w:rsidP="00E444FB">
      <w:pPr>
        <w:rPr>
          <w:rFonts w:ascii="돋움체" w:eastAsia="돋움체" w:cs="돋움체"/>
          <w:color w:val="008000"/>
          <w:sz w:val="19"/>
          <w:szCs w:val="19"/>
        </w:rPr>
      </w:pPr>
      <w:r w:rsidRPr="00E444FB">
        <w:rPr>
          <w:rFonts w:eastAsia="맑은 고딕"/>
        </w:rPr>
        <w:t xml:space="preserve">-  </w:t>
      </w:r>
      <w:r w:rsidRPr="00E444FB">
        <w:rPr>
          <w:rFonts w:eastAsia="맑은 고딕" w:hint="eastAsia"/>
        </w:rPr>
        <w:t>정렬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코드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알고리즘</w:t>
      </w:r>
      <w:r w:rsidR="00EF1345">
        <w:rPr>
          <w:rFonts w:eastAsia="맑은 고딕"/>
        </w:rPr>
        <w:t xml:space="preserve"> ( </w:t>
      </w:r>
      <w:r w:rsidR="00EF1345">
        <w:rPr>
          <w:rFonts w:ascii="돋움체" w:eastAsia="돋움체" w:cs="돋움체"/>
          <w:color w:val="008000"/>
          <w:sz w:val="19"/>
          <w:szCs w:val="19"/>
        </w:rPr>
        <w:t>http://itng.tistory.com/92</w:t>
      </w:r>
      <w:r w:rsidR="00EF1345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사이트에서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참고</w:t>
      </w:r>
      <w:r w:rsidRPr="00E444FB">
        <w:rPr>
          <w:rFonts w:eastAsia="맑은 고딕"/>
        </w:rPr>
        <w:t>)</w:t>
      </w:r>
    </w:p>
    <w:p w14:paraId="02E27521" w14:textId="77777777" w:rsidR="00DD12F8" w:rsidRDefault="00E444FB" w:rsidP="00E444FB">
      <w:pPr>
        <w:rPr>
          <w:rFonts w:eastAsia="맑은 고딕"/>
        </w:rPr>
      </w:pPr>
      <w:r w:rsidRPr="00E444FB">
        <w:rPr>
          <w:rFonts w:eastAsia="맑은 고딕"/>
        </w:rPr>
        <w:t xml:space="preserve">-  </w:t>
      </w:r>
      <w:r w:rsidRPr="00E444FB">
        <w:rPr>
          <w:rFonts w:eastAsia="맑은 고딕" w:hint="eastAsia"/>
        </w:rPr>
        <w:t>파일에서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데이터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읽어오고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파일에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출력하는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방법</w:t>
      </w:r>
      <w:r w:rsidRPr="00E444FB">
        <w:rPr>
          <w:rFonts w:eastAsia="맑은 고딕"/>
        </w:rPr>
        <w:t xml:space="preserve"> (</w:t>
      </w:r>
      <w:r w:rsidRPr="00E444FB">
        <w:rPr>
          <w:rFonts w:eastAsia="맑은 고딕" w:hint="eastAsia"/>
        </w:rPr>
        <w:t>여러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번의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구글</w:t>
      </w:r>
      <w:r w:rsidRPr="00E444FB">
        <w:rPr>
          <w:rFonts w:eastAsia="맑은 고딕"/>
        </w:rPr>
        <w:t xml:space="preserve"> searching</w:t>
      </w:r>
      <w:r w:rsidRPr="00E444FB">
        <w:rPr>
          <w:rFonts w:eastAsia="맑은 고딕" w:hint="eastAsia"/>
        </w:rPr>
        <w:t>을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통해</w:t>
      </w:r>
      <w:r w:rsidRPr="00E444FB">
        <w:rPr>
          <w:rFonts w:eastAsia="맑은 고딕"/>
        </w:rPr>
        <w:t xml:space="preserve"> </w:t>
      </w:r>
      <w:r w:rsidRPr="00E444FB">
        <w:rPr>
          <w:rFonts w:eastAsia="맑은 고딕" w:hint="eastAsia"/>
        </w:rPr>
        <w:t>파악</w:t>
      </w:r>
      <w:r w:rsidRPr="00E444FB">
        <w:rPr>
          <w:rFonts w:eastAsia="맑은 고딕"/>
        </w:rPr>
        <w:t>)</w:t>
      </w:r>
    </w:p>
    <w:p w14:paraId="44B42AA9" w14:textId="77777777" w:rsidR="00DD12F8" w:rsidRDefault="00DD12F8" w:rsidP="00DD12F8">
      <w:pPr>
        <w:rPr>
          <w:rFonts w:eastAsia="맑은 고딕"/>
        </w:rPr>
      </w:pPr>
    </w:p>
    <w:p w14:paraId="4ED56DA9" w14:textId="77777777" w:rsidR="00BB5E5D" w:rsidRDefault="00BB5E5D" w:rsidP="00DD12F8">
      <w:pPr>
        <w:pStyle w:val="a4"/>
      </w:pPr>
    </w:p>
    <w:p w14:paraId="6CDCDC2F" w14:textId="77777777" w:rsidR="00DD12F8" w:rsidRPr="004E1AED" w:rsidRDefault="00DD12F8" w:rsidP="00DD12F8">
      <w:pPr>
        <w:pStyle w:val="a4"/>
      </w:pPr>
      <w:r w:rsidRPr="00DD12F8">
        <w:t xml:space="preserve">(4) </w:t>
      </w:r>
      <w:r w:rsidRPr="00DD12F8">
        <w:rPr>
          <w:rFonts w:ascii="바탕" w:eastAsia="바탕" w:hAnsi="바탕" w:cs="바탕" w:hint="eastAsia"/>
        </w:rPr>
        <w:t>투자한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순수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집중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시간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및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과제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결과로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본</w:t>
      </w:r>
      <w:r w:rsidRPr="00DD12F8">
        <w:t xml:space="preserve">, </w:t>
      </w:r>
      <w:r w:rsidRPr="00DD12F8">
        <w:rPr>
          <w:rFonts w:ascii="바탕" w:eastAsia="바탕" w:hAnsi="바탕" w:cs="바탕" w:hint="eastAsia"/>
        </w:rPr>
        <w:t>본인이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원하는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과제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점수</w:t>
      </w:r>
    </w:p>
    <w:p w14:paraId="6FF7F793" w14:textId="77777777" w:rsidR="00DD12F8" w:rsidRPr="00DD12F8" w:rsidRDefault="00DD12F8" w:rsidP="00DD12F8">
      <w:pPr>
        <w:pStyle w:val="1"/>
      </w:pPr>
    </w:p>
    <w:p w14:paraId="16E1B006" w14:textId="77777777" w:rsidR="00DD12F8" w:rsidRDefault="00DD12F8" w:rsidP="00DD12F8">
      <w:pPr>
        <w:rPr>
          <w:rFonts w:eastAsia="맑은 고딕"/>
        </w:rPr>
      </w:pPr>
    </w:p>
    <w:p w14:paraId="6B2AA620" w14:textId="77777777" w:rsidR="00AA744B" w:rsidRDefault="00AA744B" w:rsidP="00DD12F8">
      <w:pPr>
        <w:rPr>
          <w:rFonts w:eastAsia="맑은 고딕"/>
          <w:sz w:val="44"/>
        </w:rPr>
      </w:pPr>
    </w:p>
    <w:p w14:paraId="5E34128F" w14:textId="77777777" w:rsidR="00AA744B" w:rsidRDefault="00AA744B" w:rsidP="00DD12F8">
      <w:pPr>
        <w:rPr>
          <w:rFonts w:eastAsia="맑은 고딕"/>
          <w:sz w:val="44"/>
        </w:rPr>
      </w:pPr>
    </w:p>
    <w:p w14:paraId="0EB8D863" w14:textId="77777777" w:rsidR="00AA744B" w:rsidRDefault="00AA744B" w:rsidP="00DD12F8">
      <w:pPr>
        <w:rPr>
          <w:rFonts w:eastAsia="맑은 고딕"/>
          <w:sz w:val="44"/>
        </w:rPr>
      </w:pPr>
    </w:p>
    <w:p w14:paraId="6451F8AC" w14:textId="77777777" w:rsidR="006D7DBD" w:rsidRPr="00385E1F" w:rsidRDefault="006D7DBD" w:rsidP="00AA744B">
      <w:pPr>
        <w:jc w:val="center"/>
        <w:rPr>
          <w:rFonts w:eastAsia="맑은 고딕"/>
          <w:sz w:val="44"/>
        </w:rPr>
      </w:pPr>
      <w:r w:rsidRPr="00385E1F">
        <w:rPr>
          <w:rFonts w:eastAsia="맑은 고딕"/>
          <w:sz w:val="44"/>
        </w:rPr>
        <w:t>25</w:t>
      </w:r>
      <w:r w:rsidRPr="00385E1F">
        <w:rPr>
          <w:rFonts w:eastAsia="맑은 고딕" w:hint="eastAsia"/>
          <w:sz w:val="44"/>
        </w:rPr>
        <w:t>만점</w:t>
      </w:r>
      <w:r w:rsidRPr="00385E1F">
        <w:rPr>
          <w:rFonts w:eastAsia="맑은 고딕" w:hint="eastAsia"/>
          <w:sz w:val="44"/>
        </w:rPr>
        <w:t xml:space="preserve"> </w:t>
      </w:r>
      <w:r w:rsidRPr="00385E1F">
        <w:rPr>
          <w:rFonts w:eastAsia="맑은 고딕" w:hint="eastAsia"/>
          <w:sz w:val="44"/>
        </w:rPr>
        <w:t>중</w:t>
      </w:r>
      <w:r w:rsidR="008210D4" w:rsidRPr="00385E1F">
        <w:rPr>
          <w:rFonts w:eastAsia="맑은 고딕" w:hint="eastAsia"/>
          <w:sz w:val="44"/>
        </w:rPr>
        <w:t xml:space="preserve"> </w:t>
      </w:r>
      <w:r w:rsidRPr="00385E1F">
        <w:rPr>
          <w:rFonts w:eastAsia="맑은 고딕" w:hint="eastAsia"/>
          <w:sz w:val="44"/>
        </w:rPr>
        <w:t xml:space="preserve"> </w:t>
      </w:r>
      <w:r w:rsidR="00F13226" w:rsidRPr="00F13226">
        <w:rPr>
          <w:rFonts w:eastAsia="맑은 고딕"/>
          <w:color w:val="FF0000"/>
          <w:sz w:val="44"/>
          <w:highlight w:val="yellow"/>
        </w:rPr>
        <w:t>23</w:t>
      </w:r>
      <w:r w:rsidR="00F13226" w:rsidRPr="00F13226">
        <w:rPr>
          <w:rFonts w:eastAsia="맑은 고딕" w:hint="eastAsia"/>
          <w:color w:val="FF0000"/>
          <w:sz w:val="44"/>
          <w:highlight w:val="yellow"/>
        </w:rPr>
        <w:t>점</w:t>
      </w:r>
      <w:r w:rsidR="00F13226" w:rsidRPr="00F13226">
        <w:rPr>
          <w:rFonts w:eastAsia="맑은 고딕" w:hint="eastAsia"/>
          <w:color w:val="FF0000"/>
          <w:sz w:val="44"/>
          <w:highlight w:val="yellow"/>
        </w:rPr>
        <w:t>(</w:t>
      </w:r>
      <w:r w:rsidR="00F13226" w:rsidRPr="00F13226">
        <w:rPr>
          <w:rFonts w:eastAsia="맑은 고딕"/>
          <w:color w:val="FF0000"/>
          <w:sz w:val="44"/>
          <w:highlight w:val="yellow"/>
        </w:rPr>
        <w:t>?!</w:t>
      </w:r>
      <w:r w:rsidR="00F13226" w:rsidRPr="00F13226">
        <w:rPr>
          <w:rFonts w:eastAsia="맑은 고딕" w:hint="eastAsia"/>
          <w:color w:val="FF0000"/>
          <w:sz w:val="44"/>
          <w:highlight w:val="yellow"/>
        </w:rPr>
        <w:t>)</w:t>
      </w:r>
    </w:p>
    <w:p w14:paraId="37BDCCDB" w14:textId="77777777" w:rsidR="00DD12F8" w:rsidRDefault="00DD12F8" w:rsidP="00DD12F8">
      <w:pPr>
        <w:rPr>
          <w:rFonts w:ascii="맑은 고딕" w:eastAsia="맑은 고딕" w:hAnsi="맑은 고딕"/>
        </w:rPr>
      </w:pPr>
    </w:p>
    <w:p w14:paraId="0768B665" w14:textId="77777777" w:rsidR="00AA744B" w:rsidRDefault="00AA744B" w:rsidP="00DD12F8">
      <w:pPr>
        <w:rPr>
          <w:rFonts w:ascii="맑은 고딕" w:eastAsia="맑은 고딕" w:hAnsi="맑은 고딕"/>
        </w:rPr>
      </w:pPr>
    </w:p>
    <w:p w14:paraId="5729E315" w14:textId="77777777" w:rsidR="00AA744B" w:rsidRDefault="00AA744B" w:rsidP="00DD12F8">
      <w:pPr>
        <w:rPr>
          <w:rFonts w:ascii="맑은 고딕" w:eastAsia="맑은 고딕" w:hAnsi="맑은 고딕"/>
        </w:rPr>
      </w:pPr>
    </w:p>
    <w:p w14:paraId="7CF984C7" w14:textId="77777777" w:rsidR="00AA744B" w:rsidRDefault="00AA744B" w:rsidP="00DD12F8">
      <w:pPr>
        <w:rPr>
          <w:rFonts w:ascii="맑은 고딕" w:eastAsia="맑은 고딕" w:hAnsi="맑은 고딕"/>
        </w:rPr>
      </w:pPr>
    </w:p>
    <w:p w14:paraId="0B67B291" w14:textId="77777777" w:rsidR="00AA744B" w:rsidRPr="00385E1F" w:rsidRDefault="00AA744B" w:rsidP="00DD12F8">
      <w:pPr>
        <w:rPr>
          <w:rFonts w:ascii="맑은 고딕" w:eastAsia="맑은 고딕" w:hAnsi="맑은 고딕"/>
        </w:rPr>
      </w:pPr>
    </w:p>
    <w:p w14:paraId="243A2A49" w14:textId="77777777" w:rsidR="00DD12F8" w:rsidRPr="00F13226" w:rsidRDefault="006D7DBD" w:rsidP="006D7DBD">
      <w:pPr>
        <w:pStyle w:val="af8"/>
        <w:numPr>
          <w:ilvl w:val="0"/>
          <w:numId w:val="22"/>
        </w:numPr>
        <w:ind w:leftChars="0"/>
        <w:rPr>
          <w:rFonts w:ascii="맑은 고딕" w:eastAsia="맑은 고딕" w:hAnsi="맑은 고딕" w:cs="바탕"/>
          <w:b/>
          <w:sz w:val="28"/>
        </w:rPr>
      </w:pPr>
      <w:r w:rsidRPr="00F13226">
        <w:rPr>
          <w:rFonts w:ascii="맑은 고딕" w:eastAsia="맑은 고딕" w:hAnsi="맑은 고딕" w:cs="바탕" w:hint="eastAsia"/>
          <w:b/>
          <w:sz w:val="28"/>
        </w:rPr>
        <w:t>투자한</w:t>
      </w:r>
      <w:r w:rsidRPr="00F13226">
        <w:rPr>
          <w:rFonts w:ascii="맑은 고딕" w:eastAsia="맑은 고딕" w:hAnsi="맑은 고딕"/>
          <w:b/>
          <w:sz w:val="28"/>
        </w:rPr>
        <w:t xml:space="preserve"> </w:t>
      </w:r>
      <w:r w:rsidRPr="00F13226">
        <w:rPr>
          <w:rFonts w:ascii="맑은 고딕" w:eastAsia="맑은 고딕" w:hAnsi="맑은 고딕" w:cs="바탕" w:hint="eastAsia"/>
          <w:b/>
          <w:sz w:val="28"/>
        </w:rPr>
        <w:t>순수</w:t>
      </w:r>
      <w:r w:rsidRPr="00F13226">
        <w:rPr>
          <w:rFonts w:ascii="맑은 고딕" w:eastAsia="맑은 고딕" w:hAnsi="맑은 고딕"/>
          <w:b/>
          <w:sz w:val="28"/>
        </w:rPr>
        <w:t xml:space="preserve"> </w:t>
      </w:r>
      <w:r w:rsidRPr="00F13226">
        <w:rPr>
          <w:rFonts w:ascii="맑은 고딕" w:eastAsia="맑은 고딕" w:hAnsi="맑은 고딕" w:cs="바탕" w:hint="eastAsia"/>
          <w:b/>
          <w:sz w:val="28"/>
        </w:rPr>
        <w:t>집중</w:t>
      </w:r>
      <w:r w:rsidRPr="00F13226">
        <w:rPr>
          <w:rFonts w:ascii="맑은 고딕" w:eastAsia="맑은 고딕" w:hAnsi="맑은 고딕"/>
          <w:b/>
          <w:sz w:val="28"/>
        </w:rPr>
        <w:t xml:space="preserve"> </w:t>
      </w:r>
      <w:r w:rsidRPr="00F13226">
        <w:rPr>
          <w:rFonts w:ascii="맑은 고딕" w:eastAsia="맑은 고딕" w:hAnsi="맑은 고딕" w:cs="바탕" w:hint="eastAsia"/>
          <w:b/>
          <w:sz w:val="28"/>
        </w:rPr>
        <w:t xml:space="preserve">시간 </w:t>
      </w:r>
      <w:r w:rsidRPr="00F13226">
        <w:rPr>
          <w:rFonts w:ascii="맑은 고딕" w:eastAsia="맑은 고딕" w:hAnsi="맑은 고딕" w:cs="바탕"/>
          <w:b/>
          <w:sz w:val="28"/>
        </w:rPr>
        <w:t xml:space="preserve">self </w:t>
      </w:r>
      <w:r w:rsidRPr="00F13226">
        <w:rPr>
          <w:rFonts w:ascii="맑은 고딕" w:eastAsia="맑은 고딕" w:hAnsi="맑은 고딕" w:cs="바탕" w:hint="eastAsia"/>
          <w:b/>
          <w:sz w:val="28"/>
        </w:rPr>
        <w:t>평가</w:t>
      </w:r>
    </w:p>
    <w:p w14:paraId="6675028A" w14:textId="77777777" w:rsidR="00385E1F" w:rsidRDefault="008210D4" w:rsidP="00DD12F8">
      <w:pPr>
        <w:rPr>
          <w:rFonts w:ascii="맑은 고딕" w:eastAsia="맑은 고딕" w:hAnsi="맑은 고딕" w:cs="바탕"/>
        </w:rPr>
      </w:pPr>
      <w:r w:rsidRPr="00385E1F">
        <w:rPr>
          <w:rFonts w:ascii="맑은 고딕" w:eastAsia="맑은 고딕" w:hAnsi="맑은 고딕" w:cs="바탕" w:hint="eastAsia"/>
        </w:rPr>
        <w:t xml:space="preserve">  </w:t>
      </w:r>
      <w:r w:rsidR="00385E1F" w:rsidRPr="00385E1F">
        <w:rPr>
          <w:rFonts w:ascii="맑은 고딕" w:eastAsia="맑은 고딕" w:hAnsi="맑은 고딕" w:cs="바탕"/>
        </w:rPr>
        <w:t xml:space="preserve"> </w:t>
      </w:r>
      <w:r w:rsidRPr="00385E1F">
        <w:rPr>
          <w:rFonts w:ascii="맑은 고딕" w:eastAsia="맑은 고딕" w:hAnsi="맑은 고딕" w:cs="바탕" w:hint="eastAsia"/>
        </w:rPr>
        <w:t xml:space="preserve"> 솔직히 나는 정말 열심히 했다고 말할 수 있다. 충분한 기간을 두고 프로젝트를 진행하였고, 프로그램 하면서 부딪히는 내적 갈등 과정들도 정말 많이 겪었다. </w:t>
      </w:r>
      <w:r w:rsidR="00385E1F" w:rsidRPr="00385E1F">
        <w:rPr>
          <w:rFonts w:ascii="맑은 고딕" w:eastAsia="맑은 고딕" w:hAnsi="맑은 고딕" w:cs="바탕" w:hint="eastAsia"/>
        </w:rPr>
        <w:t>또한,</w:t>
      </w:r>
      <w:r w:rsidR="00385E1F" w:rsidRPr="00385E1F">
        <w:rPr>
          <w:rFonts w:ascii="맑은 고딕" w:eastAsia="맑은 고딕" w:hAnsi="맑은 고딕" w:cs="바탕"/>
        </w:rPr>
        <w:t xml:space="preserve"> </w:t>
      </w:r>
      <w:r w:rsidR="00385E1F" w:rsidRPr="00385E1F">
        <w:rPr>
          <w:rFonts w:ascii="맑은 고딕" w:eastAsia="맑은 고딕" w:hAnsi="맑은 고딕" w:cs="바탕" w:hint="eastAsia"/>
        </w:rPr>
        <w:t xml:space="preserve">그러면서 나의 실전 코딩 능력도 많이 향상 되었음을 직감하였다. </w:t>
      </w:r>
    </w:p>
    <w:p w14:paraId="31EF6809" w14:textId="77777777" w:rsidR="00FC567F" w:rsidRDefault="00FC567F" w:rsidP="00DD12F8">
      <w:pPr>
        <w:rPr>
          <w:rFonts w:ascii="맑은 고딕" w:eastAsia="맑은 고딕" w:hAnsi="맑은 고딕" w:cs="바탕"/>
        </w:rPr>
      </w:pPr>
    </w:p>
    <w:p w14:paraId="4876FD6E" w14:textId="77777777" w:rsidR="00AA744B" w:rsidRDefault="00AA744B" w:rsidP="00DD12F8">
      <w:pPr>
        <w:rPr>
          <w:rFonts w:ascii="맑은 고딕" w:eastAsia="맑은 고딕" w:hAnsi="맑은 고딕" w:cs="바탕"/>
        </w:rPr>
      </w:pPr>
    </w:p>
    <w:p w14:paraId="17E54ED6" w14:textId="77777777" w:rsidR="00AA744B" w:rsidRDefault="00AA744B" w:rsidP="00DD12F8">
      <w:pPr>
        <w:rPr>
          <w:rFonts w:ascii="맑은 고딕" w:eastAsia="맑은 고딕" w:hAnsi="맑은 고딕" w:cs="바탕"/>
        </w:rPr>
      </w:pPr>
    </w:p>
    <w:p w14:paraId="530E3478" w14:textId="77777777" w:rsidR="00AA744B" w:rsidRPr="00385E1F" w:rsidRDefault="00AA744B" w:rsidP="00DD12F8">
      <w:pPr>
        <w:rPr>
          <w:rFonts w:ascii="맑은 고딕" w:eastAsia="맑은 고딕" w:hAnsi="맑은 고딕" w:cs="바탕"/>
        </w:rPr>
      </w:pPr>
    </w:p>
    <w:p w14:paraId="62FFB96E" w14:textId="77777777" w:rsidR="00385E1F" w:rsidRDefault="00385E1F" w:rsidP="00DD12F8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  <w:noProof/>
        </w:rPr>
        <w:drawing>
          <wp:inline distT="0" distB="0" distL="0" distR="0" wp14:anchorId="4BE0E70C" wp14:editId="0E0C8D28">
            <wp:extent cx="4761308" cy="3400859"/>
            <wp:effectExtent l="0" t="0" r="127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51" cy="340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A900" w14:textId="77777777" w:rsidR="00AA744B" w:rsidRDefault="00AA744B" w:rsidP="00DD12F8">
      <w:pPr>
        <w:rPr>
          <w:rFonts w:ascii="맑은 고딕" w:eastAsia="맑은 고딕" w:hAnsi="맑은 고딕" w:cs="바탕"/>
        </w:rPr>
      </w:pPr>
    </w:p>
    <w:p w14:paraId="61551806" w14:textId="77777777" w:rsidR="00385E1F" w:rsidRDefault="00385E1F" w:rsidP="00DD12F8">
      <w:pPr>
        <w:rPr>
          <w:rFonts w:ascii="맑은 고딕" w:eastAsia="맑은 고딕" w:hAnsi="맑은 고딕" w:cs="바탕"/>
        </w:rPr>
      </w:pPr>
      <w:r w:rsidRPr="00385E1F">
        <w:rPr>
          <w:rFonts w:ascii="맑은 고딕" w:eastAsia="맑은 고딕" w:hAnsi="맑은 고딕" w:cs="바탕" w:hint="eastAsia"/>
        </w:rPr>
        <w:t xml:space="preserve">  </w:t>
      </w:r>
      <w:r w:rsidR="00FC567F">
        <w:rPr>
          <w:rFonts w:ascii="맑은 고딕" w:eastAsia="맑은 고딕" w:hAnsi="맑은 고딕" w:cs="바탕"/>
        </w:rPr>
        <w:t xml:space="preserve"> </w:t>
      </w:r>
      <w:r w:rsidRPr="00385E1F">
        <w:rPr>
          <w:rFonts w:ascii="맑은 고딕" w:eastAsia="맑은 고딕" w:hAnsi="맑은 고딕" w:cs="바탕" w:hint="eastAsia"/>
        </w:rPr>
        <w:t xml:space="preserve"> 위 사진은 </w:t>
      </w:r>
      <w:r w:rsidRPr="00385E1F">
        <w:rPr>
          <w:rFonts w:ascii="맑은 고딕" w:eastAsia="맑은 고딕" w:hAnsi="맑은 고딕" w:cs="바탕"/>
        </w:rPr>
        <w:t>#</w:t>
      </w:r>
      <w:r w:rsidRPr="00385E1F">
        <w:rPr>
          <w:rFonts w:ascii="맑은 고딕" w:eastAsia="맑은 고딕" w:hAnsi="맑은 고딕" w:cs="바탕" w:hint="eastAsia"/>
        </w:rPr>
        <w:t xml:space="preserve">3 진도 보고서를 작성하는 데에 나의 노력이 얼마나 투자되었는지를 증명하는 사진이다. </w:t>
      </w:r>
      <w:r w:rsidRPr="00385E1F">
        <w:rPr>
          <w:rFonts w:ascii="맑은 고딕" w:eastAsia="맑은 고딕" w:hAnsi="맑은 고딕" w:cs="바탕"/>
        </w:rPr>
        <w:t>11/23</w:t>
      </w:r>
      <w:r w:rsidRPr="00385E1F">
        <w:rPr>
          <w:rFonts w:ascii="맑은 고딕" w:eastAsia="맑은 고딕" w:hAnsi="맑은 고딕" w:cs="바탕" w:hint="eastAsia"/>
        </w:rPr>
        <w:t>부터 데일리별 리포트를 작성하기 시작했고, 일기를 쓰면서 나의 문제점이 무엇이고 다음에는 무엇을 해결해야 할지 파악을 했다.</w:t>
      </w:r>
    </w:p>
    <w:p w14:paraId="188792C5" w14:textId="77777777" w:rsidR="00AA744B" w:rsidRDefault="00AA744B" w:rsidP="00DD12F8">
      <w:pPr>
        <w:rPr>
          <w:rFonts w:ascii="맑은 고딕" w:eastAsia="맑은 고딕" w:hAnsi="맑은 고딕" w:cs="바탕"/>
        </w:rPr>
      </w:pPr>
    </w:p>
    <w:p w14:paraId="24165B52" w14:textId="77777777" w:rsidR="0015160A" w:rsidRDefault="00FC567F" w:rsidP="00DD12F8">
      <w:pPr>
        <w:rPr>
          <w:rFonts w:ascii="맑은 고딕" w:eastAsia="맑은 고딕" w:hAnsi="맑은 고딕" w:cs="바탕"/>
        </w:rPr>
      </w:pPr>
      <w:r>
        <w:rPr>
          <w:rFonts w:ascii="맑은 고딕" w:eastAsia="맑은 고딕" w:hAnsi="맑은 고딕" w:cs="바탕"/>
        </w:rPr>
        <w:t xml:space="preserve">    </w:t>
      </w:r>
      <w:r>
        <w:rPr>
          <w:rFonts w:ascii="맑은 고딕" w:eastAsia="맑은 고딕" w:hAnsi="맑은 고딕" w:cs="바탕" w:hint="eastAsia"/>
        </w:rPr>
        <w:t xml:space="preserve">뿐만 아니라, #2 블록 레포트 또한 </w:t>
      </w:r>
      <w:r w:rsidRPr="00385E1F">
        <w:rPr>
          <w:rFonts w:ascii="맑은 고딕" w:eastAsia="맑은 고딕" w:hAnsi="맑은 고딕" w:cs="바탕" w:hint="eastAsia"/>
        </w:rPr>
        <w:t xml:space="preserve">정말 심혈을 기울여 </w:t>
      </w:r>
      <w:r>
        <w:rPr>
          <w:rFonts w:ascii="맑은 고딕" w:eastAsia="맑은 고딕" w:hAnsi="맑은 고딕" w:cs="바탕" w:hint="eastAsia"/>
        </w:rPr>
        <w:t>작성하였</w:t>
      </w:r>
      <w:r w:rsidRPr="00385E1F">
        <w:rPr>
          <w:rFonts w:ascii="맑은 고딕" w:eastAsia="맑은 고딕" w:hAnsi="맑은 고딕" w:cs="바탕" w:hint="eastAsia"/>
        </w:rPr>
        <w:t>다.</w:t>
      </w:r>
      <w:r>
        <w:rPr>
          <w:rFonts w:ascii="맑은 고딕" w:eastAsia="맑은 고딕" w:hAnsi="맑은 고딕" w:cs="바탕"/>
        </w:rPr>
        <w:t xml:space="preserve"> </w:t>
      </w:r>
      <w:r w:rsidRPr="00385E1F">
        <w:rPr>
          <w:rFonts w:ascii="맑은 고딕" w:eastAsia="맑은 고딕" w:hAnsi="맑은 고딕" w:cs="바탕" w:hint="eastAsia"/>
        </w:rPr>
        <w:t>내가 구성한 프로그램의 의미들이 잘 전달될 수 있도록</w:t>
      </w:r>
      <w:r>
        <w:rPr>
          <w:rFonts w:ascii="맑은 고딕" w:eastAsia="맑은 고딕" w:hAnsi="맑은 고딕" w:cs="바탕"/>
        </w:rPr>
        <w:t xml:space="preserve"> </w:t>
      </w:r>
      <w:r>
        <w:rPr>
          <w:rFonts w:ascii="맑은 고딕" w:eastAsia="맑은 고딕" w:hAnsi="맑은 고딕" w:cs="바탕" w:hint="eastAsia"/>
        </w:rPr>
        <w:t xml:space="preserve">하는 마음에서 나름 내 기준으로 성실히 작성하였다. </w:t>
      </w:r>
      <w:r w:rsidR="0015160A">
        <w:rPr>
          <w:rFonts w:ascii="맑은 고딕" w:eastAsia="맑은 고딕" w:hAnsi="맑은 고딕" w:cs="바탕" w:hint="eastAsia"/>
        </w:rPr>
        <w:t>특히 3번 같은 경우, 알고리즘은 모두 내가 기술한 것은 아니지만 완벽히 이해하고, 그 이해한 내용을 바탕으로 열심히 블록 보고서를 작성하였다.</w:t>
      </w:r>
    </w:p>
    <w:p w14:paraId="08BA24C5" w14:textId="77777777" w:rsidR="00AA744B" w:rsidRDefault="00AA744B" w:rsidP="00DD12F8">
      <w:pPr>
        <w:rPr>
          <w:rFonts w:ascii="맑은 고딕" w:eastAsia="맑은 고딕" w:hAnsi="맑은 고딕" w:cs="바탕"/>
        </w:rPr>
      </w:pPr>
    </w:p>
    <w:p w14:paraId="68215415" w14:textId="77777777" w:rsidR="0015160A" w:rsidRPr="00A41BD1" w:rsidRDefault="0015160A" w:rsidP="00DD12F8">
      <w:pPr>
        <w:rPr>
          <w:rFonts w:ascii="맑은 고딕" w:eastAsia="맑은 고딕" w:hAnsi="맑은 고딕" w:cs="바탕"/>
        </w:rPr>
      </w:pPr>
      <w:r>
        <w:rPr>
          <w:rFonts w:ascii="맑은 고딕" w:eastAsia="맑은 고딕" w:hAnsi="맑은 고딕" w:cs="바탕"/>
        </w:rPr>
        <w:t xml:space="preserve">    </w:t>
      </w:r>
      <w:r>
        <w:rPr>
          <w:rFonts w:ascii="맑은 고딕" w:eastAsia="맑은 고딕" w:hAnsi="맑은 고딕" w:cs="바탕" w:hint="eastAsia"/>
        </w:rPr>
        <w:t xml:space="preserve">그리고 프로젝트를 시작한 날 이후부터 </w:t>
      </w:r>
      <w:r w:rsidR="00A41BD1">
        <w:rPr>
          <w:rFonts w:ascii="맑은 고딕" w:eastAsia="맑은 고딕" w:hAnsi="맑은 고딕" w:cs="바탕" w:hint="eastAsia"/>
        </w:rPr>
        <w:t xml:space="preserve">끊임 없이 계속 텀 프로젝트에 대한 생각을 놓지 않았다. 코딩을 하다가 어느 문제에 직면하면 바로바로 해결해버리고 싶은 충동과 욕심에 거의 다음 날, 매일매일을 </w:t>
      </w:r>
      <w:r w:rsidR="00F271DE">
        <w:rPr>
          <w:rFonts w:ascii="맑은 고딕" w:eastAsia="맑은 고딕" w:hAnsi="맑은 고딕" w:cs="바탕" w:hint="eastAsia"/>
        </w:rPr>
        <w:t xml:space="preserve">시도하고 </w:t>
      </w:r>
      <w:r w:rsidR="00A41BD1">
        <w:rPr>
          <w:rFonts w:ascii="맑은 고딕" w:eastAsia="맑은 고딕" w:hAnsi="맑은 고딕" w:cs="바탕" w:hint="eastAsia"/>
        </w:rPr>
        <w:t xml:space="preserve">고민하며 살았던 것 같다. </w:t>
      </w:r>
    </w:p>
    <w:p w14:paraId="61A3A482" w14:textId="77777777" w:rsidR="006D7DBD" w:rsidRDefault="006D7DBD" w:rsidP="00DD12F8">
      <w:pPr>
        <w:rPr>
          <w:rFonts w:ascii="바탕" w:eastAsia="바탕" w:hAnsi="바탕" w:cs="바탕"/>
        </w:rPr>
      </w:pPr>
    </w:p>
    <w:p w14:paraId="5DEB0B3B" w14:textId="77777777" w:rsidR="00385E1F" w:rsidRDefault="00385E1F" w:rsidP="00DD12F8">
      <w:pPr>
        <w:rPr>
          <w:rFonts w:ascii="바탕" w:eastAsia="바탕" w:hAnsi="바탕" w:cs="바탕"/>
        </w:rPr>
      </w:pPr>
    </w:p>
    <w:p w14:paraId="1D1AC7E1" w14:textId="77777777" w:rsidR="00AA744B" w:rsidRPr="00AA744B" w:rsidRDefault="00AA744B" w:rsidP="00DD12F8">
      <w:pPr>
        <w:rPr>
          <w:rFonts w:eastAsia="맑은 고딕"/>
          <w:sz w:val="24"/>
        </w:rPr>
      </w:pPr>
    </w:p>
    <w:p w14:paraId="2772B65E" w14:textId="77777777" w:rsidR="00DD12F8" w:rsidRPr="00F13226" w:rsidRDefault="006D7DBD" w:rsidP="006D7DBD">
      <w:pPr>
        <w:pStyle w:val="af8"/>
        <w:numPr>
          <w:ilvl w:val="0"/>
          <w:numId w:val="22"/>
        </w:numPr>
        <w:ind w:leftChars="0"/>
        <w:rPr>
          <w:rFonts w:ascii="맑은 고딕" w:eastAsia="맑은 고딕" w:hAnsi="맑은 고딕" w:cs="바탕"/>
          <w:b/>
          <w:sz w:val="28"/>
        </w:rPr>
      </w:pPr>
      <w:r w:rsidRPr="00F13226">
        <w:rPr>
          <w:rFonts w:ascii="맑은 고딕" w:eastAsia="맑은 고딕" w:hAnsi="맑은 고딕" w:cs="바탕" w:hint="eastAsia"/>
          <w:b/>
          <w:sz w:val="28"/>
        </w:rPr>
        <w:t>과제</w:t>
      </w:r>
      <w:r w:rsidRPr="00F13226">
        <w:rPr>
          <w:rFonts w:ascii="맑은 고딕" w:eastAsia="맑은 고딕" w:hAnsi="맑은 고딕"/>
          <w:b/>
          <w:sz w:val="28"/>
        </w:rPr>
        <w:t xml:space="preserve"> </w:t>
      </w:r>
      <w:r w:rsidRPr="00F13226">
        <w:rPr>
          <w:rFonts w:ascii="맑은 고딕" w:eastAsia="맑은 고딕" w:hAnsi="맑은 고딕" w:cs="바탕" w:hint="eastAsia"/>
          <w:b/>
          <w:sz w:val="28"/>
        </w:rPr>
        <w:t xml:space="preserve">결과 </w:t>
      </w:r>
      <w:r w:rsidRPr="00F13226">
        <w:rPr>
          <w:rFonts w:ascii="맑은 고딕" w:eastAsia="맑은 고딕" w:hAnsi="맑은 고딕" w:cs="바탕"/>
          <w:b/>
          <w:sz w:val="28"/>
        </w:rPr>
        <w:t xml:space="preserve">self </w:t>
      </w:r>
      <w:r w:rsidRPr="00F13226">
        <w:rPr>
          <w:rFonts w:ascii="맑은 고딕" w:eastAsia="맑은 고딕" w:hAnsi="맑은 고딕" w:cs="바탕" w:hint="eastAsia"/>
          <w:b/>
          <w:sz w:val="28"/>
        </w:rPr>
        <w:t>평가</w:t>
      </w:r>
    </w:p>
    <w:p w14:paraId="76CAED64" w14:textId="77777777" w:rsidR="006D7DBD" w:rsidRDefault="00F271DE" w:rsidP="00DD12F8">
      <w:pPr>
        <w:rPr>
          <w:rFonts w:eastAsia="맑은 고딕"/>
        </w:rPr>
      </w:pPr>
      <w:r>
        <w:rPr>
          <w:rFonts w:eastAsia="맑은 고딕" w:hint="eastAsia"/>
        </w:rPr>
        <w:t xml:space="preserve">       </w:t>
      </w:r>
      <w:r w:rsidR="00C832A7">
        <w:rPr>
          <w:rFonts w:eastAsia="맑은 고딕" w:hint="eastAsia"/>
        </w:rPr>
        <w:t>일단</w:t>
      </w:r>
      <w:r w:rsidR="00C832A7">
        <w:rPr>
          <w:rFonts w:eastAsia="맑은 고딕" w:hint="eastAsia"/>
        </w:rPr>
        <w:t>, 1</w:t>
      </w:r>
      <w:r w:rsidR="00C832A7">
        <w:rPr>
          <w:rFonts w:eastAsia="맑은 고딕" w:hint="eastAsia"/>
        </w:rPr>
        <w:t>번과</w:t>
      </w:r>
      <w:r w:rsidR="00C832A7">
        <w:rPr>
          <w:rFonts w:eastAsia="맑은 고딕" w:hint="eastAsia"/>
        </w:rPr>
        <w:t xml:space="preserve"> 2</w:t>
      </w:r>
      <w:r w:rsidR="00C832A7">
        <w:rPr>
          <w:rFonts w:eastAsia="맑은 고딕" w:hint="eastAsia"/>
        </w:rPr>
        <w:t>번은</w:t>
      </w:r>
      <w:r w:rsidR="00C832A7">
        <w:rPr>
          <w:rFonts w:eastAsia="맑은 고딕" w:hint="eastAsia"/>
        </w:rPr>
        <w:t xml:space="preserve"> </w:t>
      </w:r>
      <w:r w:rsidR="00C832A7">
        <w:rPr>
          <w:rFonts w:eastAsia="맑은 고딕" w:hint="eastAsia"/>
        </w:rPr>
        <w:t>완벽한</w:t>
      </w:r>
      <w:r w:rsidR="00C832A7">
        <w:rPr>
          <w:rFonts w:eastAsia="맑은 고딕" w:hint="eastAsia"/>
        </w:rPr>
        <w:t xml:space="preserve"> </w:t>
      </w:r>
      <w:r w:rsidR="00C832A7">
        <w:rPr>
          <w:rFonts w:eastAsia="맑은 고딕" w:hint="eastAsia"/>
        </w:rPr>
        <w:t>것</w:t>
      </w:r>
      <w:r w:rsidR="00C832A7">
        <w:rPr>
          <w:rFonts w:eastAsia="맑은 고딕" w:hint="eastAsia"/>
        </w:rPr>
        <w:t xml:space="preserve"> </w:t>
      </w:r>
      <w:r w:rsidR="00C832A7">
        <w:rPr>
          <w:rFonts w:eastAsia="맑은 고딕" w:hint="eastAsia"/>
        </w:rPr>
        <w:t>같다</w:t>
      </w:r>
      <w:r w:rsidR="00C832A7">
        <w:rPr>
          <w:rFonts w:eastAsia="맑은 고딕" w:hint="eastAsia"/>
        </w:rPr>
        <w:t xml:space="preserve">. </w:t>
      </w:r>
    </w:p>
    <w:p w14:paraId="62020CD6" w14:textId="77777777" w:rsidR="00C832A7" w:rsidRDefault="00C832A7" w:rsidP="00DD12F8">
      <w:pPr>
        <w:rPr>
          <w:rFonts w:eastAsia="맑은 고딕"/>
        </w:rPr>
      </w:pPr>
      <w:r>
        <w:rPr>
          <w:rFonts w:eastAsia="맑은 고딕"/>
        </w:rPr>
        <w:t xml:space="preserve">        3</w:t>
      </w:r>
      <w:r>
        <w:rPr>
          <w:rFonts w:eastAsia="맑은 고딕" w:hint="eastAsia"/>
        </w:rPr>
        <w:t>번에서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해결하지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자리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이상의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피연산자로도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계산할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하기</w:t>
      </w:r>
      <w:r>
        <w:rPr>
          <w:rFonts w:eastAsia="맑은 고딕"/>
        </w:rPr>
        <w:t xml:space="preserve">’ </w:t>
      </w:r>
      <w:r>
        <w:rPr>
          <w:rFonts w:eastAsia="맑은 고딕" w:hint="eastAsia"/>
        </w:rPr>
        <w:t>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좋은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방법도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생각해내고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구상도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하고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여러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시도도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해보았지만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결국은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해결하지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하지만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그것을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제외하면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완벽하다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알고리즘은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카피하였지만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스택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알고리즘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프로그램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흐름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포인터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등등</w:t>
      </w:r>
      <w:r>
        <w:rPr>
          <w:rFonts w:eastAsia="맑은 고딕" w:hint="eastAsia"/>
        </w:rPr>
        <w:t>)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완벽하게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이해하고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구성하였다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따라서</w:t>
      </w:r>
      <w:r>
        <w:rPr>
          <w:rFonts w:eastAsia="맑은 고딕" w:hint="eastAsia"/>
        </w:rPr>
        <w:t xml:space="preserve"> 3</w:t>
      </w:r>
      <w:r>
        <w:rPr>
          <w:rFonts w:eastAsia="맑은 고딕" w:hint="eastAsia"/>
        </w:rPr>
        <w:t>번에서는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때문에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6</w:t>
      </w:r>
      <w:r>
        <w:rPr>
          <w:rFonts w:eastAsia="맑은 고딕" w:hint="eastAsia"/>
        </w:rPr>
        <w:t>점에서</w:t>
      </w:r>
      <w:r>
        <w:rPr>
          <w:rFonts w:eastAsia="맑은 고딕" w:hint="eastAsia"/>
        </w:rPr>
        <w:t xml:space="preserve"> 1~2</w:t>
      </w:r>
      <w:r>
        <w:rPr>
          <w:rFonts w:eastAsia="맑은 고딕" w:hint="eastAsia"/>
        </w:rPr>
        <w:t>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감점하면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않을까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싶다</w:t>
      </w:r>
      <w:r>
        <w:rPr>
          <w:rFonts w:eastAsia="맑은 고딕" w:hint="eastAsia"/>
        </w:rPr>
        <w:t>.</w:t>
      </w:r>
    </w:p>
    <w:p w14:paraId="03B36329" w14:textId="77777777" w:rsidR="00DD12F8" w:rsidRDefault="00C832A7" w:rsidP="00DD12F8">
      <w:pPr>
        <w:rPr>
          <w:rFonts w:eastAsia="맑은 고딕"/>
        </w:rPr>
      </w:pPr>
      <w:r>
        <w:rPr>
          <w:rFonts w:eastAsia="맑은 고딕"/>
        </w:rPr>
        <w:t xml:space="preserve">       4</w:t>
      </w:r>
      <w:r>
        <w:rPr>
          <w:rFonts w:eastAsia="맑은 고딕" w:hint="eastAsia"/>
        </w:rPr>
        <w:t>번도</w:t>
      </w:r>
      <w:r>
        <w:rPr>
          <w:rFonts w:eastAsia="맑은 고딕" w:hint="eastAsia"/>
        </w:rPr>
        <w:t xml:space="preserve"> 1,2</w:t>
      </w:r>
      <w:r>
        <w:rPr>
          <w:rFonts w:eastAsia="맑은 고딕" w:hint="eastAsia"/>
        </w:rPr>
        <w:t>번과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제시한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완벽하게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파일에서의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입출력도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만들었고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항목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번호를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때마다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완벽하게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출력해낸다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아쉬운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점은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너무나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길어진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점이다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사실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하고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인자로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st</w:t>
      </w:r>
      <w:r>
        <w:rPr>
          <w:rFonts w:eastAsia="맑은 고딕" w:hint="eastAsia"/>
        </w:rPr>
        <w:t>udent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넘기려고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했는데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생각보다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마음처럼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않았다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처리하지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너무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많이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길어졌다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일단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보기좋고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깔끔하게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해놓았긴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했는데</w:t>
      </w:r>
      <w:r>
        <w:rPr>
          <w:rFonts w:eastAsia="맑은 고딕" w:hint="eastAsia"/>
        </w:rPr>
        <w:t xml:space="preserve">, </w:t>
      </w:r>
      <w:r w:rsidR="00F13226">
        <w:rPr>
          <w:rFonts w:eastAsia="맑은 고딕" w:hint="eastAsia"/>
        </w:rPr>
        <w:t>메인코드는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여전히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너무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길다</w:t>
      </w:r>
      <w:r w:rsidR="00F13226">
        <w:rPr>
          <w:rFonts w:eastAsia="맑은 고딕" w:hint="eastAsia"/>
        </w:rPr>
        <w:t xml:space="preserve">. </w:t>
      </w:r>
      <w:r w:rsidR="00F13226">
        <w:rPr>
          <w:rFonts w:eastAsia="맑은 고딕" w:hint="eastAsia"/>
        </w:rPr>
        <w:t>실전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개발자로서의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자질은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부족한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것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같다</w:t>
      </w:r>
      <w:r w:rsidR="00F13226">
        <w:rPr>
          <w:rFonts w:eastAsia="맑은 고딕" w:hint="eastAsia"/>
        </w:rPr>
        <w:t xml:space="preserve">. </w:t>
      </w:r>
      <w:r w:rsidR="00F13226">
        <w:rPr>
          <w:rFonts w:eastAsia="맑은 고딕" w:hint="eastAsia"/>
        </w:rPr>
        <w:t>하지만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학생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수준에서는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그렇게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크게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문제되는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것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같지는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않다</w:t>
      </w:r>
      <w:r w:rsidR="00F13226">
        <w:rPr>
          <w:rFonts w:eastAsia="맑은 고딕" w:hint="eastAsia"/>
        </w:rPr>
        <w:t xml:space="preserve">. </w:t>
      </w:r>
      <w:r w:rsidR="00F13226">
        <w:rPr>
          <w:rFonts w:eastAsia="맑은 고딕" w:hint="eastAsia"/>
        </w:rPr>
        <w:t>사실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문제에서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제시한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모든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요건은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다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충족시켜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놓았기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때문이다</w:t>
      </w:r>
      <w:r w:rsidR="00F13226">
        <w:rPr>
          <w:rFonts w:eastAsia="맑은 고딕" w:hint="eastAsia"/>
        </w:rPr>
        <w:t xml:space="preserve">. </w:t>
      </w:r>
      <w:r w:rsidR="00F13226">
        <w:rPr>
          <w:rFonts w:eastAsia="맑은 고딕" w:hint="eastAsia"/>
        </w:rPr>
        <w:t>이는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아쉬운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점일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뿐이고</w:t>
      </w:r>
      <w:r w:rsidR="00F13226">
        <w:rPr>
          <w:rFonts w:eastAsia="맑은 고딕" w:hint="eastAsia"/>
        </w:rPr>
        <w:t xml:space="preserve">, </w:t>
      </w:r>
      <w:r w:rsidR="00F13226">
        <w:rPr>
          <w:rFonts w:eastAsia="맑은 고딕" w:hint="eastAsia"/>
        </w:rPr>
        <w:t>실제로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구현을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하지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못한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것은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아니라서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점수를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깎을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필요는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없을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것</w:t>
      </w:r>
      <w:r w:rsidR="00F13226">
        <w:rPr>
          <w:rFonts w:eastAsia="맑은 고딕" w:hint="eastAsia"/>
        </w:rPr>
        <w:t xml:space="preserve"> </w:t>
      </w:r>
      <w:r w:rsidR="00F13226">
        <w:rPr>
          <w:rFonts w:eastAsia="맑은 고딕" w:hint="eastAsia"/>
        </w:rPr>
        <w:t>같다</w:t>
      </w:r>
      <w:r w:rsidR="00F13226">
        <w:rPr>
          <w:rFonts w:eastAsia="맑은 고딕" w:hint="eastAsia"/>
        </w:rPr>
        <w:t>.</w:t>
      </w:r>
    </w:p>
    <w:p w14:paraId="13EFC136" w14:textId="77777777" w:rsidR="00F13226" w:rsidRDefault="00F13226" w:rsidP="00DD12F8">
      <w:pPr>
        <w:rPr>
          <w:rFonts w:eastAsia="맑은 고딕"/>
        </w:rPr>
      </w:pPr>
    </w:p>
    <w:p w14:paraId="6FD3F9A0" w14:textId="77777777" w:rsidR="00AA744B" w:rsidRDefault="00F13226" w:rsidP="00DD12F8">
      <w:pPr>
        <w:rPr>
          <w:rFonts w:eastAsia="맑은 고딕"/>
        </w:rPr>
      </w:pPr>
      <w:r>
        <w:rPr>
          <w:rFonts w:eastAsia="맑은 고딕"/>
        </w:rPr>
        <w:t xml:space="preserve">     </w:t>
      </w:r>
    </w:p>
    <w:p w14:paraId="321C5421" w14:textId="77777777" w:rsidR="00AA744B" w:rsidRDefault="00AA744B" w:rsidP="00DD12F8">
      <w:pPr>
        <w:rPr>
          <w:rFonts w:eastAsia="맑은 고딕"/>
        </w:rPr>
      </w:pPr>
    </w:p>
    <w:p w14:paraId="03D44A23" w14:textId="77777777" w:rsidR="00AA744B" w:rsidRDefault="00AA744B" w:rsidP="00DD12F8">
      <w:pPr>
        <w:rPr>
          <w:rFonts w:eastAsia="맑은 고딕"/>
        </w:rPr>
      </w:pPr>
    </w:p>
    <w:p w14:paraId="022CD385" w14:textId="77777777" w:rsidR="00F13226" w:rsidRPr="00C832A7" w:rsidRDefault="00F13226" w:rsidP="00AA744B">
      <w:pPr>
        <w:ind w:firstLineChars="300" w:firstLine="660"/>
        <w:rPr>
          <w:rFonts w:eastAsia="맑은 고딕"/>
        </w:rPr>
      </w:pPr>
      <w:r>
        <w:rPr>
          <w:rFonts w:eastAsia="맑은 고딕"/>
        </w:rPr>
        <w:t xml:space="preserve"> </w:t>
      </w:r>
      <w:r>
        <w:rPr>
          <w:rFonts w:eastAsia="맑은 고딕" w:hint="eastAsia"/>
        </w:rPr>
        <w:t>나머지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보고서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등등의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요인으로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추가적으로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깎일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생각한다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양심없지만</w:t>
      </w:r>
      <w:r>
        <w:rPr>
          <w:rFonts w:eastAsia="맑은 고딕" w:hint="eastAsia"/>
        </w:rPr>
        <w:t xml:space="preserve"> 3</w:t>
      </w:r>
      <w:r>
        <w:rPr>
          <w:rFonts w:eastAsia="맑은 고딕" w:hint="eastAsia"/>
        </w:rPr>
        <w:t>번에서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해결하지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부분에서</w:t>
      </w:r>
      <w:r>
        <w:rPr>
          <w:rFonts w:eastAsia="맑은 고딕" w:hint="eastAsia"/>
        </w:rPr>
        <w:t xml:space="preserve"> -2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하여</w:t>
      </w:r>
      <w:r>
        <w:rPr>
          <w:rFonts w:eastAsia="맑은 고딕" w:hint="eastAsia"/>
        </w:rPr>
        <w:t xml:space="preserve"> 23</w:t>
      </w:r>
      <w:r>
        <w:rPr>
          <w:rFonts w:eastAsia="맑은 고딕" w:hint="eastAsia"/>
        </w:rPr>
        <w:t>점을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외쳐본다</w:t>
      </w:r>
      <w:r>
        <w:rPr>
          <w:rFonts w:eastAsia="맑은 고딕" w:hint="eastAsia"/>
        </w:rPr>
        <w:t xml:space="preserve">. </w:t>
      </w:r>
    </w:p>
    <w:p w14:paraId="0CBB4EA4" w14:textId="77777777" w:rsidR="00DD12F8" w:rsidRDefault="00DD12F8" w:rsidP="00DD12F8">
      <w:pPr>
        <w:rPr>
          <w:rFonts w:eastAsia="맑은 고딕"/>
        </w:rPr>
      </w:pPr>
    </w:p>
    <w:p w14:paraId="08C49B56" w14:textId="77777777" w:rsidR="00DD12F8" w:rsidRDefault="00DD12F8" w:rsidP="00DD12F8">
      <w:pPr>
        <w:rPr>
          <w:rFonts w:eastAsia="맑은 고딕"/>
        </w:rPr>
      </w:pPr>
    </w:p>
    <w:p w14:paraId="7987EDB9" w14:textId="77777777" w:rsidR="00DD12F8" w:rsidRDefault="00DD12F8" w:rsidP="00DD12F8">
      <w:pPr>
        <w:rPr>
          <w:rFonts w:eastAsia="맑은 고딕"/>
        </w:rPr>
      </w:pPr>
    </w:p>
    <w:p w14:paraId="6EB7CBB1" w14:textId="77777777" w:rsidR="00DD12F8" w:rsidRDefault="00DD12F8" w:rsidP="00DD12F8">
      <w:pPr>
        <w:rPr>
          <w:rFonts w:eastAsia="맑은 고딕"/>
        </w:rPr>
      </w:pPr>
    </w:p>
    <w:p w14:paraId="1C0E376B" w14:textId="77777777" w:rsidR="00DD12F8" w:rsidRDefault="00DD12F8" w:rsidP="00DD12F8">
      <w:pPr>
        <w:rPr>
          <w:rFonts w:eastAsia="맑은 고딕"/>
        </w:rPr>
      </w:pPr>
    </w:p>
    <w:p w14:paraId="6870CFEC" w14:textId="77777777" w:rsidR="00DD12F8" w:rsidRDefault="00DD12F8" w:rsidP="00DD12F8">
      <w:pPr>
        <w:rPr>
          <w:rFonts w:eastAsia="맑은 고딕"/>
        </w:rPr>
      </w:pPr>
    </w:p>
    <w:p w14:paraId="4AE57896" w14:textId="77777777" w:rsidR="00AA744B" w:rsidRDefault="00AA744B" w:rsidP="00DD12F8">
      <w:pPr>
        <w:rPr>
          <w:rFonts w:eastAsia="맑은 고딕"/>
        </w:rPr>
      </w:pPr>
    </w:p>
    <w:p w14:paraId="604FE2E3" w14:textId="77777777" w:rsidR="00DD12F8" w:rsidRPr="004E1AED" w:rsidRDefault="00DD12F8" w:rsidP="00DD12F8">
      <w:pPr>
        <w:pStyle w:val="a4"/>
      </w:pPr>
      <w:r w:rsidRPr="00DD12F8">
        <w:t xml:space="preserve">(5) </w:t>
      </w:r>
      <w:r w:rsidRPr="00DD12F8">
        <w:rPr>
          <w:rFonts w:ascii="바탕" w:eastAsia="바탕" w:hAnsi="바탕" w:cs="바탕" w:hint="eastAsia"/>
        </w:rPr>
        <w:t>과제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수행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과정을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상세히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기록한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시작</w:t>
      </w:r>
      <w:r w:rsidRPr="00DD12F8">
        <w:t>~</w:t>
      </w:r>
      <w:r w:rsidRPr="00DD12F8">
        <w:rPr>
          <w:rFonts w:ascii="바탕" w:eastAsia="바탕" w:hAnsi="바탕" w:cs="바탕" w:hint="eastAsia"/>
        </w:rPr>
        <w:t>종료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날자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별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데일리</w:t>
      </w:r>
      <w:r w:rsidRPr="00DD12F8">
        <w:t xml:space="preserve"> </w:t>
      </w:r>
      <w:r w:rsidRPr="00DD12F8">
        <w:rPr>
          <w:rFonts w:ascii="바탕" w:eastAsia="바탕" w:hAnsi="바탕" w:cs="바탕" w:hint="eastAsia"/>
        </w:rPr>
        <w:t>리포트</w:t>
      </w:r>
    </w:p>
    <w:p w14:paraId="73C01AD8" w14:textId="77777777" w:rsidR="00DD12F8" w:rsidRPr="00DD12F8" w:rsidRDefault="00DD12F8" w:rsidP="00DD12F8">
      <w:pPr>
        <w:pStyle w:val="1"/>
      </w:pPr>
    </w:p>
    <w:p w14:paraId="2BD2BE64" w14:textId="77777777" w:rsidR="00B87BD0" w:rsidRDefault="00B87BD0" w:rsidP="00DD12F8">
      <w:pPr>
        <w:rPr>
          <w:rFonts w:eastAsia="맑은 고딕"/>
        </w:rPr>
      </w:pPr>
    </w:p>
    <w:p w14:paraId="4EDEC7C9" w14:textId="77777777" w:rsidR="00B31A8D" w:rsidRDefault="00B31A8D" w:rsidP="00DD12F8">
      <w:pPr>
        <w:rPr>
          <w:rFonts w:eastAsia="맑은 고딕"/>
        </w:rPr>
      </w:pPr>
    </w:p>
    <w:p w14:paraId="53A35278" w14:textId="77777777" w:rsidR="00B31A8D" w:rsidRDefault="00B31A8D" w:rsidP="00DD12F8">
      <w:pPr>
        <w:rPr>
          <w:rFonts w:eastAsia="맑은 고딕"/>
        </w:rPr>
      </w:pPr>
    </w:p>
    <w:p w14:paraId="3B9FA760" w14:textId="77777777" w:rsidR="00B87BD0" w:rsidRDefault="00B87BD0" w:rsidP="00DD12F8">
      <w:pPr>
        <w:rPr>
          <w:rFonts w:eastAsia="맑은 고딕"/>
          <w:b/>
          <w:color w:val="2C2C2C" w:themeColor="text1"/>
          <w:sz w:val="40"/>
        </w:rPr>
      </w:pPr>
      <w:r w:rsidRPr="00757D39">
        <w:rPr>
          <w:rFonts w:eastAsia="맑은 고딕"/>
          <w:b/>
          <w:color w:val="2C2C2C" w:themeColor="text1"/>
          <w:sz w:val="40"/>
          <w:highlight w:val="cyan"/>
        </w:rPr>
        <w:t>11/20(</w:t>
      </w:r>
      <w:r w:rsidRPr="00757D39">
        <w:rPr>
          <w:rFonts w:eastAsia="맑은 고딕" w:hint="eastAsia"/>
          <w:b/>
          <w:color w:val="2C2C2C" w:themeColor="text1"/>
          <w:sz w:val="40"/>
          <w:highlight w:val="cyan"/>
        </w:rPr>
        <w:t>화</w:t>
      </w:r>
      <w:r w:rsidRPr="00757D39">
        <w:rPr>
          <w:rFonts w:eastAsia="맑은 고딕"/>
          <w:b/>
          <w:color w:val="2C2C2C" w:themeColor="text1"/>
          <w:sz w:val="40"/>
          <w:highlight w:val="cyan"/>
        </w:rPr>
        <w:t>)</w:t>
      </w:r>
    </w:p>
    <w:p w14:paraId="76E4E949" w14:textId="77777777" w:rsidR="00EF6ADE" w:rsidRPr="00757D39" w:rsidRDefault="00EF6ADE" w:rsidP="00EF6ADE">
      <w:pPr>
        <w:jc w:val="center"/>
        <w:rPr>
          <w:rFonts w:eastAsia="맑은 고딕"/>
          <w:b/>
          <w:i/>
          <w:color w:val="2C2C2C" w:themeColor="text1"/>
          <w:sz w:val="28"/>
          <w:szCs w:val="28"/>
        </w:rPr>
      </w:pPr>
      <w:r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>프로젝트를</w:t>
      </w:r>
      <w:r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 xml:space="preserve"> </w:t>
      </w:r>
      <w:r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>시작하다</w:t>
      </w:r>
      <w:r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 xml:space="preserve">. </w:t>
      </w:r>
      <w:r w:rsidRPr="00757D39">
        <w:rPr>
          <w:rFonts w:eastAsia="맑은 고딕"/>
          <w:b/>
          <w:i/>
          <w:color w:val="2C2C2C" w:themeColor="text1"/>
          <w:sz w:val="28"/>
          <w:szCs w:val="28"/>
        </w:rPr>
        <w:t>1</w:t>
      </w:r>
      <w:r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>번</w:t>
      </w:r>
      <w:r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 xml:space="preserve"> </w:t>
      </w:r>
      <w:r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>문제부터</w:t>
      </w:r>
      <w:r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 xml:space="preserve"> </w:t>
      </w:r>
      <w:r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>시작</w:t>
      </w:r>
      <w:r w:rsidR="00757D39" w:rsidRPr="00757D39">
        <w:rPr>
          <w:rFonts w:eastAsia="맑은 고딕" w:hint="eastAsia"/>
          <w:b/>
          <w:i/>
          <w:color w:val="2C2C2C" w:themeColor="text1"/>
          <w:sz w:val="28"/>
          <w:szCs w:val="28"/>
        </w:rPr>
        <w:t>!</w:t>
      </w:r>
    </w:p>
    <w:p w14:paraId="46D68670" w14:textId="77777777" w:rsidR="00B87BD0" w:rsidRPr="00A50022" w:rsidRDefault="00B87BD0" w:rsidP="00650B81">
      <w:pPr>
        <w:ind w:firstLineChars="200" w:firstLine="440"/>
        <w:rPr>
          <w:rFonts w:eastAsia="맑은 고딕"/>
        </w:rPr>
      </w:pPr>
      <w:r w:rsidRPr="00B87BD0">
        <w:rPr>
          <w:rFonts w:eastAsia="맑은 고딕" w:hint="eastAsia"/>
        </w:rPr>
        <w:t>프로젝트의</w:t>
      </w:r>
      <w:r w:rsidRPr="00B87BD0">
        <w:rPr>
          <w:rFonts w:eastAsia="맑은 고딕"/>
        </w:rPr>
        <w:t xml:space="preserve"> 3, 4</w:t>
      </w:r>
      <w:r w:rsidRPr="00B87BD0">
        <w:rPr>
          <w:rFonts w:eastAsia="맑은 고딕" w:hint="eastAsia"/>
        </w:rPr>
        <w:t>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문제들이</w:t>
      </w:r>
      <w:r w:rsidRPr="00B87BD0">
        <w:rPr>
          <w:rFonts w:eastAsia="맑은 고딕"/>
        </w:rPr>
        <w:t xml:space="preserve"> </w:t>
      </w:r>
      <w:r>
        <w:rPr>
          <w:rFonts w:eastAsia="맑은 고딕"/>
        </w:rPr>
        <w:t>hell</w:t>
      </w:r>
      <w:r w:rsidRPr="00B87BD0">
        <w:rPr>
          <w:rFonts w:eastAsia="맑은 고딕" w:hint="eastAsia"/>
        </w:rPr>
        <w:t>이라는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친구의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말을</w:t>
      </w:r>
      <w:r w:rsidRPr="00B87BD0">
        <w:rPr>
          <w:rFonts w:eastAsia="맑은 고딕"/>
        </w:rPr>
        <w:t xml:space="preserve"> </w:t>
      </w:r>
      <w:r>
        <w:rPr>
          <w:rFonts w:eastAsia="맑은 고딕" w:hint="eastAsia"/>
        </w:rPr>
        <w:t>듣고</w:t>
      </w:r>
      <w:r>
        <w:rPr>
          <w:rFonts w:eastAsia="맑은 고딕" w:hint="eastAsia"/>
        </w:rPr>
        <w:t>,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우선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얼른</w:t>
      </w:r>
      <w:r w:rsidRPr="00B87BD0">
        <w:rPr>
          <w:rFonts w:eastAsia="맑은 고딕"/>
        </w:rPr>
        <w:t xml:space="preserve"> 1</w:t>
      </w:r>
      <w:r w:rsidRPr="00B87BD0">
        <w:rPr>
          <w:rFonts w:eastAsia="맑은 고딕" w:hint="eastAsia"/>
        </w:rPr>
        <w:t>번과</w:t>
      </w:r>
      <w:r w:rsidRPr="00B87BD0">
        <w:rPr>
          <w:rFonts w:eastAsia="맑은 고딕"/>
        </w:rPr>
        <w:t xml:space="preserve"> 2</w:t>
      </w:r>
      <w:r w:rsidRPr="00B87BD0">
        <w:rPr>
          <w:rFonts w:eastAsia="맑은 고딕" w:hint="eastAsia"/>
        </w:rPr>
        <w:t>번을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후딱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끝내</w:t>
      </w:r>
      <w:r w:rsidR="00A50022">
        <w:rPr>
          <w:rFonts w:eastAsia="맑은 고딕" w:hint="eastAsia"/>
        </w:rPr>
        <w:t>버려야</w:t>
      </w:r>
      <w:r w:rsidR="0065628F">
        <w:rPr>
          <w:rFonts w:eastAsia="맑은 고딕" w:hint="eastAsia"/>
        </w:rPr>
        <w:t>겠다는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생각이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들었다</w:t>
      </w:r>
      <w:r w:rsidRPr="00B87BD0">
        <w:rPr>
          <w:rFonts w:eastAsia="맑은 고딕"/>
        </w:rPr>
        <w:t xml:space="preserve">. </w:t>
      </w:r>
      <w:r w:rsidR="00A50022">
        <w:rPr>
          <w:rFonts w:eastAsia="맑은 고딕"/>
        </w:rPr>
        <w:t xml:space="preserve"> </w:t>
      </w:r>
      <w:r w:rsidR="00A50022">
        <w:rPr>
          <w:rFonts w:eastAsia="맑은 고딕" w:hint="eastAsia"/>
        </w:rPr>
        <w:t>그래서</w:t>
      </w:r>
      <w:r w:rsidR="00A50022">
        <w:rPr>
          <w:rFonts w:eastAsia="맑은 고딕" w:hint="eastAsia"/>
        </w:rPr>
        <w:t xml:space="preserve"> </w:t>
      </w:r>
      <w:r w:rsidR="00155876">
        <w:rPr>
          <w:rFonts w:eastAsia="맑은 고딕" w:hint="eastAsia"/>
        </w:rPr>
        <w:t>바로</w:t>
      </w:r>
      <w:r w:rsidR="00155876">
        <w:rPr>
          <w:rFonts w:eastAsia="맑은 고딕" w:hint="eastAsia"/>
        </w:rPr>
        <w:t xml:space="preserve"> </w:t>
      </w:r>
      <w:r w:rsidR="00155876">
        <w:rPr>
          <w:rFonts w:eastAsia="맑은 고딕" w:hint="eastAsia"/>
        </w:rPr>
        <w:t>실행에</w:t>
      </w:r>
      <w:r w:rsidR="00155876">
        <w:rPr>
          <w:rFonts w:eastAsia="맑은 고딕" w:hint="eastAsia"/>
        </w:rPr>
        <w:t xml:space="preserve"> </w:t>
      </w:r>
      <w:r w:rsidR="00155876">
        <w:rPr>
          <w:rFonts w:eastAsia="맑은 고딕" w:hint="eastAsia"/>
        </w:rPr>
        <w:t>옮겼다</w:t>
      </w:r>
      <w:r w:rsidR="00155876">
        <w:rPr>
          <w:rFonts w:eastAsia="맑은 고딕" w:hint="eastAsia"/>
        </w:rPr>
        <w:t>.</w:t>
      </w:r>
    </w:p>
    <w:p w14:paraId="2EF04656" w14:textId="77777777" w:rsidR="00B87BD0" w:rsidRPr="00B87BD0" w:rsidRDefault="00B87BD0" w:rsidP="00650B81">
      <w:pPr>
        <w:ind w:firstLineChars="200" w:firstLine="440"/>
        <w:rPr>
          <w:rFonts w:eastAsia="맑은 고딕"/>
        </w:rPr>
      </w:pPr>
      <w:r w:rsidRPr="00B87BD0">
        <w:rPr>
          <w:rFonts w:eastAsia="맑은 고딕"/>
        </w:rPr>
        <w:t>1</w:t>
      </w:r>
      <w:r w:rsidRPr="00B87BD0">
        <w:rPr>
          <w:rFonts w:eastAsia="맑은 고딕" w:hint="eastAsia"/>
        </w:rPr>
        <w:t>번은</w:t>
      </w:r>
      <w:r w:rsidRPr="00B87BD0">
        <w:rPr>
          <w:rFonts w:eastAsia="맑은 고딕"/>
        </w:rPr>
        <w:t xml:space="preserve"> BMI</w:t>
      </w:r>
      <w:r w:rsidRPr="00B87BD0">
        <w:rPr>
          <w:rFonts w:eastAsia="맑은 고딕" w:hint="eastAsia"/>
        </w:rPr>
        <w:t>값을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계산하여</w:t>
      </w:r>
      <w:r w:rsidR="00155876">
        <w:rPr>
          <w:rFonts w:eastAsia="맑은 고딕" w:hint="eastAsia"/>
        </w:rPr>
        <w:t>,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수치가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어느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범위에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속하는지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출력시키면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되는</w:t>
      </w:r>
      <w:r w:rsidRPr="00B87BD0">
        <w:rPr>
          <w:rFonts w:eastAsia="맑은 고딕"/>
        </w:rPr>
        <w:t xml:space="preserve"> </w:t>
      </w:r>
      <w:r w:rsidR="00727B95">
        <w:rPr>
          <w:rFonts w:eastAsia="맑은 고딕" w:hint="eastAsia"/>
        </w:rPr>
        <w:t>문제이</w:t>
      </w:r>
      <w:r w:rsidRPr="00B87BD0">
        <w:rPr>
          <w:rFonts w:eastAsia="맑은 고딕" w:hint="eastAsia"/>
        </w:rPr>
        <w:t>다</w:t>
      </w:r>
      <w:r w:rsidRPr="00B87BD0">
        <w:rPr>
          <w:rFonts w:eastAsia="맑은 고딕"/>
        </w:rPr>
        <w:t xml:space="preserve">. </w:t>
      </w:r>
      <w:r w:rsidRPr="00B87BD0">
        <w:rPr>
          <w:rFonts w:eastAsia="맑은 고딕" w:hint="eastAsia"/>
        </w:rPr>
        <w:t>이미</w:t>
      </w:r>
      <w:r w:rsidRPr="00B87BD0">
        <w:rPr>
          <w:rFonts w:eastAsia="맑은 고딕"/>
        </w:rPr>
        <w:t xml:space="preserve"> BMI </w:t>
      </w:r>
      <w:r w:rsidRPr="00B87BD0">
        <w:rPr>
          <w:rFonts w:eastAsia="맑은 고딕" w:hint="eastAsia"/>
        </w:rPr>
        <w:t>구하는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식이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문제에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명시</w:t>
      </w:r>
      <w:r w:rsidR="00155876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되어있어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어떻게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프로그램을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구성해</w:t>
      </w:r>
      <w:r w:rsidR="00155876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나갈지에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대해서만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고민하면</w:t>
      </w:r>
      <w:r w:rsidR="00155876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되는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문제였다</w:t>
      </w:r>
      <w:r w:rsidRPr="00B87BD0">
        <w:rPr>
          <w:rFonts w:eastAsia="맑은 고딕"/>
        </w:rPr>
        <w:t xml:space="preserve">. </w:t>
      </w:r>
      <w:r w:rsidRPr="00B87BD0">
        <w:rPr>
          <w:rFonts w:eastAsia="맑은 고딕" w:hint="eastAsia"/>
        </w:rPr>
        <w:t>바로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함수를</w:t>
      </w:r>
      <w:r w:rsidRPr="00B87BD0">
        <w:rPr>
          <w:rFonts w:eastAsia="맑은 고딕"/>
        </w:rPr>
        <w:t xml:space="preserve"> </w:t>
      </w:r>
      <w:r w:rsidR="0065628F">
        <w:rPr>
          <w:rFonts w:eastAsia="맑은 고딕" w:hint="eastAsia"/>
        </w:rPr>
        <w:t>사용해</w:t>
      </w:r>
      <w:r w:rsidRPr="00B87BD0">
        <w:rPr>
          <w:rFonts w:eastAsia="맑은 고딕" w:hint="eastAsia"/>
        </w:rPr>
        <w:t>야</w:t>
      </w:r>
      <w:r w:rsidR="00727B95">
        <w:rPr>
          <w:rFonts w:eastAsia="맑은 고딕" w:hint="eastAsia"/>
        </w:rPr>
        <w:t>겠다라</w:t>
      </w:r>
      <w:r w:rsidRPr="00B87BD0">
        <w:rPr>
          <w:rFonts w:eastAsia="맑은 고딕" w:hint="eastAsia"/>
        </w:rPr>
        <w:t>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생각이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들었고</w:t>
      </w:r>
      <w:r w:rsidRPr="00B87BD0">
        <w:rPr>
          <w:rFonts w:eastAsia="맑은 고딕"/>
        </w:rPr>
        <w:t xml:space="preserve">, </w:t>
      </w:r>
      <w:r w:rsidRPr="00B87BD0">
        <w:rPr>
          <w:rFonts w:eastAsia="맑은 고딕" w:hint="eastAsia"/>
        </w:rPr>
        <w:t>크게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어렵게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느껴지지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않은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문제였다</w:t>
      </w:r>
      <w:r w:rsidRPr="00B87BD0">
        <w:rPr>
          <w:rFonts w:eastAsia="맑은 고딕"/>
        </w:rPr>
        <w:t xml:space="preserve">. </w:t>
      </w:r>
    </w:p>
    <w:p w14:paraId="52C72E4D" w14:textId="77777777" w:rsidR="00B31A8D" w:rsidRDefault="00B87BD0" w:rsidP="00650B81">
      <w:pPr>
        <w:ind w:firstLineChars="200" w:firstLine="440"/>
        <w:rPr>
          <w:rFonts w:eastAsia="맑은 고딕"/>
        </w:rPr>
      </w:pPr>
      <w:r w:rsidRPr="00B87BD0">
        <w:rPr>
          <w:rFonts w:eastAsia="맑은 고딕" w:hint="eastAsia"/>
        </w:rPr>
        <w:t>다만</w:t>
      </w:r>
      <w:r w:rsidRPr="00B87BD0">
        <w:rPr>
          <w:rFonts w:eastAsia="맑은 고딕"/>
        </w:rPr>
        <w:t>, BMI</w:t>
      </w:r>
      <w:r w:rsidRPr="00B87BD0">
        <w:rPr>
          <w:rFonts w:eastAsia="맑은 고딕" w:hint="eastAsia"/>
        </w:rPr>
        <w:t>수치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결과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값이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정확히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나오지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않는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문제에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계속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부딪혔다</w:t>
      </w:r>
      <w:r w:rsidRPr="00B87BD0">
        <w:rPr>
          <w:rFonts w:eastAsia="맑은 고딕"/>
        </w:rPr>
        <w:t xml:space="preserve">. </w:t>
      </w:r>
      <w:r w:rsidRPr="00B87BD0">
        <w:rPr>
          <w:rFonts w:eastAsia="맑은 고딕" w:hint="eastAsia"/>
        </w:rPr>
        <w:t>나는</w:t>
      </w:r>
      <w:r w:rsidR="00727B95">
        <w:rPr>
          <w:rFonts w:eastAsia="맑은 고딕" w:hint="eastAsia"/>
        </w:rPr>
        <w:t xml:space="preserve"> </w:t>
      </w:r>
      <w:r w:rsidR="00727B95">
        <w:rPr>
          <w:rFonts w:eastAsia="맑은 고딕" w:hint="eastAsia"/>
        </w:rPr>
        <w:t>실행결과</w:t>
      </w:r>
      <w:r w:rsidR="00727B95">
        <w:rPr>
          <w:rFonts w:eastAsia="맑은 고딕" w:hint="eastAsia"/>
        </w:rPr>
        <w:t xml:space="preserve"> </w:t>
      </w:r>
      <w:r w:rsidR="00727B95">
        <w:rPr>
          <w:rFonts w:eastAsia="맑은 고딕" w:hint="eastAsia"/>
        </w:rPr>
        <w:t>화면에</w:t>
      </w:r>
      <w:r w:rsidR="00727B95">
        <w:rPr>
          <w:rFonts w:eastAsia="맑은 고딕" w:hint="eastAsia"/>
        </w:rPr>
        <w:t xml:space="preserve"> 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저체중이냐</w:t>
      </w:r>
      <w:r w:rsidRPr="00B87BD0">
        <w:rPr>
          <w:rFonts w:eastAsia="맑은 고딕"/>
        </w:rPr>
        <w:t xml:space="preserve">, </w:t>
      </w:r>
      <w:r w:rsidRPr="00B87BD0">
        <w:rPr>
          <w:rFonts w:eastAsia="맑은 고딕" w:hint="eastAsia"/>
        </w:rPr>
        <w:t>비만이냐를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출력시키기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전에</w:t>
      </w:r>
      <w:r w:rsidR="00727B95">
        <w:rPr>
          <w:rFonts w:eastAsia="맑은 고딕" w:hint="eastAsia"/>
        </w:rPr>
        <w:t>,</w:t>
      </w:r>
      <w:r w:rsidRPr="00B87BD0">
        <w:rPr>
          <w:rFonts w:eastAsia="맑은 고딕"/>
        </w:rPr>
        <w:t xml:space="preserve"> BMI </w:t>
      </w:r>
      <w:r w:rsidR="00727B95">
        <w:rPr>
          <w:rFonts w:eastAsia="맑은 고딕" w:hint="eastAsia"/>
        </w:rPr>
        <w:t>결과값도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볼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수</w:t>
      </w:r>
      <w:r w:rsidRPr="00B87BD0">
        <w:rPr>
          <w:rFonts w:eastAsia="맑은 고딕"/>
        </w:rPr>
        <w:t xml:space="preserve"> </w:t>
      </w:r>
      <w:r w:rsidR="00727B95">
        <w:rPr>
          <w:rFonts w:eastAsia="맑은 고딕" w:hint="eastAsia"/>
        </w:rPr>
        <w:t>있게끔</w:t>
      </w:r>
      <w:r w:rsidR="00727B95">
        <w:rPr>
          <w:rFonts w:eastAsia="맑은 고딕" w:hint="eastAsia"/>
        </w:rPr>
        <w:t xml:space="preserve"> </w:t>
      </w:r>
      <w:r w:rsidR="00727B95">
        <w:rPr>
          <w:rFonts w:eastAsia="맑은 고딕" w:hint="eastAsia"/>
        </w:rPr>
        <w:t>출력시키도록</w:t>
      </w:r>
      <w:r w:rsidR="00727B95">
        <w:rPr>
          <w:rFonts w:eastAsia="맑은 고딕" w:hint="eastAsia"/>
        </w:rPr>
        <w:t xml:space="preserve"> </w:t>
      </w:r>
      <w:r w:rsidR="00727B95">
        <w:rPr>
          <w:rFonts w:eastAsia="맑은 고딕" w:hint="eastAsia"/>
        </w:rPr>
        <w:t>하였</w:t>
      </w:r>
      <w:r w:rsidRPr="00B87BD0">
        <w:rPr>
          <w:rFonts w:eastAsia="맑은 고딕" w:hint="eastAsia"/>
        </w:rPr>
        <w:t>다</w:t>
      </w:r>
      <w:r w:rsidRPr="00B87BD0">
        <w:rPr>
          <w:rFonts w:eastAsia="맑은 고딕"/>
        </w:rPr>
        <w:t xml:space="preserve">. </w:t>
      </w:r>
      <w:r w:rsidR="00F80493">
        <w:rPr>
          <w:rFonts w:eastAsia="맑은 고딕" w:hint="eastAsia"/>
        </w:rPr>
        <w:t>나의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키</w:t>
      </w:r>
      <w:r w:rsidR="00F80493">
        <w:rPr>
          <w:rFonts w:eastAsia="맑은 고딕" w:hint="eastAsia"/>
        </w:rPr>
        <w:t>와</w:t>
      </w:r>
      <w:r w:rsidR="00F80493">
        <w:rPr>
          <w:rFonts w:eastAsia="맑은 고딕" w:hint="eastAsia"/>
        </w:rPr>
        <w:t xml:space="preserve"> 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몸무게를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입력하면</w:t>
      </w:r>
      <w:r w:rsidRPr="00B87BD0">
        <w:rPr>
          <w:rFonts w:eastAsia="맑은 고딕"/>
        </w:rPr>
        <w:t xml:space="preserve"> BMI</w:t>
      </w:r>
      <w:r w:rsidRPr="00B87BD0">
        <w:rPr>
          <w:rFonts w:eastAsia="맑은 고딕" w:hint="eastAsia"/>
        </w:rPr>
        <w:t>가</w:t>
      </w:r>
      <w:r w:rsidR="00F80493">
        <w:rPr>
          <w:rFonts w:eastAsia="맑은 고딕"/>
        </w:rPr>
        <w:t xml:space="preserve"> 18.~</w:t>
      </w:r>
      <w:r w:rsidRPr="00B87BD0">
        <w:rPr>
          <w:rFonts w:eastAsia="맑은 고딕" w:hint="eastAsia"/>
        </w:rPr>
        <w:t>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나와야</w:t>
      </w:r>
      <w:r w:rsidR="00F80493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하는데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자꾸</w:t>
      </w:r>
      <w:r w:rsidRPr="00B87BD0">
        <w:rPr>
          <w:rFonts w:eastAsia="맑은 고딕"/>
        </w:rPr>
        <w:t xml:space="preserve"> </w:t>
      </w:r>
      <w:r w:rsidR="00727B95">
        <w:rPr>
          <w:rFonts w:eastAsia="맑은 고딕" w:hint="eastAsia"/>
        </w:rPr>
        <w:t>틀린</w:t>
      </w:r>
      <w:r w:rsidR="00727B95">
        <w:rPr>
          <w:rFonts w:eastAsia="맑은 고딕" w:hint="eastAsia"/>
        </w:rPr>
        <w:t xml:space="preserve"> </w:t>
      </w:r>
      <w:r w:rsidR="00727B95">
        <w:rPr>
          <w:rFonts w:eastAsia="맑은 고딕" w:hint="eastAsia"/>
        </w:rPr>
        <w:t>수치</w:t>
      </w:r>
      <w:r w:rsidR="00727B95">
        <w:rPr>
          <w:rFonts w:eastAsia="맑은 고딕"/>
        </w:rPr>
        <w:t>(</w:t>
      </w:r>
      <w:r w:rsidRPr="00B87BD0">
        <w:rPr>
          <w:rFonts w:eastAsia="맑은 고딕" w:hint="eastAsia"/>
        </w:rPr>
        <w:t>마이너스</w:t>
      </w:r>
      <w:r w:rsidR="00F80493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값</w:t>
      </w:r>
      <w:r w:rsidR="00727B95">
        <w:rPr>
          <w:rFonts w:eastAsia="맑은 고딕" w:hint="eastAsia"/>
        </w:rPr>
        <w:t>)</w:t>
      </w:r>
      <w:r w:rsidR="00727B95">
        <w:rPr>
          <w:rFonts w:eastAsia="맑은 고딕" w:hint="eastAsia"/>
        </w:rPr>
        <w:t>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떴다</w:t>
      </w:r>
      <w:r w:rsidRPr="00B87BD0">
        <w:rPr>
          <w:rFonts w:eastAsia="맑은 고딕"/>
        </w:rPr>
        <w:t xml:space="preserve">. </w:t>
      </w:r>
      <w:r w:rsidRPr="00B87BD0">
        <w:rPr>
          <w:rFonts w:eastAsia="맑은 고딕" w:hint="eastAsia"/>
        </w:rPr>
        <w:t>초반에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계속</w:t>
      </w:r>
      <w:r w:rsidRPr="00B87BD0">
        <w:rPr>
          <w:rFonts w:eastAsia="맑은 고딕"/>
        </w:rPr>
        <w:t xml:space="preserve"> </w:t>
      </w:r>
      <w:r w:rsidR="00F80493">
        <w:rPr>
          <w:rFonts w:eastAsia="맑은 고딕" w:hint="eastAsia"/>
        </w:rPr>
        <w:t>컴파일하면서는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결과</w:t>
      </w:r>
      <w:r w:rsidR="00727B95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값이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정확히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잘</w:t>
      </w:r>
      <w:r w:rsidRPr="00B87BD0">
        <w:rPr>
          <w:rFonts w:eastAsia="맑은 고딕"/>
        </w:rPr>
        <w:t xml:space="preserve"> </w:t>
      </w:r>
      <w:r w:rsidR="00727B95">
        <w:rPr>
          <w:rFonts w:eastAsia="맑은 고딕" w:hint="eastAsia"/>
        </w:rPr>
        <w:t>나와줬</w:t>
      </w:r>
      <w:r w:rsidR="00F80493">
        <w:rPr>
          <w:rFonts w:eastAsia="맑은 고딕" w:hint="eastAsia"/>
        </w:rPr>
        <w:t>었</w:t>
      </w:r>
      <w:r w:rsidRPr="00B87BD0">
        <w:rPr>
          <w:rFonts w:eastAsia="맑은 고딕" w:hint="eastAsia"/>
        </w:rPr>
        <w:t>는데</w:t>
      </w:r>
      <w:r w:rsidRPr="00B87BD0">
        <w:rPr>
          <w:rFonts w:eastAsia="맑은 고딕"/>
        </w:rPr>
        <w:t xml:space="preserve">, </w:t>
      </w:r>
      <w:r w:rsidRPr="00B87BD0">
        <w:rPr>
          <w:rFonts w:eastAsia="맑은 고딕" w:hint="eastAsia"/>
        </w:rPr>
        <w:t>함수</w:t>
      </w:r>
      <w:r w:rsidRPr="00B87BD0">
        <w:rPr>
          <w:rFonts w:eastAsia="맑은 고딕"/>
        </w:rPr>
        <w:t xml:space="preserve"> 2</w:t>
      </w:r>
      <w:r w:rsidRPr="00B87BD0">
        <w:rPr>
          <w:rFonts w:eastAsia="맑은 고딕" w:hint="eastAsia"/>
        </w:rPr>
        <w:t>개</w:t>
      </w:r>
      <w:r w:rsidR="00F80493">
        <w:rPr>
          <w:rFonts w:eastAsia="맑은 고딕" w:hint="eastAsia"/>
        </w:rPr>
        <w:t>를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추가시키고</w:t>
      </w:r>
      <w:r w:rsidR="00F80493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나니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내가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원하는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결과값이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나오지</w:t>
      </w:r>
      <w:r w:rsidR="00B31A8D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않았다</w:t>
      </w:r>
      <w:r w:rsidRPr="00B87BD0">
        <w:rPr>
          <w:rFonts w:eastAsia="맑은 고딕"/>
        </w:rPr>
        <w:t xml:space="preserve">. </w:t>
      </w:r>
      <w:r w:rsidR="00F80493">
        <w:rPr>
          <w:rFonts w:eastAsia="맑은 고딕"/>
        </w:rPr>
        <w:t>syntax</w:t>
      </w:r>
      <w:r w:rsidRPr="00B87BD0">
        <w:rPr>
          <w:rFonts w:eastAsia="맑은 고딕" w:hint="eastAsia"/>
        </w:rPr>
        <w:t>적인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오류는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없</w:t>
      </w:r>
      <w:r w:rsidR="00F80493">
        <w:rPr>
          <w:rFonts w:eastAsia="맑은 고딕" w:hint="eastAsia"/>
        </w:rPr>
        <w:t>었</w:t>
      </w:r>
      <w:r w:rsidRPr="00B87BD0">
        <w:rPr>
          <w:rFonts w:eastAsia="맑은 고딕" w:hint="eastAsia"/>
        </w:rPr>
        <w:t>다</w:t>
      </w:r>
      <w:r w:rsidRPr="00B87BD0">
        <w:rPr>
          <w:rFonts w:eastAsia="맑은 고딕"/>
        </w:rPr>
        <w:t xml:space="preserve">. </w:t>
      </w:r>
      <w:r w:rsidRPr="00B87BD0">
        <w:rPr>
          <w:rFonts w:eastAsia="맑은 고딕" w:hint="eastAsia"/>
        </w:rPr>
        <w:t>어디가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잘못된</w:t>
      </w:r>
      <w:r w:rsidR="00F80493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것일까</w:t>
      </w:r>
      <w:r w:rsidRPr="00B87BD0">
        <w:rPr>
          <w:rFonts w:eastAsia="맑은 고딕"/>
        </w:rPr>
        <w:t xml:space="preserve">. </w:t>
      </w:r>
      <w:r w:rsidRPr="00B87BD0">
        <w:rPr>
          <w:rFonts w:eastAsia="맑은 고딕" w:hint="eastAsia"/>
        </w:rPr>
        <w:t>졸리니까</w:t>
      </w:r>
      <w:r w:rsidRPr="00B87BD0">
        <w:rPr>
          <w:rFonts w:eastAsia="맑은 고딕"/>
        </w:rPr>
        <w:t xml:space="preserve"> </w:t>
      </w:r>
      <w:r w:rsidR="00F80493">
        <w:rPr>
          <w:rFonts w:eastAsia="맑은 고딕" w:hint="eastAsia"/>
        </w:rPr>
        <w:t>일단은</w:t>
      </w:r>
      <w:r w:rsidR="00F80493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자야겠다</w:t>
      </w:r>
      <w:r w:rsidRPr="00B87BD0">
        <w:rPr>
          <w:rFonts w:eastAsia="맑은 고딕"/>
        </w:rPr>
        <w:t>. 1</w:t>
      </w:r>
      <w:r w:rsidRPr="00B87BD0">
        <w:rPr>
          <w:rFonts w:eastAsia="맑은 고딕" w:hint="eastAsia"/>
        </w:rPr>
        <w:t>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프로그램은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전체모습을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구성하기까지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대략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시간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걸린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것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같다</w:t>
      </w:r>
      <w:r w:rsidRPr="00B87BD0">
        <w:rPr>
          <w:rFonts w:eastAsia="맑은 고딕"/>
        </w:rPr>
        <w:t xml:space="preserve">. </w:t>
      </w:r>
      <w:r w:rsidRPr="00B87BD0">
        <w:rPr>
          <w:rFonts w:eastAsia="맑은 고딕" w:hint="eastAsia"/>
        </w:rPr>
        <w:t>오류는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다음날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해결해볼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것이다</w:t>
      </w:r>
      <w:r w:rsidRPr="00B87BD0">
        <w:rPr>
          <w:rFonts w:eastAsia="맑은 고딕"/>
        </w:rPr>
        <w:t>.</w:t>
      </w:r>
    </w:p>
    <w:p w14:paraId="3E4830BD" w14:textId="77777777" w:rsidR="00B31A8D" w:rsidRDefault="00B31A8D" w:rsidP="00B87BD0">
      <w:pPr>
        <w:ind w:firstLineChars="100" w:firstLine="220"/>
        <w:rPr>
          <w:rFonts w:eastAsia="맑은 고딕"/>
        </w:rPr>
      </w:pPr>
    </w:p>
    <w:p w14:paraId="7282AAA8" w14:textId="77777777" w:rsidR="00B31A8D" w:rsidRDefault="00B31A8D" w:rsidP="00B31A8D">
      <w:pPr>
        <w:keepNext/>
        <w:ind w:firstLineChars="100" w:firstLine="220"/>
      </w:pPr>
      <w:r>
        <w:rPr>
          <w:rFonts w:eastAsia="맑은 고딕"/>
          <w:noProof/>
        </w:rPr>
        <w:lastRenderedPageBreak/>
        <w:drawing>
          <wp:inline distT="0" distB="0" distL="0" distR="0" wp14:anchorId="128FEA30" wp14:editId="3617DED2">
            <wp:extent cx="4450080" cy="2836645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00" cy="286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F3BB" w14:textId="77777777" w:rsidR="00B87BD0" w:rsidRPr="00B31A8D" w:rsidRDefault="00B31A8D" w:rsidP="00B31A8D">
      <w:pPr>
        <w:pStyle w:val="a9"/>
        <w:jc w:val="right"/>
        <w:rPr>
          <w:rFonts w:eastAsia="맑은 고딕"/>
          <w:color w:val="797979" w:themeColor="background2" w:themeShade="80"/>
        </w:rPr>
      </w:pPr>
      <w:r w:rsidRPr="00B31A8D">
        <w:rPr>
          <w:rFonts w:ascii="바탕" w:eastAsia="바탕" w:hAnsi="바탕" w:cs="바탕" w:hint="eastAsia"/>
          <w:color w:val="797979" w:themeColor="background2" w:themeShade="80"/>
        </w:rPr>
        <w:t>(원하는</w:t>
      </w:r>
      <w:r w:rsidRPr="00B31A8D">
        <w:rPr>
          <w:color w:val="797979" w:themeColor="background2" w:themeShade="80"/>
        </w:rPr>
        <w:t xml:space="preserve"> BMI</w:t>
      </w:r>
      <w:r w:rsidRPr="00B31A8D">
        <w:rPr>
          <w:rFonts w:ascii="바탕" w:eastAsia="바탕" w:hAnsi="바탕" w:cs="바탕" w:hint="eastAsia"/>
          <w:color w:val="797979" w:themeColor="background2" w:themeShade="80"/>
        </w:rPr>
        <w:t>결과</w:t>
      </w:r>
      <w:r w:rsidRPr="00B31A8D">
        <w:rPr>
          <w:color w:val="797979" w:themeColor="background2" w:themeShade="80"/>
        </w:rPr>
        <w:t xml:space="preserve"> </w:t>
      </w:r>
      <w:r w:rsidRPr="00B31A8D">
        <w:rPr>
          <w:rFonts w:ascii="바탕" w:eastAsia="바탕" w:hAnsi="바탕" w:cs="바탕" w:hint="eastAsia"/>
          <w:color w:val="797979" w:themeColor="background2" w:themeShade="80"/>
        </w:rPr>
        <w:t>수치가</w:t>
      </w:r>
      <w:r w:rsidRPr="00B31A8D">
        <w:rPr>
          <w:color w:val="797979" w:themeColor="background2" w:themeShade="80"/>
        </w:rPr>
        <w:t xml:space="preserve"> </w:t>
      </w:r>
      <w:r w:rsidRPr="00B31A8D">
        <w:rPr>
          <w:rFonts w:ascii="바탕" w:eastAsia="바탕" w:hAnsi="바탕" w:cs="바탕" w:hint="eastAsia"/>
          <w:color w:val="797979" w:themeColor="background2" w:themeShade="80"/>
        </w:rPr>
        <w:t>나오지</w:t>
      </w:r>
      <w:r w:rsidRPr="00B31A8D">
        <w:rPr>
          <w:color w:val="797979" w:themeColor="background2" w:themeShade="80"/>
        </w:rPr>
        <w:t xml:space="preserve"> </w:t>
      </w:r>
      <w:r w:rsidRPr="00B31A8D">
        <w:rPr>
          <w:rFonts w:ascii="바탕" w:eastAsia="바탕" w:hAnsi="바탕" w:cs="바탕" w:hint="eastAsia"/>
          <w:color w:val="797979" w:themeColor="background2" w:themeShade="80"/>
        </w:rPr>
        <w:t>않는</w:t>
      </w:r>
      <w:r w:rsidRPr="00B31A8D">
        <w:rPr>
          <w:color w:val="797979" w:themeColor="background2" w:themeShade="80"/>
        </w:rPr>
        <w:t xml:space="preserve"> </w:t>
      </w:r>
      <w:r w:rsidRPr="00B31A8D">
        <w:rPr>
          <w:rFonts w:ascii="바탕" w:eastAsia="바탕" w:hAnsi="바탕" w:cs="바탕" w:hint="eastAsia"/>
          <w:color w:val="797979" w:themeColor="background2" w:themeShade="80"/>
        </w:rPr>
        <w:t>문제의</w:t>
      </w:r>
      <w:r w:rsidRPr="00B31A8D">
        <w:rPr>
          <w:color w:val="797979" w:themeColor="background2" w:themeShade="80"/>
        </w:rPr>
        <w:t xml:space="preserve"> </w:t>
      </w:r>
      <w:r w:rsidRPr="00B31A8D">
        <w:rPr>
          <w:rFonts w:ascii="바탕" w:eastAsia="바탕" w:hAnsi="바탕" w:cs="바탕" w:hint="eastAsia"/>
          <w:color w:val="797979" w:themeColor="background2" w:themeShade="80"/>
        </w:rPr>
        <w:t>화면</w:t>
      </w:r>
      <w:r w:rsidRPr="00B31A8D">
        <w:rPr>
          <w:color w:val="797979" w:themeColor="background2" w:themeShade="80"/>
        </w:rPr>
        <w:t xml:space="preserve"> </w:t>
      </w:r>
      <w:r w:rsidRPr="00B31A8D">
        <w:rPr>
          <w:color w:val="797979" w:themeColor="background2" w:themeShade="80"/>
        </w:rPr>
        <w:fldChar w:fldCharType="begin"/>
      </w:r>
      <w:r w:rsidRPr="00B31A8D">
        <w:rPr>
          <w:color w:val="797979" w:themeColor="background2" w:themeShade="80"/>
        </w:rPr>
        <w:instrText xml:space="preserve"> SEQ </w:instrText>
      </w:r>
      <w:r w:rsidRPr="00B31A8D">
        <w:rPr>
          <w:color w:val="797979" w:themeColor="background2" w:themeShade="80"/>
        </w:rPr>
        <w:instrText>원하는</w:instrText>
      </w:r>
      <w:r w:rsidRPr="00B31A8D">
        <w:rPr>
          <w:color w:val="797979" w:themeColor="background2" w:themeShade="80"/>
        </w:rPr>
        <w:instrText>_BMI</w:instrText>
      </w:r>
      <w:r w:rsidRPr="00B31A8D">
        <w:rPr>
          <w:color w:val="797979" w:themeColor="background2" w:themeShade="80"/>
        </w:rPr>
        <w:instrText>결과</w:instrText>
      </w:r>
      <w:r w:rsidRPr="00B31A8D">
        <w:rPr>
          <w:color w:val="797979" w:themeColor="background2" w:themeShade="80"/>
        </w:rPr>
        <w:instrText>_</w:instrText>
      </w:r>
      <w:r w:rsidRPr="00B31A8D">
        <w:rPr>
          <w:color w:val="797979" w:themeColor="background2" w:themeShade="80"/>
        </w:rPr>
        <w:instrText>수치가</w:instrText>
      </w:r>
      <w:r w:rsidRPr="00B31A8D">
        <w:rPr>
          <w:color w:val="797979" w:themeColor="background2" w:themeShade="80"/>
        </w:rPr>
        <w:instrText>_</w:instrText>
      </w:r>
      <w:r w:rsidRPr="00B31A8D">
        <w:rPr>
          <w:color w:val="797979" w:themeColor="background2" w:themeShade="80"/>
        </w:rPr>
        <w:instrText>나오지</w:instrText>
      </w:r>
      <w:r w:rsidRPr="00B31A8D">
        <w:rPr>
          <w:color w:val="797979" w:themeColor="background2" w:themeShade="80"/>
        </w:rPr>
        <w:instrText>_</w:instrText>
      </w:r>
      <w:r w:rsidRPr="00B31A8D">
        <w:rPr>
          <w:color w:val="797979" w:themeColor="background2" w:themeShade="80"/>
        </w:rPr>
        <w:instrText>않는</w:instrText>
      </w:r>
      <w:r w:rsidRPr="00B31A8D">
        <w:rPr>
          <w:color w:val="797979" w:themeColor="background2" w:themeShade="80"/>
        </w:rPr>
        <w:instrText>_</w:instrText>
      </w:r>
      <w:r w:rsidRPr="00B31A8D">
        <w:rPr>
          <w:color w:val="797979" w:themeColor="background2" w:themeShade="80"/>
        </w:rPr>
        <w:instrText>문제의</w:instrText>
      </w:r>
      <w:r w:rsidRPr="00B31A8D">
        <w:rPr>
          <w:color w:val="797979" w:themeColor="background2" w:themeShade="80"/>
        </w:rPr>
        <w:instrText>_</w:instrText>
      </w:r>
      <w:r w:rsidRPr="00B31A8D">
        <w:rPr>
          <w:color w:val="797979" w:themeColor="background2" w:themeShade="80"/>
        </w:rPr>
        <w:instrText>화면</w:instrText>
      </w:r>
      <w:r w:rsidRPr="00B31A8D">
        <w:rPr>
          <w:color w:val="797979" w:themeColor="background2" w:themeShade="80"/>
        </w:rPr>
        <w:instrText xml:space="preserve"> \* ARABIC </w:instrText>
      </w:r>
      <w:r w:rsidRPr="00B31A8D">
        <w:rPr>
          <w:color w:val="797979" w:themeColor="background2" w:themeShade="80"/>
        </w:rPr>
        <w:fldChar w:fldCharType="separate"/>
      </w:r>
      <w:r w:rsidRPr="00B31A8D">
        <w:rPr>
          <w:noProof/>
          <w:color w:val="797979" w:themeColor="background2" w:themeShade="80"/>
        </w:rPr>
        <w:t>1</w:t>
      </w:r>
      <w:r w:rsidRPr="00B31A8D">
        <w:rPr>
          <w:color w:val="797979" w:themeColor="background2" w:themeShade="80"/>
        </w:rPr>
        <w:fldChar w:fldCharType="end"/>
      </w:r>
      <w:r w:rsidRPr="00B31A8D">
        <w:rPr>
          <w:color w:val="797979" w:themeColor="background2" w:themeShade="80"/>
        </w:rPr>
        <w:t>)</w:t>
      </w:r>
    </w:p>
    <w:p w14:paraId="59681AC8" w14:textId="77777777" w:rsidR="00F80493" w:rsidRDefault="00F80493" w:rsidP="00B87BD0">
      <w:pPr>
        <w:ind w:firstLineChars="100" w:firstLine="220"/>
        <w:rPr>
          <w:rFonts w:eastAsia="맑은 고딕"/>
        </w:rPr>
      </w:pPr>
    </w:p>
    <w:p w14:paraId="09D8604C" w14:textId="77777777" w:rsidR="00B31A8D" w:rsidRDefault="00B31A8D" w:rsidP="00B87BD0">
      <w:pPr>
        <w:ind w:firstLineChars="100" w:firstLine="220"/>
        <w:rPr>
          <w:rFonts w:eastAsia="맑은 고딕"/>
        </w:rPr>
      </w:pPr>
    </w:p>
    <w:p w14:paraId="4CF2FDD4" w14:textId="77777777" w:rsidR="00B31A8D" w:rsidRDefault="00B31A8D" w:rsidP="00B87BD0">
      <w:pPr>
        <w:ind w:firstLineChars="100" w:firstLine="220"/>
        <w:rPr>
          <w:rFonts w:eastAsia="맑은 고딕"/>
        </w:rPr>
      </w:pPr>
    </w:p>
    <w:p w14:paraId="21008D07" w14:textId="77777777" w:rsidR="00A50022" w:rsidRDefault="00A50022" w:rsidP="00A50022">
      <w:pPr>
        <w:rPr>
          <w:rFonts w:eastAsia="맑은 고딕"/>
          <w:b/>
          <w:color w:val="2C2C2C" w:themeColor="text1"/>
          <w:sz w:val="40"/>
        </w:rPr>
      </w:pPr>
      <w:r w:rsidRPr="00757D39">
        <w:rPr>
          <w:rFonts w:eastAsia="맑은 고딕"/>
          <w:b/>
          <w:color w:val="2C2C2C" w:themeColor="text1"/>
          <w:sz w:val="40"/>
          <w:highlight w:val="cyan"/>
        </w:rPr>
        <w:t>11/21(</w:t>
      </w:r>
      <w:r w:rsidRPr="00757D39">
        <w:rPr>
          <w:rFonts w:eastAsia="맑은 고딕" w:hint="eastAsia"/>
          <w:b/>
          <w:color w:val="2C2C2C" w:themeColor="text1"/>
          <w:sz w:val="40"/>
          <w:highlight w:val="cyan"/>
        </w:rPr>
        <w:t>수</w:t>
      </w:r>
      <w:r w:rsidRPr="00757D39">
        <w:rPr>
          <w:rFonts w:eastAsia="맑은 고딕"/>
          <w:b/>
          <w:color w:val="2C2C2C" w:themeColor="text1"/>
          <w:sz w:val="40"/>
          <w:highlight w:val="cyan"/>
        </w:rPr>
        <w:t>)</w:t>
      </w:r>
    </w:p>
    <w:p w14:paraId="2D2F054F" w14:textId="77777777" w:rsidR="00EF6ADE" w:rsidRPr="00757D39" w:rsidRDefault="00EF6ADE" w:rsidP="00EF6ADE">
      <w:pPr>
        <w:jc w:val="center"/>
        <w:rPr>
          <w:rFonts w:eastAsia="맑은 고딕"/>
          <w:b/>
          <w:sz w:val="40"/>
        </w:rPr>
      </w:pPr>
      <w:r w:rsidRPr="00757D39">
        <w:rPr>
          <w:rFonts w:eastAsia="맑은 고딕"/>
          <w:b/>
          <w:i/>
          <w:sz w:val="28"/>
        </w:rPr>
        <w:t>1</w:t>
      </w:r>
      <w:r w:rsidRPr="00757D39">
        <w:rPr>
          <w:rFonts w:eastAsia="맑은 고딕" w:hint="eastAsia"/>
          <w:b/>
          <w:i/>
          <w:sz w:val="28"/>
        </w:rPr>
        <w:t>번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문제에서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생긴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문제를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해결하다</w:t>
      </w:r>
      <w:r w:rsidRPr="00757D39">
        <w:rPr>
          <w:rFonts w:eastAsia="맑은 고딕" w:hint="eastAsia"/>
          <w:b/>
          <w:i/>
          <w:sz w:val="28"/>
        </w:rPr>
        <w:t>.</w:t>
      </w:r>
    </w:p>
    <w:p w14:paraId="7FEB7146" w14:textId="77777777" w:rsidR="00A50022" w:rsidRDefault="00B87BD0" w:rsidP="00650B81">
      <w:pPr>
        <w:ind w:firstLineChars="200" w:firstLine="440"/>
        <w:rPr>
          <w:rFonts w:eastAsia="맑은 고딕"/>
        </w:rPr>
      </w:pPr>
      <w:r w:rsidRPr="00B87BD0">
        <w:rPr>
          <w:rFonts w:eastAsia="맑은 고딕" w:hint="eastAsia"/>
        </w:rPr>
        <w:t>오늘</w:t>
      </w:r>
      <w:r w:rsidRPr="00B87BD0">
        <w:rPr>
          <w:rFonts w:eastAsia="맑은 고딕"/>
        </w:rPr>
        <w:t xml:space="preserve">  </w:t>
      </w:r>
      <w:r w:rsidRPr="00B87BD0">
        <w:rPr>
          <w:rFonts w:eastAsia="맑은 고딕" w:hint="eastAsia"/>
        </w:rPr>
        <w:t>수업시간에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교수님께서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저번시간에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배웠던</w:t>
      </w:r>
      <w:r w:rsidRPr="00B87BD0">
        <w:rPr>
          <w:rFonts w:eastAsia="맑은 고딕"/>
        </w:rPr>
        <w:t xml:space="preserve"> '</w:t>
      </w:r>
      <w:r w:rsidRPr="00B87BD0">
        <w:rPr>
          <w:rFonts w:eastAsia="맑은 고딕" w:hint="eastAsia"/>
        </w:rPr>
        <w:t>값에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의한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호출</w:t>
      </w:r>
      <w:r w:rsidR="00A50022">
        <w:rPr>
          <w:rFonts w:eastAsia="맑은 고딕"/>
        </w:rPr>
        <w:t xml:space="preserve">', </w:t>
      </w:r>
      <w:r w:rsidRPr="00B87BD0">
        <w:rPr>
          <w:rFonts w:eastAsia="맑은 고딕"/>
        </w:rPr>
        <w:t>'</w:t>
      </w:r>
      <w:r w:rsidRPr="00B87BD0">
        <w:rPr>
          <w:rFonts w:eastAsia="맑은 고딕" w:hint="eastAsia"/>
        </w:rPr>
        <w:t>참조에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의한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호출</w:t>
      </w:r>
      <w:r w:rsidRPr="00B87BD0">
        <w:rPr>
          <w:rFonts w:eastAsia="맑은 고딕"/>
        </w:rPr>
        <w:t>'</w:t>
      </w:r>
      <w:r w:rsidRPr="00B87BD0">
        <w:rPr>
          <w:rFonts w:eastAsia="맑은 고딕" w:hint="eastAsia"/>
        </w:rPr>
        <w:t>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다시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언급해</w:t>
      </w:r>
      <w:r w:rsidR="00F80493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주셨다</w:t>
      </w:r>
      <w:r w:rsidR="00F66772">
        <w:rPr>
          <w:rFonts w:eastAsia="맑은 고딕"/>
        </w:rPr>
        <w:t xml:space="preserve">. </w:t>
      </w:r>
      <w:r w:rsidR="00F66772">
        <w:rPr>
          <w:rFonts w:eastAsia="맑은 고딕" w:hint="eastAsia"/>
        </w:rPr>
        <w:t>수업을</w:t>
      </w:r>
      <w:r w:rsidR="00F66772">
        <w:rPr>
          <w:rFonts w:eastAsia="맑은 고딕" w:hint="eastAsia"/>
        </w:rPr>
        <w:t xml:space="preserve"> </w:t>
      </w:r>
      <w:r w:rsidR="00F66772">
        <w:rPr>
          <w:rFonts w:eastAsia="맑은 고딕" w:hint="eastAsia"/>
        </w:rPr>
        <w:t>들으면서</w:t>
      </w:r>
      <w:r w:rsidR="00F66772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내가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코딩한</w:t>
      </w:r>
      <w:r w:rsidRPr="00B87BD0">
        <w:rPr>
          <w:rFonts w:eastAsia="맑은 고딕"/>
        </w:rPr>
        <w:t xml:space="preserve"> 1</w:t>
      </w:r>
      <w:r w:rsidRPr="00B87BD0">
        <w:rPr>
          <w:rFonts w:eastAsia="맑은 고딕" w:hint="eastAsia"/>
        </w:rPr>
        <w:t>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문제의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오류가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여기서</w:t>
      </w:r>
      <w:r w:rsidRPr="00B87BD0">
        <w:rPr>
          <w:rFonts w:eastAsia="맑은 고딕"/>
        </w:rPr>
        <w:t xml:space="preserve"> </w:t>
      </w:r>
      <w:r w:rsidR="00A50022">
        <w:rPr>
          <w:rFonts w:eastAsia="맑은 고딕" w:hint="eastAsia"/>
        </w:rPr>
        <w:t>발생한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것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같다고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생각했다</w:t>
      </w:r>
      <w:r w:rsidRPr="00B87BD0">
        <w:rPr>
          <w:rFonts w:eastAsia="맑은 고딕"/>
        </w:rPr>
        <w:t xml:space="preserve">. </w:t>
      </w:r>
      <w:r w:rsidR="00A50022">
        <w:rPr>
          <w:rFonts w:eastAsia="맑은 고딕" w:hint="eastAsia"/>
        </w:rPr>
        <w:t>따라서</w:t>
      </w:r>
      <w:r w:rsidR="00A50022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수업</w:t>
      </w:r>
      <w:r w:rsidR="00A50022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끝나고</w:t>
      </w:r>
      <w:r w:rsidRPr="00B87BD0">
        <w:rPr>
          <w:rFonts w:eastAsia="맑은 고딕"/>
        </w:rPr>
        <w:t xml:space="preserve"> </w:t>
      </w:r>
      <w:r w:rsidR="00650B81">
        <w:rPr>
          <w:rFonts w:eastAsia="맑은 고딕" w:hint="eastAsia"/>
        </w:rPr>
        <w:t>바로</w:t>
      </w:r>
      <w:r w:rsidRPr="00B87BD0">
        <w:rPr>
          <w:rFonts w:eastAsia="맑은 고딕"/>
        </w:rPr>
        <w:t xml:space="preserve"> </w:t>
      </w:r>
      <w:r w:rsidR="00650B81">
        <w:rPr>
          <w:rFonts w:eastAsia="맑은 고딕" w:hint="eastAsia"/>
        </w:rPr>
        <w:t>나의</w:t>
      </w:r>
      <w:r w:rsidRPr="00B87BD0">
        <w:rPr>
          <w:rFonts w:eastAsia="맑은 고딕"/>
        </w:rPr>
        <w:t xml:space="preserve"> 1</w:t>
      </w:r>
      <w:r w:rsidRPr="00B87BD0">
        <w:rPr>
          <w:rFonts w:eastAsia="맑은 고딕" w:hint="eastAsia"/>
        </w:rPr>
        <w:t>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프로그램의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함수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부분을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수정</w:t>
      </w:r>
      <w:r w:rsidR="00650B81">
        <w:rPr>
          <w:rFonts w:eastAsia="맑은 고딕" w:hint="eastAsia"/>
        </w:rPr>
        <w:t>하</w:t>
      </w:r>
      <w:r w:rsidR="00A50022">
        <w:rPr>
          <w:rFonts w:eastAsia="맑은 고딕" w:hint="eastAsia"/>
        </w:rPr>
        <w:t>며</w:t>
      </w:r>
      <w:r w:rsidR="00A50022">
        <w:rPr>
          <w:rFonts w:eastAsia="맑은 고딕" w:hint="eastAsia"/>
        </w:rPr>
        <w:t xml:space="preserve"> </w:t>
      </w:r>
      <w:r w:rsidR="00A50022">
        <w:rPr>
          <w:rFonts w:eastAsia="맑은 고딕" w:hint="eastAsia"/>
        </w:rPr>
        <w:t>컴파일을</w:t>
      </w:r>
      <w:r w:rsidR="00A50022">
        <w:rPr>
          <w:rFonts w:eastAsia="맑은 고딕" w:hint="eastAsia"/>
        </w:rPr>
        <w:t xml:space="preserve"> </w:t>
      </w:r>
      <w:r w:rsidR="00F66772">
        <w:rPr>
          <w:rFonts w:eastAsia="맑은 고딕" w:hint="eastAsia"/>
        </w:rPr>
        <w:t>반복해</w:t>
      </w:r>
      <w:r w:rsidR="00650B81">
        <w:rPr>
          <w:rFonts w:eastAsia="맑은 고딕" w:hint="eastAsia"/>
        </w:rPr>
        <w:t xml:space="preserve"> </w:t>
      </w:r>
      <w:r w:rsidR="00650B81">
        <w:rPr>
          <w:rFonts w:eastAsia="맑은 고딕" w:hint="eastAsia"/>
        </w:rPr>
        <w:t>보</w:t>
      </w:r>
      <w:r w:rsidR="00F66772">
        <w:rPr>
          <w:rFonts w:eastAsia="맑은 고딕" w:hint="eastAsia"/>
        </w:rPr>
        <w:t>았다</w:t>
      </w:r>
      <w:r w:rsidR="00A50022">
        <w:rPr>
          <w:rFonts w:eastAsia="맑은 고딕" w:hint="eastAsia"/>
        </w:rPr>
        <w:t>.</w:t>
      </w:r>
    </w:p>
    <w:p w14:paraId="066598DF" w14:textId="77777777" w:rsidR="0065628F" w:rsidRDefault="00B87BD0" w:rsidP="00650B81">
      <w:pPr>
        <w:ind w:firstLineChars="200" w:firstLine="440"/>
        <w:rPr>
          <w:rFonts w:eastAsia="맑은 고딕"/>
        </w:rPr>
      </w:pPr>
      <w:r w:rsidRPr="00B87BD0">
        <w:rPr>
          <w:rFonts w:eastAsia="맑은 고딕" w:hint="eastAsia"/>
        </w:rPr>
        <w:t>그러던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순간</w:t>
      </w:r>
      <w:r w:rsidRPr="00B87BD0">
        <w:rPr>
          <w:rFonts w:eastAsia="맑은 고딕"/>
        </w:rPr>
        <w:t xml:space="preserve">, </w:t>
      </w:r>
      <w:r w:rsidRPr="00B87BD0">
        <w:rPr>
          <w:rFonts w:eastAsia="맑은 고딕" w:hint="eastAsia"/>
        </w:rPr>
        <w:t>눈에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밟히는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이상한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곳이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있었다</w:t>
      </w:r>
      <w:r w:rsidRPr="00B87BD0">
        <w:rPr>
          <w:rFonts w:eastAsia="맑은 고딕"/>
        </w:rPr>
        <w:t xml:space="preserve">. </w:t>
      </w:r>
      <w:r w:rsidRPr="00B87BD0">
        <w:rPr>
          <w:rFonts w:eastAsia="맑은 고딕" w:hint="eastAsia"/>
        </w:rPr>
        <w:t>바로</w:t>
      </w:r>
      <w:r w:rsidRPr="00B87BD0">
        <w:rPr>
          <w:rFonts w:eastAsia="맑은 고딕"/>
        </w:rPr>
        <w:t xml:space="preserve"> printf</w:t>
      </w:r>
      <w:r w:rsidR="00A50022">
        <w:rPr>
          <w:rFonts w:eastAsia="맑은 고딕" w:hint="eastAsia"/>
        </w:rPr>
        <w:t>문</w:t>
      </w:r>
      <w:r w:rsidR="00A50022">
        <w:rPr>
          <w:rFonts w:eastAsia="맑은 고딕" w:hint="eastAsia"/>
        </w:rPr>
        <w:t xml:space="preserve"> </w:t>
      </w:r>
      <w:r w:rsidR="00A50022">
        <w:rPr>
          <w:rFonts w:eastAsia="맑은 고딕" w:hint="eastAsia"/>
        </w:rPr>
        <w:t>안</w:t>
      </w:r>
      <w:r w:rsidR="00F66772">
        <w:rPr>
          <w:rFonts w:eastAsia="맑은 고딕" w:hint="eastAsia"/>
        </w:rPr>
        <w:t>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형식지정자를</w:t>
      </w:r>
      <w:r w:rsidRPr="00B87BD0">
        <w:rPr>
          <w:rFonts w:eastAsia="맑은 고딕"/>
        </w:rPr>
        <w:t xml:space="preserve"> %d</w:t>
      </w:r>
      <w:r w:rsidRPr="00B87BD0">
        <w:rPr>
          <w:rFonts w:eastAsia="맑은 고딕" w:hint="eastAsia"/>
        </w:rPr>
        <w:t>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쓴</w:t>
      </w:r>
      <w:r w:rsidRPr="00B87BD0">
        <w:rPr>
          <w:rFonts w:eastAsia="맑은 고딕"/>
        </w:rPr>
        <w:t xml:space="preserve"> </w:t>
      </w:r>
      <w:r w:rsidR="00A50022">
        <w:rPr>
          <w:rFonts w:eastAsia="맑은 고딕" w:hint="eastAsia"/>
        </w:rPr>
        <w:t>것이었</w:t>
      </w:r>
      <w:r w:rsidRPr="00B87BD0">
        <w:rPr>
          <w:rFonts w:eastAsia="맑은 고딕" w:hint="eastAsia"/>
        </w:rPr>
        <w:t>다</w:t>
      </w:r>
      <w:r w:rsidRPr="00B87BD0">
        <w:rPr>
          <w:rFonts w:eastAsia="맑은 고딕"/>
        </w:rPr>
        <w:t xml:space="preserve">. </w:t>
      </w:r>
      <w:r w:rsidRPr="00B87BD0">
        <w:rPr>
          <w:rFonts w:eastAsia="맑은 고딕" w:hint="eastAsia"/>
        </w:rPr>
        <w:t>나는</w:t>
      </w:r>
      <w:r w:rsidR="00A50022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사용자로부터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입력</w:t>
      </w:r>
      <w:r w:rsidR="00A50022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받는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키</w:t>
      </w:r>
      <w:r w:rsidRPr="00B87BD0">
        <w:rPr>
          <w:rFonts w:eastAsia="맑은 고딕"/>
        </w:rPr>
        <w:t xml:space="preserve">, </w:t>
      </w:r>
      <w:r w:rsidRPr="00B87BD0">
        <w:rPr>
          <w:rFonts w:eastAsia="맑은 고딕" w:hint="eastAsia"/>
        </w:rPr>
        <w:t>몸무게</w:t>
      </w:r>
      <w:r w:rsidRPr="00B87BD0">
        <w:rPr>
          <w:rFonts w:eastAsia="맑은 고딕"/>
        </w:rPr>
        <w:t>, BMI</w:t>
      </w:r>
      <w:r w:rsidRPr="00B87BD0">
        <w:rPr>
          <w:rFonts w:eastAsia="맑은 고딕" w:hint="eastAsia"/>
        </w:rPr>
        <w:t>수치를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모두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실수형으로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통일</w:t>
      </w:r>
      <w:r w:rsidR="00650B81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시키는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것이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좋다고</w:t>
      </w:r>
      <w:r w:rsidRPr="00B87BD0">
        <w:rPr>
          <w:rFonts w:eastAsia="맑은 고딕"/>
        </w:rPr>
        <w:t xml:space="preserve"> </w:t>
      </w:r>
      <w:r w:rsidR="00A50022">
        <w:rPr>
          <w:rFonts w:eastAsia="맑은 고딕" w:hint="eastAsia"/>
        </w:rPr>
        <w:t>판단하여</w:t>
      </w:r>
      <w:r w:rsidR="00A50022">
        <w:rPr>
          <w:rFonts w:eastAsia="맑은 고딕" w:hint="eastAsia"/>
        </w:rPr>
        <w:t xml:space="preserve"> </w:t>
      </w:r>
      <w:r w:rsidR="00A50022">
        <w:rPr>
          <w:rFonts w:eastAsia="맑은 고딕" w:hint="eastAsia"/>
        </w:rPr>
        <w:t>모든</w:t>
      </w:r>
      <w:r w:rsidR="00A50022">
        <w:rPr>
          <w:rFonts w:eastAsia="맑은 고딕" w:hint="eastAsia"/>
        </w:rPr>
        <w:t xml:space="preserve"> </w:t>
      </w:r>
      <w:r w:rsidR="00A50022">
        <w:rPr>
          <w:rFonts w:eastAsia="맑은 고딕" w:hint="eastAsia"/>
        </w:rPr>
        <w:t>변수들을</w:t>
      </w:r>
      <w:r w:rsidR="00A50022">
        <w:rPr>
          <w:rFonts w:eastAsia="맑은 고딕" w:hint="eastAsia"/>
        </w:rPr>
        <w:t xml:space="preserve"> </w:t>
      </w:r>
      <w:r w:rsidR="00A50022">
        <w:rPr>
          <w:rFonts w:eastAsia="맑은 고딕" w:hint="eastAsia"/>
        </w:rPr>
        <w:t>실수형으로</w:t>
      </w:r>
      <w:r w:rsidR="00A50022">
        <w:rPr>
          <w:rFonts w:eastAsia="맑은 고딕" w:hint="eastAsia"/>
        </w:rPr>
        <w:t xml:space="preserve"> </w:t>
      </w:r>
      <w:r w:rsidR="00A50022">
        <w:rPr>
          <w:rFonts w:eastAsia="맑은 고딕" w:hint="eastAsia"/>
        </w:rPr>
        <w:t>통일시켰</w:t>
      </w:r>
      <w:r w:rsidR="00F80493">
        <w:rPr>
          <w:rFonts w:eastAsia="맑은 고딕" w:hint="eastAsia"/>
        </w:rPr>
        <w:t>었</w:t>
      </w:r>
      <w:r w:rsidR="00A50022">
        <w:rPr>
          <w:rFonts w:eastAsia="맑은 고딕" w:hint="eastAsia"/>
        </w:rPr>
        <w:t>다</w:t>
      </w:r>
      <w:r w:rsidR="00A50022">
        <w:rPr>
          <w:rFonts w:eastAsia="맑은 고딕" w:hint="eastAsia"/>
        </w:rPr>
        <w:t>.</w:t>
      </w:r>
      <w:r w:rsidR="00F80493">
        <w:rPr>
          <w:rFonts w:eastAsia="맑은 고딕"/>
        </w:rPr>
        <w:t xml:space="preserve"> </w:t>
      </w:r>
      <w:r w:rsidR="00F80493">
        <w:rPr>
          <w:rFonts w:eastAsia="맑은 고딕" w:hint="eastAsia"/>
        </w:rPr>
        <w:t>그런데</w:t>
      </w:r>
      <w:r w:rsidR="00F80493">
        <w:rPr>
          <w:rFonts w:eastAsia="맑은 고딕" w:hint="eastAsia"/>
        </w:rPr>
        <w:t xml:space="preserve"> </w:t>
      </w:r>
      <w:r w:rsidR="00F80493">
        <w:rPr>
          <w:rFonts w:eastAsia="맑은 고딕"/>
        </w:rPr>
        <w:t>BMI</w:t>
      </w:r>
      <w:r w:rsidR="00F80493">
        <w:rPr>
          <w:rFonts w:eastAsia="맑은 고딕" w:hint="eastAsia"/>
        </w:rPr>
        <w:t>결과값을</w:t>
      </w:r>
      <w:r w:rsidR="00F80493">
        <w:rPr>
          <w:rFonts w:eastAsia="맑은 고딕" w:hint="eastAsia"/>
        </w:rPr>
        <w:t xml:space="preserve"> </w:t>
      </w:r>
      <w:r w:rsidR="00F80493">
        <w:rPr>
          <w:rFonts w:eastAsia="맑은 고딕" w:hint="eastAsia"/>
        </w:rPr>
        <w:t>출력시키는</w:t>
      </w:r>
      <w:r w:rsidR="00F80493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프린트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문에서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형식지정자를</w:t>
      </w:r>
      <w:r w:rsidR="005C1AA4">
        <w:rPr>
          <w:rFonts w:eastAsia="맑은 고딕" w:hint="eastAsia"/>
        </w:rPr>
        <w:t xml:space="preserve"> %lf</w:t>
      </w:r>
      <w:r w:rsidR="005C1AA4">
        <w:rPr>
          <w:rFonts w:eastAsia="맑은 고딕" w:hint="eastAsia"/>
        </w:rPr>
        <w:t>가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아닌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/>
        </w:rPr>
        <w:t>%d</w:t>
      </w:r>
      <w:r w:rsidR="005C1AA4">
        <w:rPr>
          <w:rFonts w:eastAsia="맑은 고딕" w:hint="eastAsia"/>
        </w:rPr>
        <w:t>로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써버린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것이다</w:t>
      </w:r>
      <w:r w:rsidR="005C1AA4">
        <w:rPr>
          <w:rFonts w:eastAsia="맑은 고딕" w:hint="eastAsia"/>
        </w:rPr>
        <w:t>.</w:t>
      </w:r>
      <w:r w:rsidR="005C1AA4">
        <w:rPr>
          <w:rFonts w:eastAsia="맑은 고딕"/>
        </w:rPr>
        <w:t xml:space="preserve"> </w:t>
      </w:r>
      <w:r w:rsidR="00F80493" w:rsidRPr="00B87BD0">
        <w:rPr>
          <w:rFonts w:eastAsia="맑은 고딕" w:hint="eastAsia"/>
        </w:rPr>
        <w:t>모든</w:t>
      </w:r>
      <w:r w:rsidR="00F80493" w:rsidRPr="00B87BD0">
        <w:rPr>
          <w:rFonts w:eastAsia="맑은 고딕"/>
        </w:rPr>
        <w:t xml:space="preserve"> </w:t>
      </w:r>
      <w:r w:rsidR="00F80493" w:rsidRPr="00B87BD0">
        <w:rPr>
          <w:rFonts w:eastAsia="맑은 고딕" w:hint="eastAsia"/>
        </w:rPr>
        <w:t>변수들을</w:t>
      </w:r>
      <w:r w:rsidR="00F80493">
        <w:rPr>
          <w:rFonts w:eastAsia="맑은 고딕"/>
        </w:rPr>
        <w:t xml:space="preserve"> </w:t>
      </w:r>
      <w:r w:rsidR="00F80493" w:rsidRPr="00B87BD0">
        <w:rPr>
          <w:rFonts w:eastAsia="맑은 고딕"/>
        </w:rPr>
        <w:t>double</w:t>
      </w:r>
      <w:r w:rsidR="00F80493" w:rsidRPr="00B87BD0">
        <w:rPr>
          <w:rFonts w:eastAsia="맑은 고딕" w:hint="eastAsia"/>
        </w:rPr>
        <w:t>형으로</w:t>
      </w:r>
      <w:r w:rsidR="00F80493" w:rsidRPr="00B87BD0">
        <w:rPr>
          <w:rFonts w:eastAsia="맑은 고딕"/>
        </w:rPr>
        <w:t xml:space="preserve"> </w:t>
      </w:r>
      <w:r w:rsidR="00F66772">
        <w:rPr>
          <w:rFonts w:eastAsia="맑은 고딕" w:hint="eastAsia"/>
        </w:rPr>
        <w:t>선언</w:t>
      </w:r>
      <w:r w:rsidR="00F66772">
        <w:rPr>
          <w:rFonts w:eastAsia="맑은 고딕" w:hint="eastAsia"/>
        </w:rPr>
        <w:t xml:space="preserve"> </w:t>
      </w:r>
      <w:r w:rsidR="00F66772">
        <w:rPr>
          <w:rFonts w:eastAsia="맑은 고딕" w:hint="eastAsia"/>
        </w:rPr>
        <w:t>해놓고</w:t>
      </w:r>
      <w:r w:rsidR="00F66772">
        <w:rPr>
          <w:rFonts w:eastAsia="맑은 고딕" w:hint="eastAsia"/>
        </w:rPr>
        <w:t xml:space="preserve"> </w:t>
      </w:r>
      <w:r w:rsidR="00F66772">
        <w:rPr>
          <w:rFonts w:eastAsia="맑은 고딕" w:hint="eastAsia"/>
        </w:rPr>
        <w:t>결과</w:t>
      </w:r>
      <w:r w:rsidR="00F66772">
        <w:rPr>
          <w:rFonts w:eastAsia="맑은 고딕" w:hint="eastAsia"/>
        </w:rPr>
        <w:t xml:space="preserve"> </w:t>
      </w:r>
      <w:r w:rsidR="00F66772">
        <w:rPr>
          <w:rFonts w:eastAsia="맑은 고딕" w:hint="eastAsia"/>
        </w:rPr>
        <w:t>값</w:t>
      </w:r>
      <w:r w:rsidR="00F66772">
        <w:rPr>
          <w:rFonts w:eastAsia="맑은 고딕" w:hint="eastAsia"/>
        </w:rPr>
        <w:t xml:space="preserve"> </w:t>
      </w:r>
      <w:r w:rsidR="00F66772">
        <w:rPr>
          <w:rFonts w:eastAsia="맑은 고딕" w:hint="eastAsia"/>
        </w:rPr>
        <w:t>역시</w:t>
      </w:r>
      <w:r w:rsidR="00F66772">
        <w:rPr>
          <w:rFonts w:eastAsia="맑은 고딕" w:hint="eastAsia"/>
        </w:rPr>
        <w:t xml:space="preserve"> </w:t>
      </w:r>
      <w:r w:rsidR="00F66772">
        <w:rPr>
          <w:rFonts w:eastAsia="맑은 고딕" w:hint="eastAsia"/>
        </w:rPr>
        <w:t>소수로</w:t>
      </w:r>
      <w:r w:rsidR="00F66772">
        <w:rPr>
          <w:rFonts w:eastAsia="맑은 고딕" w:hint="eastAsia"/>
        </w:rPr>
        <w:t xml:space="preserve"> </w:t>
      </w:r>
      <w:r w:rsidR="00F66772">
        <w:rPr>
          <w:rFonts w:eastAsia="맑은 고딕" w:hint="eastAsia"/>
        </w:rPr>
        <w:t>계산</w:t>
      </w:r>
      <w:r w:rsidR="00F80493">
        <w:rPr>
          <w:rFonts w:eastAsia="맑은 고딕" w:hint="eastAsia"/>
        </w:rPr>
        <w:t>까지</w:t>
      </w:r>
      <w:r w:rsidR="00F80493">
        <w:rPr>
          <w:rFonts w:eastAsia="맑은 고딕" w:hint="eastAsia"/>
        </w:rPr>
        <w:t xml:space="preserve"> </w:t>
      </w:r>
      <w:r w:rsidR="00F80493">
        <w:rPr>
          <w:rFonts w:eastAsia="맑은 고딕" w:hint="eastAsia"/>
        </w:rPr>
        <w:t>해놓고는</w:t>
      </w:r>
      <w:r w:rsidR="00650B81">
        <w:rPr>
          <w:rFonts w:eastAsia="맑은 고딕" w:hint="eastAsia"/>
        </w:rPr>
        <w:t xml:space="preserve"> </w:t>
      </w:r>
      <w:r w:rsidR="00F80493" w:rsidRPr="00B87BD0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정수형으로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출력시키려</w:t>
      </w:r>
      <w:r w:rsidR="00F80493">
        <w:rPr>
          <w:rFonts w:eastAsia="맑은 고딕" w:hint="eastAsia"/>
        </w:rPr>
        <w:t xml:space="preserve"> </w:t>
      </w:r>
      <w:r w:rsidRPr="00B87BD0">
        <w:rPr>
          <w:rFonts w:eastAsia="맑은 고딕" w:hint="eastAsia"/>
        </w:rPr>
        <w:t>하다니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당연히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값을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잃을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밖에</w:t>
      </w:r>
      <w:r w:rsidR="005C1AA4">
        <w:rPr>
          <w:rFonts w:eastAsia="맑은 고딕"/>
        </w:rPr>
        <w:t xml:space="preserve">... </w:t>
      </w:r>
    </w:p>
    <w:p w14:paraId="02A66208" w14:textId="77777777" w:rsidR="00B87BD0" w:rsidRDefault="00B87BD0" w:rsidP="00650B81">
      <w:pPr>
        <w:ind w:firstLineChars="200" w:firstLine="440"/>
        <w:rPr>
          <w:rFonts w:eastAsia="맑은 고딕"/>
        </w:rPr>
      </w:pPr>
      <w:r w:rsidRPr="00B87BD0">
        <w:rPr>
          <w:rFonts w:eastAsia="맑은 고딕" w:hint="eastAsia"/>
        </w:rPr>
        <w:lastRenderedPageBreak/>
        <w:t>이보다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허무할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수가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있나</w:t>
      </w:r>
      <w:r w:rsidR="005C1AA4">
        <w:rPr>
          <w:rFonts w:eastAsia="맑은 고딕"/>
        </w:rPr>
        <w:t xml:space="preserve">! </w:t>
      </w:r>
      <w:r w:rsidRPr="00B87BD0">
        <w:rPr>
          <w:rFonts w:eastAsia="맑은 고딕" w:hint="eastAsia"/>
        </w:rPr>
        <w:t>이렇게</w:t>
      </w:r>
      <w:r w:rsidRPr="00B87BD0">
        <w:rPr>
          <w:rFonts w:eastAsia="맑은 고딕"/>
        </w:rPr>
        <w:t xml:space="preserve"> 1</w:t>
      </w:r>
      <w:r w:rsidRPr="00B87BD0">
        <w:rPr>
          <w:rFonts w:eastAsia="맑은 고딕" w:hint="eastAsia"/>
        </w:rPr>
        <w:t>번문제의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오류를</w:t>
      </w:r>
      <w:r w:rsidRPr="00B87BD0">
        <w:rPr>
          <w:rFonts w:eastAsia="맑은 고딕"/>
        </w:rPr>
        <w:t xml:space="preserve"> 10</w:t>
      </w:r>
      <w:r w:rsidRPr="00B87BD0">
        <w:rPr>
          <w:rFonts w:eastAsia="맑은 고딕" w:hint="eastAsia"/>
        </w:rPr>
        <w:t>분</w:t>
      </w:r>
      <w:r w:rsidR="00F66772">
        <w:rPr>
          <w:rFonts w:eastAsia="맑은 고딕" w:hint="eastAsia"/>
        </w:rPr>
        <w:t xml:space="preserve"> </w:t>
      </w:r>
      <w:r w:rsidR="00F66772">
        <w:rPr>
          <w:rFonts w:eastAsia="맑은 고딕" w:hint="eastAsia"/>
        </w:rPr>
        <w:t>만</w:t>
      </w:r>
      <w:r w:rsidRPr="00B87BD0">
        <w:rPr>
          <w:rFonts w:eastAsia="맑은 고딕" w:hint="eastAsia"/>
        </w:rPr>
        <w:t>에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바로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해결</w:t>
      </w:r>
      <w:r w:rsidR="005C1AA4">
        <w:rPr>
          <w:rFonts w:eastAsia="맑은 고딕" w:hint="eastAsia"/>
        </w:rPr>
        <w:t>하였다</w:t>
      </w:r>
      <w:r w:rsidRPr="00B87BD0">
        <w:rPr>
          <w:rFonts w:eastAsia="맑은 고딕"/>
        </w:rPr>
        <w:t>.</w:t>
      </w:r>
      <w:r w:rsidR="005C1AA4">
        <w:rPr>
          <w:rFonts w:eastAsia="맑은 고딕"/>
        </w:rPr>
        <w:t xml:space="preserve"> 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마음이</w:t>
      </w:r>
      <w:r w:rsidRPr="00B87BD0">
        <w:rPr>
          <w:rFonts w:eastAsia="맑은 고딕"/>
        </w:rPr>
        <w:t xml:space="preserve"> </w:t>
      </w:r>
      <w:r w:rsidRPr="00B87BD0">
        <w:rPr>
          <w:rFonts w:eastAsia="맑은 고딕" w:hint="eastAsia"/>
        </w:rPr>
        <w:t>편해졌다</w:t>
      </w:r>
      <w:r w:rsidRPr="00B87BD0">
        <w:rPr>
          <w:rFonts w:eastAsia="맑은 고딕"/>
        </w:rPr>
        <w:t xml:space="preserve">. </w:t>
      </w:r>
      <w:r w:rsidR="005C1AA4">
        <w:rPr>
          <w:rFonts w:eastAsia="맑은 고딕" w:hint="eastAsia"/>
        </w:rPr>
        <w:t>어제는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보이지도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않던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오류가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오늘은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한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눈에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들어왔다</w:t>
      </w:r>
      <w:r w:rsidR="005C1AA4">
        <w:rPr>
          <w:rFonts w:eastAsia="맑은 고딕" w:hint="eastAsia"/>
        </w:rPr>
        <w:t xml:space="preserve">. </w:t>
      </w:r>
      <w:r w:rsidR="005C1AA4">
        <w:rPr>
          <w:rFonts w:eastAsia="맑은 고딕" w:hint="eastAsia"/>
        </w:rPr>
        <w:t>내내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붙잡고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있는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것보다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휴식을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취하고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다시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보는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것도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좋은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방법인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것</w:t>
      </w:r>
      <w:r w:rsidR="005C1AA4">
        <w:rPr>
          <w:rFonts w:eastAsia="맑은 고딕" w:hint="eastAsia"/>
        </w:rPr>
        <w:t xml:space="preserve"> </w:t>
      </w:r>
      <w:r w:rsidR="005C1AA4">
        <w:rPr>
          <w:rFonts w:eastAsia="맑은 고딕" w:hint="eastAsia"/>
        </w:rPr>
        <w:t>같다</w:t>
      </w:r>
      <w:r w:rsidR="005C1AA4">
        <w:rPr>
          <w:rFonts w:eastAsia="맑은 고딕" w:hint="eastAsia"/>
        </w:rPr>
        <w:t>.</w:t>
      </w:r>
    </w:p>
    <w:p w14:paraId="440B772A" w14:textId="77777777" w:rsidR="005C1AA4" w:rsidRDefault="005C1AA4" w:rsidP="005C1AA4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</w:p>
    <w:p w14:paraId="06E77130" w14:textId="77777777" w:rsidR="005C1AA4" w:rsidRPr="00DD12F8" w:rsidRDefault="005C1AA4" w:rsidP="005C1AA4">
      <w:pPr>
        <w:rPr>
          <w:rFonts w:eastAsia="맑은 고딕"/>
        </w:rPr>
      </w:pPr>
    </w:p>
    <w:p w14:paraId="77EDEA44" w14:textId="77777777" w:rsidR="00B31A8D" w:rsidRDefault="00B31A8D" w:rsidP="00DD12F8">
      <w:pPr>
        <w:rPr>
          <w:rFonts w:eastAsia="맑은 고딕"/>
          <w:b/>
          <w:color w:val="2C2C2C" w:themeColor="text1"/>
          <w:sz w:val="40"/>
        </w:rPr>
      </w:pPr>
    </w:p>
    <w:p w14:paraId="7D413CDE" w14:textId="77777777" w:rsidR="005C1AA4" w:rsidRDefault="005C1AA4" w:rsidP="00DD12F8">
      <w:pPr>
        <w:rPr>
          <w:rFonts w:eastAsia="맑은 고딕"/>
          <w:b/>
          <w:color w:val="2C2C2C" w:themeColor="text1"/>
          <w:sz w:val="40"/>
        </w:rPr>
      </w:pPr>
      <w:r w:rsidRPr="00757D39">
        <w:rPr>
          <w:rFonts w:eastAsia="맑은 고딕"/>
          <w:b/>
          <w:color w:val="2C2C2C" w:themeColor="text1"/>
          <w:sz w:val="40"/>
          <w:highlight w:val="cyan"/>
        </w:rPr>
        <w:t>11/22(</w:t>
      </w:r>
      <w:r w:rsidRPr="00757D39">
        <w:rPr>
          <w:rFonts w:eastAsia="맑은 고딕" w:hint="eastAsia"/>
          <w:b/>
          <w:color w:val="2C2C2C" w:themeColor="text1"/>
          <w:sz w:val="40"/>
          <w:highlight w:val="cyan"/>
        </w:rPr>
        <w:t>목</w:t>
      </w:r>
      <w:r w:rsidRPr="00757D39">
        <w:rPr>
          <w:rFonts w:eastAsia="맑은 고딕"/>
          <w:b/>
          <w:color w:val="2C2C2C" w:themeColor="text1"/>
          <w:sz w:val="40"/>
          <w:highlight w:val="cyan"/>
        </w:rPr>
        <w:t>)</w:t>
      </w:r>
    </w:p>
    <w:p w14:paraId="4AC90EC1" w14:textId="77777777" w:rsidR="001452CE" w:rsidRDefault="00EF6ADE" w:rsidP="001452CE">
      <w:pPr>
        <w:jc w:val="center"/>
        <w:rPr>
          <w:rFonts w:eastAsia="맑은 고딕"/>
          <w:b/>
          <w:i/>
          <w:sz w:val="28"/>
        </w:rPr>
      </w:pPr>
      <w:r w:rsidRPr="00757D39">
        <w:rPr>
          <w:rFonts w:eastAsia="맑은 고딕"/>
          <w:b/>
          <w:i/>
          <w:sz w:val="28"/>
        </w:rPr>
        <w:t>2</w:t>
      </w:r>
      <w:r w:rsidRPr="00757D39">
        <w:rPr>
          <w:rFonts w:eastAsia="맑은 고딕" w:hint="eastAsia"/>
          <w:b/>
          <w:i/>
          <w:sz w:val="28"/>
        </w:rPr>
        <w:t>번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문제를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시작하다</w:t>
      </w:r>
      <w:r w:rsidRPr="00757D39">
        <w:rPr>
          <w:rFonts w:eastAsia="맑은 고딕" w:hint="eastAsia"/>
          <w:b/>
          <w:i/>
          <w:sz w:val="28"/>
        </w:rPr>
        <w:t>.</w:t>
      </w:r>
      <w:r w:rsidR="00757D39">
        <w:rPr>
          <w:rFonts w:eastAsia="맑은 고딕"/>
          <w:b/>
          <w:i/>
          <w:sz w:val="28"/>
        </w:rPr>
        <w:t xml:space="preserve"> </w:t>
      </w:r>
      <w:r w:rsidR="00757D39">
        <w:rPr>
          <w:rFonts w:eastAsia="맑은 고딕" w:hint="eastAsia"/>
          <w:b/>
          <w:i/>
          <w:sz w:val="28"/>
        </w:rPr>
        <w:t>어떻게</w:t>
      </w:r>
      <w:r w:rsidR="00757D39">
        <w:rPr>
          <w:rFonts w:eastAsia="맑은 고딕" w:hint="eastAsia"/>
          <w:b/>
          <w:i/>
          <w:sz w:val="28"/>
        </w:rPr>
        <w:t xml:space="preserve"> </w:t>
      </w:r>
      <w:r w:rsidR="00757D39">
        <w:rPr>
          <w:rFonts w:eastAsia="맑은 고딕" w:hint="eastAsia"/>
          <w:b/>
          <w:i/>
          <w:sz w:val="28"/>
        </w:rPr>
        <w:t>프로그램을</w:t>
      </w:r>
      <w:r w:rsidR="00757D39">
        <w:rPr>
          <w:rFonts w:eastAsia="맑은 고딕" w:hint="eastAsia"/>
          <w:b/>
          <w:i/>
          <w:sz w:val="28"/>
        </w:rPr>
        <w:t xml:space="preserve"> </w:t>
      </w:r>
      <w:r w:rsidR="00757D39">
        <w:rPr>
          <w:rFonts w:eastAsia="맑은 고딕" w:hint="eastAsia"/>
          <w:b/>
          <w:i/>
          <w:sz w:val="28"/>
        </w:rPr>
        <w:t>짤지</w:t>
      </w:r>
      <w:r w:rsidR="00757D39">
        <w:rPr>
          <w:rFonts w:eastAsia="맑은 고딕" w:hint="eastAsia"/>
          <w:b/>
          <w:i/>
          <w:sz w:val="28"/>
        </w:rPr>
        <w:t xml:space="preserve"> </w:t>
      </w:r>
      <w:r w:rsidR="00757D39">
        <w:rPr>
          <w:rFonts w:eastAsia="맑은 고딕" w:hint="eastAsia"/>
          <w:b/>
          <w:i/>
          <w:sz w:val="28"/>
        </w:rPr>
        <w:t>구상해보자</w:t>
      </w:r>
      <w:r w:rsidR="001452CE">
        <w:rPr>
          <w:rFonts w:eastAsia="맑은 고딕" w:hint="eastAsia"/>
          <w:b/>
          <w:i/>
          <w:sz w:val="28"/>
        </w:rPr>
        <w:t xml:space="preserve"> </w:t>
      </w:r>
    </w:p>
    <w:p w14:paraId="1E47D091" w14:textId="77777777" w:rsidR="001452CE" w:rsidRPr="001452CE" w:rsidRDefault="001452CE" w:rsidP="001452CE">
      <w:pPr>
        <w:pStyle w:val="af8"/>
        <w:numPr>
          <w:ilvl w:val="0"/>
          <w:numId w:val="21"/>
        </w:numPr>
        <w:ind w:leftChars="0"/>
        <w:jc w:val="center"/>
        <w:rPr>
          <w:rFonts w:eastAsia="맑은 고딕"/>
          <w:b/>
          <w:i/>
          <w:sz w:val="28"/>
        </w:rPr>
      </w:pPr>
      <w:r>
        <w:rPr>
          <w:rFonts w:eastAsia="맑은 고딕"/>
          <w:b/>
          <w:i/>
          <w:sz w:val="28"/>
        </w:rPr>
        <w:t xml:space="preserve">(1) </w:t>
      </w:r>
      <w:r>
        <w:rPr>
          <w:rFonts w:eastAsia="맑은 고딕" w:hint="eastAsia"/>
          <w:b/>
          <w:i/>
          <w:sz w:val="28"/>
        </w:rPr>
        <w:t>구조체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개념으로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음식</w:t>
      </w:r>
      <w:r>
        <w:rPr>
          <w:rFonts w:eastAsia="맑은 고딕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데이터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관리를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해보자</w:t>
      </w:r>
      <w:r>
        <w:rPr>
          <w:rFonts w:eastAsia="맑은 고딕" w:hint="eastAsia"/>
          <w:b/>
          <w:i/>
          <w:sz w:val="28"/>
        </w:rPr>
        <w:t>.</w:t>
      </w:r>
    </w:p>
    <w:p w14:paraId="441904F8" w14:textId="77777777" w:rsidR="00864FC9" w:rsidRDefault="005C1AA4" w:rsidP="009A0E06">
      <w:pPr>
        <w:ind w:firstLineChars="100" w:firstLine="220"/>
        <w:rPr>
          <w:rFonts w:eastAsia="맑은 고딕"/>
        </w:rPr>
      </w:pPr>
      <w:r>
        <w:rPr>
          <w:rFonts w:eastAsia="맑은 고딕" w:hint="eastAsia"/>
        </w:rPr>
        <w:t xml:space="preserve"> </w:t>
      </w:r>
      <w:r w:rsidR="00B5028C">
        <w:rPr>
          <w:rFonts w:eastAsia="맑은 고딕" w:hint="eastAsia"/>
        </w:rPr>
        <w:t xml:space="preserve">    2</w:t>
      </w:r>
      <w:r w:rsidR="00B5028C">
        <w:rPr>
          <w:rFonts w:eastAsia="맑은 고딕" w:hint="eastAsia"/>
        </w:rPr>
        <w:t>번</w:t>
      </w:r>
      <w:r w:rsidR="00B5028C">
        <w:rPr>
          <w:rFonts w:eastAsia="맑은 고딕" w:hint="eastAsia"/>
        </w:rPr>
        <w:t xml:space="preserve"> </w:t>
      </w:r>
      <w:r w:rsidR="00B5028C">
        <w:rPr>
          <w:rFonts w:eastAsia="맑은 고딕" w:hint="eastAsia"/>
        </w:rPr>
        <w:t>문제를</w:t>
      </w:r>
      <w:r w:rsidR="00B5028C">
        <w:rPr>
          <w:rFonts w:eastAsia="맑은 고딕" w:hint="eastAsia"/>
        </w:rPr>
        <w:t xml:space="preserve"> </w:t>
      </w:r>
      <w:r w:rsidR="00B5028C">
        <w:rPr>
          <w:rFonts w:eastAsia="맑은 고딕" w:hint="eastAsia"/>
        </w:rPr>
        <w:t>시작했다</w:t>
      </w:r>
      <w:r w:rsidR="00B5028C">
        <w:rPr>
          <w:rFonts w:eastAsia="맑은 고딕" w:hint="eastAsia"/>
        </w:rPr>
        <w:t xml:space="preserve">. </w:t>
      </w:r>
      <w:r w:rsidR="00864FC9">
        <w:rPr>
          <w:rFonts w:eastAsia="맑은 고딕" w:hint="eastAsia"/>
        </w:rPr>
        <w:t>대충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얼핏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보고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당연히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쉬운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문제일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것이라고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생각했는데</w:t>
      </w:r>
      <w:r w:rsidR="00864FC9">
        <w:rPr>
          <w:rFonts w:eastAsia="맑은 고딕" w:hint="eastAsia"/>
        </w:rPr>
        <w:t xml:space="preserve">, </w:t>
      </w:r>
      <w:r w:rsidR="00864FC9">
        <w:rPr>
          <w:rFonts w:eastAsia="맑은 고딕" w:hint="eastAsia"/>
        </w:rPr>
        <w:t>막상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시작하려니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프로그램을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어떻게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짜야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할지에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대한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감이</w:t>
      </w:r>
      <w:r w:rsidR="00864FC9">
        <w:rPr>
          <w:rFonts w:eastAsia="맑은 고딕" w:hint="eastAsia"/>
        </w:rPr>
        <w:t xml:space="preserve"> </w:t>
      </w:r>
      <w:r w:rsidR="009A0E06">
        <w:rPr>
          <w:rFonts w:eastAsia="맑은 고딕" w:hint="eastAsia"/>
        </w:rPr>
        <w:t>단</w:t>
      </w:r>
      <w:r w:rsidR="00864FC9">
        <w:rPr>
          <w:rFonts w:eastAsia="맑은 고딕" w:hint="eastAsia"/>
        </w:rPr>
        <w:t>번에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오지</w:t>
      </w:r>
      <w:r w:rsidR="00864FC9">
        <w:rPr>
          <w:rFonts w:eastAsia="맑은 고딕" w:hint="eastAsia"/>
        </w:rPr>
        <w:t xml:space="preserve"> </w:t>
      </w:r>
      <w:r w:rsidR="00864FC9">
        <w:rPr>
          <w:rFonts w:eastAsia="맑은 고딕" w:hint="eastAsia"/>
        </w:rPr>
        <w:t>않았다</w:t>
      </w:r>
      <w:r w:rsidR="00864FC9">
        <w:rPr>
          <w:rFonts w:eastAsia="맑은 고딕" w:hint="eastAsia"/>
        </w:rPr>
        <w:t xml:space="preserve">. </w:t>
      </w:r>
    </w:p>
    <w:p w14:paraId="0EE08413" w14:textId="77777777" w:rsidR="005C1AA4" w:rsidRDefault="00864FC9" w:rsidP="009A0E06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전체적인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잡히지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않는다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일단은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음식을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음식을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</w:t>
      </w:r>
      <w:r w:rsidR="00025716">
        <w:rPr>
          <w:rFonts w:eastAsia="맑은 고딕" w:hint="eastAsia"/>
        </w:rPr>
        <w:t>에</w:t>
      </w:r>
      <w:r w:rsidR="00025716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재료들과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그에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대응되는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출력시키도록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구조체</w:t>
      </w:r>
      <w:r>
        <w:rPr>
          <w:rFonts w:eastAsia="맑은 고딕"/>
        </w:rPr>
        <w:t>’</w:t>
      </w:r>
      <w:r>
        <w:rPr>
          <w:rFonts w:eastAsia="맑은 고딕" w:hint="eastAsia"/>
        </w:rPr>
        <w:t>개념을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떠올렸다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왜냐하면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음식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정보에는</w:t>
      </w:r>
      <w:r>
        <w:rPr>
          <w:rFonts w:eastAsia="맑은 고딕" w:hint="eastAsia"/>
        </w:rPr>
        <w:t xml:space="preserve">  </w:t>
      </w:r>
      <w:r>
        <w:rPr>
          <w:rFonts w:eastAsia="맑은 고딕"/>
        </w:rPr>
        <w:t>&lt;(1)</w:t>
      </w:r>
      <w:r>
        <w:rPr>
          <w:rFonts w:eastAsia="맑은 고딕" w:hint="eastAsia"/>
        </w:rPr>
        <w:t>음식의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번호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숫자</w:t>
      </w:r>
      <w:r>
        <w:rPr>
          <w:rFonts w:eastAsia="맑은 고딕" w:hint="eastAsia"/>
        </w:rPr>
        <w:t>int</w:t>
      </w:r>
      <w:r>
        <w:rPr>
          <w:rFonts w:eastAsia="맑은 고딕" w:hint="eastAsia"/>
        </w:rPr>
        <w:t>형</w:t>
      </w:r>
      <w:r>
        <w:rPr>
          <w:rFonts w:eastAsia="맑은 고딕" w:hint="eastAsia"/>
        </w:rPr>
        <w:t>),</w:t>
      </w:r>
      <w:r>
        <w:rPr>
          <w:rFonts w:eastAsia="맑은 고딕"/>
        </w:rPr>
        <w:t xml:space="preserve">  (2)</w:t>
      </w:r>
      <w:r>
        <w:rPr>
          <w:rFonts w:eastAsia="맑은 고딕" w:hint="eastAsia"/>
        </w:rPr>
        <w:t>음식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정보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문자</w:t>
      </w:r>
      <w:r>
        <w:rPr>
          <w:rFonts w:eastAsia="맑은 고딕" w:hint="eastAsia"/>
        </w:rPr>
        <w:t>)</w:t>
      </w:r>
      <w:r>
        <w:rPr>
          <w:rFonts w:eastAsia="맑은 고딕"/>
        </w:rPr>
        <w:t>,  (3)</w:t>
      </w:r>
      <w:r>
        <w:rPr>
          <w:rFonts w:eastAsia="맑은 고딕" w:hint="eastAsia"/>
        </w:rPr>
        <w:t>음식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재료들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문자열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</w:t>
      </w:r>
      <w:r>
        <w:rPr>
          <w:rFonts w:eastAsia="맑은 고딕" w:hint="eastAsia"/>
        </w:rPr>
        <w:t>)</w:t>
      </w:r>
      <w:r>
        <w:rPr>
          <w:rFonts w:eastAsia="맑은 고딕"/>
        </w:rPr>
        <w:t>,  (4)</w:t>
      </w:r>
      <w:r>
        <w:rPr>
          <w:rFonts w:eastAsia="맑은 고딕" w:hint="eastAsia"/>
        </w:rPr>
        <w:t>재료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각각에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대응되는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숫자형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</w:t>
      </w:r>
      <w:r>
        <w:rPr>
          <w:rFonts w:eastAsia="맑은 고딕" w:hint="eastAsia"/>
        </w:rPr>
        <w:t xml:space="preserve">) </w:t>
      </w:r>
      <w:r>
        <w:rPr>
          <w:rFonts w:eastAsia="맑은 고딕"/>
        </w:rPr>
        <w:t xml:space="preserve">&gt; </w:t>
      </w:r>
      <w:r>
        <w:rPr>
          <w:rFonts w:eastAsia="맑은 고딕" w:hint="eastAsia"/>
        </w:rPr>
        <w:t>이렇게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들어가야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때문이었다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그런데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사용하려니</w:t>
      </w:r>
      <w:r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부딪히는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생각들이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많아졌다</w:t>
      </w:r>
      <w:r w:rsidR="0036630E">
        <w:rPr>
          <w:rFonts w:eastAsia="맑은 고딕" w:hint="eastAsia"/>
        </w:rPr>
        <w:t xml:space="preserve">. </w:t>
      </w:r>
      <w:r w:rsidR="00810AE3">
        <w:rPr>
          <w:rFonts w:eastAsia="맑은 고딕" w:hint="eastAsia"/>
        </w:rPr>
        <w:t>막상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코딩해보니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더</w:t>
      </w:r>
      <w:r w:rsidR="00810AE3"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난잡해졌</w:t>
      </w:r>
      <w:r w:rsidR="00810AE3">
        <w:rPr>
          <w:rFonts w:eastAsia="맑은 고딕" w:hint="eastAsia"/>
        </w:rPr>
        <w:t>고</w:t>
      </w:r>
      <w:r w:rsidR="00810AE3">
        <w:rPr>
          <w:rFonts w:eastAsia="맑은 고딕" w:hint="eastAsia"/>
        </w:rPr>
        <w:t xml:space="preserve">, </w:t>
      </w:r>
      <w:r w:rsidR="00810AE3">
        <w:rPr>
          <w:rFonts w:eastAsia="맑은 고딕" w:hint="eastAsia"/>
        </w:rPr>
        <w:t>외관상으로도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깔끔한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코드가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되지</w:t>
      </w:r>
      <w:r w:rsidR="00810AE3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못했기</w:t>
      </w:r>
      <w:r w:rsidR="0036630E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때문이다</w:t>
      </w:r>
      <w:r w:rsidR="00810AE3">
        <w:rPr>
          <w:rFonts w:eastAsia="맑은 고딕" w:hint="eastAsia"/>
        </w:rPr>
        <w:t>.</w:t>
      </w:r>
      <w:r w:rsidR="0036630E">
        <w:rPr>
          <w:rFonts w:eastAsia="맑은 고딕"/>
        </w:rPr>
        <w:t xml:space="preserve"> </w:t>
      </w:r>
      <w:r w:rsidR="0036630E">
        <w:rPr>
          <w:rFonts w:eastAsia="맑은 고딕" w:hint="eastAsia"/>
        </w:rPr>
        <w:t>우선</w:t>
      </w:r>
      <w:r w:rsidR="0036630E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굳이</w:t>
      </w:r>
      <w:r w:rsidR="0036630E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음식의</w:t>
      </w:r>
      <w:r w:rsidR="0036630E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번호</w:t>
      </w:r>
      <w:r w:rsidR="0036630E">
        <w:rPr>
          <w:rFonts w:eastAsia="맑은 고딕" w:hint="eastAsia"/>
        </w:rPr>
        <w:t xml:space="preserve">, </w:t>
      </w:r>
      <w:r w:rsidR="0036630E">
        <w:rPr>
          <w:rFonts w:eastAsia="맑은 고딕" w:hint="eastAsia"/>
        </w:rPr>
        <w:t>음식</w:t>
      </w:r>
      <w:r w:rsidR="0036630E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이름을</w:t>
      </w:r>
      <w:r w:rsidR="0036630E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포함시킬</w:t>
      </w:r>
      <w:r w:rsidR="0036630E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필요가</w:t>
      </w:r>
      <w:r w:rsidR="0036630E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있을까</w:t>
      </w:r>
      <w:r w:rsidR="0036630E">
        <w:rPr>
          <w:rFonts w:eastAsia="맑은 고딕" w:hint="eastAsia"/>
        </w:rPr>
        <w:t>..?</w:t>
      </w:r>
      <w:r w:rsidR="00810AE3">
        <w:rPr>
          <w:rFonts w:eastAsia="맑은 고딕"/>
        </w:rPr>
        <w:t xml:space="preserve"> </w:t>
      </w:r>
      <w:r w:rsidR="00810AE3">
        <w:rPr>
          <w:rFonts w:eastAsia="맑은 고딕" w:hint="eastAsia"/>
        </w:rPr>
        <w:t>또</w:t>
      </w:r>
      <w:r w:rsidR="00810AE3">
        <w:rPr>
          <w:rFonts w:eastAsia="맑은 고딕" w:hint="eastAsia"/>
        </w:rPr>
        <w:t xml:space="preserve">, </w:t>
      </w:r>
      <w:r w:rsidR="00810AE3">
        <w:rPr>
          <w:rFonts w:eastAsia="맑은 고딕" w:hint="eastAsia"/>
        </w:rPr>
        <w:t>재료와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양을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쌍으로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이루고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싶은데</w:t>
      </w:r>
      <w:r w:rsidR="00810AE3">
        <w:rPr>
          <w:rFonts w:eastAsia="맑은 고딕" w:hint="eastAsia"/>
        </w:rPr>
        <w:t xml:space="preserve">, </w:t>
      </w:r>
      <w:r w:rsidR="00810AE3">
        <w:rPr>
          <w:rFonts w:eastAsia="맑은 고딕"/>
        </w:rPr>
        <w:t>c</w:t>
      </w:r>
      <w:r w:rsidR="00810AE3">
        <w:rPr>
          <w:rFonts w:eastAsia="맑은 고딕" w:hint="eastAsia"/>
        </w:rPr>
        <w:t>에서는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파이썬에서처럼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/>
        </w:rPr>
        <w:t>key</w:t>
      </w:r>
      <w:r w:rsidR="00810AE3">
        <w:rPr>
          <w:rFonts w:eastAsia="맑은 고딕" w:hint="eastAsia"/>
        </w:rPr>
        <w:t>와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/>
        </w:rPr>
        <w:t>value</w:t>
      </w:r>
      <w:r w:rsidR="00810AE3">
        <w:rPr>
          <w:rFonts w:eastAsia="맑은 고딕" w:hint="eastAsia"/>
        </w:rPr>
        <w:t>값의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개념도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존재하지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않는다</w:t>
      </w:r>
      <w:r w:rsidR="00810AE3">
        <w:rPr>
          <w:rFonts w:eastAsia="맑은 고딕" w:hint="eastAsia"/>
        </w:rPr>
        <w:t xml:space="preserve">. </w:t>
      </w:r>
      <w:r w:rsidR="00810AE3">
        <w:rPr>
          <w:rFonts w:eastAsia="맑은 고딕" w:hint="eastAsia"/>
        </w:rPr>
        <w:t>물론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함수를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내가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따로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정의하여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쓰는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방법도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있겠지만</w:t>
      </w:r>
      <w:r w:rsidR="00810AE3">
        <w:rPr>
          <w:rFonts w:eastAsia="맑은 고딕" w:hint="eastAsia"/>
        </w:rPr>
        <w:t xml:space="preserve">, </w:t>
      </w:r>
      <w:r w:rsidR="00810AE3">
        <w:rPr>
          <w:rFonts w:eastAsia="맑은 고딕" w:hint="eastAsia"/>
        </w:rPr>
        <w:t>이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길은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아닌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것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같다는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생각이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들었다</w:t>
      </w:r>
      <w:r w:rsidR="00810AE3">
        <w:rPr>
          <w:rFonts w:eastAsia="맑은 고딕" w:hint="eastAsia"/>
        </w:rPr>
        <w:t xml:space="preserve">. </w:t>
      </w:r>
      <w:r w:rsidR="00810AE3">
        <w:rPr>
          <w:rFonts w:eastAsia="맑은 고딕" w:hint="eastAsia"/>
        </w:rPr>
        <w:t>게다가</w:t>
      </w:r>
      <w:r w:rsidR="00810AE3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재료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각각에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몇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</w:t>
      </w:r>
      <w:r>
        <w:rPr>
          <w:rFonts w:eastAsia="맑은 고딕"/>
        </w:rPr>
        <w:t>’, ‘</w:t>
      </w:r>
      <w:r>
        <w:rPr>
          <w:rFonts w:eastAsia="맑은 고딕" w:hint="eastAsia"/>
        </w:rPr>
        <w:t>몇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그램</w:t>
      </w:r>
      <w:r>
        <w:rPr>
          <w:rFonts w:eastAsia="맑은 고딕"/>
        </w:rPr>
        <w:t xml:space="preserve">’ </w:t>
      </w:r>
      <w:r>
        <w:rPr>
          <w:rFonts w:eastAsia="맑은 고딕" w:hint="eastAsia"/>
        </w:rPr>
        <w:t>처럼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단</w:t>
      </w:r>
      <w:r w:rsidR="00810AE3">
        <w:rPr>
          <w:rFonts w:eastAsia="맑은 고딕" w:hint="eastAsia"/>
        </w:rPr>
        <w:t>위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역시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다르다</w:t>
      </w:r>
      <w:r>
        <w:rPr>
          <w:rFonts w:eastAsia="맑은 고딕" w:hint="eastAsia"/>
        </w:rPr>
        <w:t xml:space="preserve">. </w:t>
      </w:r>
      <w:r w:rsidR="00810AE3">
        <w:rPr>
          <w:rFonts w:eastAsia="맑은 고딕" w:hint="eastAsia"/>
        </w:rPr>
        <w:t>그래서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구조체로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구현하려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했던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코딩을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다</w:t>
      </w:r>
      <w:r w:rsidR="00810AE3"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지워</w:t>
      </w:r>
      <w:r w:rsidR="00025716"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버렸</w:t>
      </w:r>
      <w:r w:rsidR="00810AE3">
        <w:rPr>
          <w:rFonts w:eastAsia="맑은 고딕" w:hint="eastAsia"/>
        </w:rPr>
        <w:t>다</w:t>
      </w:r>
      <w:r w:rsidR="00810AE3">
        <w:rPr>
          <w:rFonts w:eastAsia="맑은 고딕" w:hint="eastAsia"/>
        </w:rPr>
        <w:t>.</w:t>
      </w:r>
    </w:p>
    <w:p w14:paraId="5637888B" w14:textId="77777777" w:rsidR="00FD035D" w:rsidRDefault="00FD035D" w:rsidP="009A0E06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프로그램을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어떻게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짤지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구상만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하다가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시간이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같다</w:t>
      </w:r>
      <w:r>
        <w:rPr>
          <w:rFonts w:eastAsia="맑은 고딕" w:hint="eastAsia"/>
        </w:rPr>
        <w:t xml:space="preserve">. </w:t>
      </w:r>
      <w:r w:rsidR="00025716">
        <w:rPr>
          <w:rFonts w:eastAsia="맑은 고딕" w:hint="eastAsia"/>
        </w:rPr>
        <w:t>빠른</w:t>
      </w:r>
      <w:r w:rsidR="00025716"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시간</w:t>
      </w:r>
      <w:r w:rsidR="00025716"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안에</w:t>
      </w:r>
      <w:r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끝낼</w:t>
      </w:r>
      <w:r w:rsidR="00025716"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수</w:t>
      </w:r>
      <w:r w:rsidR="00025716"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있을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줄</w:t>
      </w:r>
      <w:r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알았는</w:t>
      </w:r>
      <w:r>
        <w:rPr>
          <w:rFonts w:eastAsia="맑은 고딕" w:hint="eastAsia"/>
        </w:rPr>
        <w:t>데</w:t>
      </w:r>
      <w:r w:rsidR="00025716"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그</w:t>
      </w:r>
      <w:r w:rsidR="00025716">
        <w:rPr>
          <w:rFonts w:eastAsia="맑은 고딕" w:hint="eastAsia"/>
        </w:rPr>
        <w:t xml:space="preserve"> </w:t>
      </w:r>
      <w:r w:rsidR="00025716">
        <w:rPr>
          <w:rFonts w:eastAsia="맑은 고딕" w:hint="eastAsia"/>
        </w:rPr>
        <w:t>기대가</w:t>
      </w:r>
      <w:r w:rsidR="00025716">
        <w:rPr>
          <w:rFonts w:eastAsia="맑은 고딕" w:hint="eastAsia"/>
        </w:rPr>
        <w:t xml:space="preserve"> </w:t>
      </w:r>
      <w:r w:rsidR="0036630E">
        <w:rPr>
          <w:rFonts w:eastAsia="맑은 고딕" w:hint="eastAsia"/>
        </w:rPr>
        <w:t>좌절되니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자괴감이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들기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시작했다</w:t>
      </w:r>
      <w:r>
        <w:rPr>
          <w:rFonts w:eastAsia="맑은 고딕" w:hint="eastAsia"/>
        </w:rPr>
        <w:t>.</w:t>
      </w:r>
    </w:p>
    <w:p w14:paraId="2B7E2CD1" w14:textId="77777777" w:rsidR="00FD035D" w:rsidRDefault="00FD035D" w:rsidP="00FD035D">
      <w:pPr>
        <w:rPr>
          <w:rFonts w:eastAsia="맑은 고딕"/>
        </w:rPr>
      </w:pPr>
    </w:p>
    <w:p w14:paraId="228A0C1E" w14:textId="77777777" w:rsidR="00FD035D" w:rsidRDefault="00FD035D" w:rsidP="00FD035D">
      <w:pPr>
        <w:rPr>
          <w:rFonts w:eastAsia="맑은 고딕"/>
        </w:rPr>
      </w:pPr>
    </w:p>
    <w:p w14:paraId="24FFAB99" w14:textId="77777777" w:rsidR="00FD035D" w:rsidRPr="0036630E" w:rsidRDefault="00FD035D" w:rsidP="00FD035D">
      <w:pPr>
        <w:rPr>
          <w:rFonts w:eastAsia="맑은 고딕"/>
        </w:rPr>
      </w:pPr>
    </w:p>
    <w:p w14:paraId="7F66D81B" w14:textId="77777777" w:rsidR="00FD035D" w:rsidRDefault="00FD035D" w:rsidP="00FD035D">
      <w:pPr>
        <w:rPr>
          <w:rFonts w:eastAsia="맑은 고딕"/>
          <w:b/>
          <w:sz w:val="44"/>
        </w:rPr>
      </w:pPr>
      <w:r w:rsidRPr="00924040">
        <w:rPr>
          <w:rFonts w:eastAsia="맑은 고딕"/>
          <w:b/>
          <w:sz w:val="44"/>
          <w:highlight w:val="cyan"/>
        </w:rPr>
        <w:lastRenderedPageBreak/>
        <w:t>11/23(</w:t>
      </w:r>
      <w:r w:rsidRPr="00924040">
        <w:rPr>
          <w:rFonts w:eastAsia="맑은 고딕" w:hint="eastAsia"/>
          <w:b/>
          <w:sz w:val="44"/>
          <w:highlight w:val="cyan"/>
        </w:rPr>
        <w:t>금</w:t>
      </w:r>
      <w:r w:rsidRPr="00924040">
        <w:rPr>
          <w:rFonts w:eastAsia="맑은 고딕"/>
          <w:b/>
          <w:sz w:val="44"/>
          <w:highlight w:val="cyan"/>
        </w:rPr>
        <w:t>)</w:t>
      </w:r>
    </w:p>
    <w:p w14:paraId="277D879C" w14:textId="77777777" w:rsidR="00EA1B32" w:rsidRDefault="00EA1B32" w:rsidP="00EA1B32">
      <w:pPr>
        <w:jc w:val="center"/>
        <w:rPr>
          <w:rFonts w:eastAsia="맑은 고딕"/>
          <w:b/>
          <w:i/>
          <w:sz w:val="28"/>
        </w:rPr>
      </w:pPr>
      <w:r w:rsidRPr="00757D39">
        <w:rPr>
          <w:rFonts w:eastAsia="맑은 고딕"/>
          <w:b/>
          <w:i/>
          <w:sz w:val="28"/>
        </w:rPr>
        <w:t>2</w:t>
      </w:r>
      <w:r w:rsidRPr="00757D39">
        <w:rPr>
          <w:rFonts w:eastAsia="맑은 고딕" w:hint="eastAsia"/>
          <w:b/>
          <w:i/>
          <w:sz w:val="28"/>
        </w:rPr>
        <w:t>번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문제</w:t>
      </w:r>
      <w:r>
        <w:rPr>
          <w:rFonts w:eastAsia="맑은 고딕" w:hint="eastAsia"/>
          <w:b/>
          <w:i/>
          <w:sz w:val="28"/>
        </w:rPr>
        <w:t xml:space="preserve">, </w:t>
      </w:r>
      <w:r>
        <w:rPr>
          <w:rFonts w:eastAsia="맑은 고딕" w:hint="eastAsia"/>
          <w:b/>
          <w:i/>
          <w:sz w:val="28"/>
        </w:rPr>
        <w:t>어떻게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프로그램을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짤지</w:t>
      </w:r>
      <w:r>
        <w:rPr>
          <w:rFonts w:eastAsia="맑은 고딕" w:hint="eastAsia"/>
          <w:b/>
          <w:i/>
          <w:sz w:val="28"/>
        </w:rPr>
        <w:t xml:space="preserve"> </w:t>
      </w:r>
      <w:r w:rsidRPr="00802E5C">
        <w:rPr>
          <w:rFonts w:eastAsia="맑은 고딕" w:hint="eastAsia"/>
          <w:b/>
          <w:i/>
          <w:sz w:val="32"/>
        </w:rPr>
        <w:t>다시</w:t>
      </w:r>
      <w:r w:rsidRPr="00802E5C">
        <w:rPr>
          <w:rFonts w:eastAsia="맑은 고딕" w:hint="eastAsia"/>
          <w:b/>
          <w:i/>
          <w:sz w:val="32"/>
        </w:rPr>
        <w:t xml:space="preserve"> </w:t>
      </w:r>
      <w:r w:rsidRPr="00802E5C">
        <w:rPr>
          <w:rFonts w:eastAsia="맑은 고딕" w:hint="eastAsia"/>
          <w:b/>
          <w:i/>
          <w:sz w:val="32"/>
        </w:rPr>
        <w:t>한</w:t>
      </w:r>
      <w:r w:rsidRPr="00802E5C">
        <w:rPr>
          <w:rFonts w:eastAsia="맑은 고딕" w:hint="eastAsia"/>
          <w:b/>
          <w:i/>
          <w:sz w:val="32"/>
        </w:rPr>
        <w:t xml:space="preserve"> </w:t>
      </w:r>
      <w:r w:rsidRPr="00802E5C">
        <w:rPr>
          <w:rFonts w:eastAsia="맑은 고딕" w:hint="eastAsia"/>
          <w:b/>
          <w:i/>
          <w:sz w:val="32"/>
        </w:rPr>
        <w:t>번</w:t>
      </w:r>
      <w:r w:rsidRPr="00802E5C">
        <w:rPr>
          <w:rFonts w:eastAsia="맑은 고딕" w:hint="eastAsia"/>
          <w:b/>
          <w:i/>
          <w:sz w:val="32"/>
        </w:rPr>
        <w:t xml:space="preserve"> </w:t>
      </w:r>
      <w:r>
        <w:rPr>
          <w:rFonts w:eastAsia="맑은 고딕" w:hint="eastAsia"/>
          <w:b/>
          <w:i/>
          <w:sz w:val="28"/>
        </w:rPr>
        <w:t>구상해보자</w:t>
      </w:r>
      <w:r w:rsidR="001452CE">
        <w:rPr>
          <w:rFonts w:eastAsia="맑은 고딕" w:hint="eastAsia"/>
          <w:b/>
          <w:i/>
          <w:sz w:val="28"/>
        </w:rPr>
        <w:t>.</w:t>
      </w:r>
    </w:p>
    <w:p w14:paraId="15C832A2" w14:textId="77777777" w:rsidR="001452CE" w:rsidRPr="00165A27" w:rsidRDefault="001452CE" w:rsidP="00165A27">
      <w:pPr>
        <w:pStyle w:val="af8"/>
        <w:numPr>
          <w:ilvl w:val="0"/>
          <w:numId w:val="21"/>
        </w:numPr>
        <w:ind w:leftChars="0"/>
        <w:jc w:val="center"/>
        <w:rPr>
          <w:rFonts w:eastAsia="맑은 고딕"/>
          <w:b/>
          <w:i/>
          <w:sz w:val="28"/>
        </w:rPr>
      </w:pPr>
      <w:r>
        <w:rPr>
          <w:rFonts w:eastAsia="맑은 고딕"/>
          <w:b/>
          <w:i/>
          <w:sz w:val="28"/>
        </w:rPr>
        <w:t xml:space="preserve">(2) </w:t>
      </w:r>
      <w:r>
        <w:rPr>
          <w:rFonts w:eastAsia="맑은 고딕" w:hint="eastAsia"/>
          <w:b/>
          <w:i/>
          <w:sz w:val="28"/>
        </w:rPr>
        <w:t>문자열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이중배열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변수에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음식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정보들을</w:t>
      </w:r>
      <w:r>
        <w:rPr>
          <w:rFonts w:eastAsia="맑은 고딕" w:hint="eastAsia"/>
          <w:b/>
          <w:i/>
          <w:sz w:val="28"/>
        </w:rPr>
        <w:t xml:space="preserve"> </w:t>
      </w:r>
      <w:r>
        <w:rPr>
          <w:rFonts w:eastAsia="맑은 고딕" w:hint="eastAsia"/>
          <w:b/>
          <w:i/>
          <w:sz w:val="28"/>
        </w:rPr>
        <w:t>저장해놓자</w:t>
      </w:r>
      <w:r>
        <w:rPr>
          <w:rFonts w:eastAsia="맑은 고딕" w:hint="eastAsia"/>
          <w:b/>
          <w:i/>
          <w:sz w:val="28"/>
        </w:rPr>
        <w:t>.</w:t>
      </w:r>
      <w:r>
        <w:rPr>
          <w:rFonts w:eastAsia="맑은 고딕"/>
          <w:b/>
          <w:i/>
          <w:sz w:val="28"/>
        </w:rPr>
        <w:t xml:space="preserve"> </w:t>
      </w:r>
      <w:r w:rsidRPr="00165A27">
        <w:rPr>
          <w:rFonts w:ascii="바탕" w:eastAsia="맑은 고딕" w:hAnsi="바탕" w:cs="바탕" w:hint="eastAsia"/>
          <w:b/>
          <w:i/>
          <w:sz w:val="28"/>
        </w:rPr>
        <w:t>그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이후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그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문자열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각각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에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대해</w:t>
      </w:r>
      <w:r w:rsidRPr="00165A27">
        <w:rPr>
          <w:rFonts w:eastAsia="맑은 고딕" w:hint="eastAsia"/>
          <w:b/>
          <w:i/>
          <w:sz w:val="28"/>
        </w:rPr>
        <w:t xml:space="preserve">, </w:t>
      </w:r>
      <w:r w:rsidRPr="00165A27">
        <w:rPr>
          <w:rFonts w:eastAsia="맑은 고딕" w:hint="eastAsia"/>
          <w:b/>
          <w:i/>
          <w:sz w:val="28"/>
        </w:rPr>
        <w:t>사람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수만큼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곱하기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위한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처리를</w:t>
      </w:r>
      <w:r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진행</w:t>
      </w:r>
      <w:r w:rsidR="00165A27" w:rsidRPr="00165A27">
        <w:rPr>
          <w:rFonts w:eastAsia="맑은 고딕" w:hint="eastAsia"/>
          <w:b/>
          <w:i/>
          <w:sz w:val="28"/>
        </w:rPr>
        <w:t>해</w:t>
      </w:r>
      <w:r w:rsidR="00165A27" w:rsidRPr="00165A27">
        <w:rPr>
          <w:rFonts w:eastAsia="맑은 고딕" w:hint="eastAsia"/>
          <w:b/>
          <w:i/>
          <w:sz w:val="28"/>
        </w:rPr>
        <w:t xml:space="preserve"> </w:t>
      </w:r>
      <w:r w:rsidR="00165A27" w:rsidRPr="00165A27">
        <w:rPr>
          <w:rFonts w:eastAsia="맑은 고딕" w:hint="eastAsia"/>
          <w:b/>
          <w:i/>
          <w:sz w:val="28"/>
        </w:rPr>
        <w:t>보도록</w:t>
      </w:r>
      <w:r w:rsidR="00165A27" w:rsidRPr="00165A27">
        <w:rPr>
          <w:rFonts w:eastAsia="맑은 고딕" w:hint="eastAsia"/>
          <w:b/>
          <w:i/>
          <w:sz w:val="28"/>
        </w:rPr>
        <w:t xml:space="preserve"> </w:t>
      </w:r>
      <w:r w:rsidRPr="00165A27">
        <w:rPr>
          <w:rFonts w:eastAsia="맑은 고딕" w:hint="eastAsia"/>
          <w:b/>
          <w:i/>
          <w:sz w:val="28"/>
        </w:rPr>
        <w:t>한다</w:t>
      </w:r>
      <w:r w:rsidRPr="00165A27">
        <w:rPr>
          <w:rFonts w:eastAsia="맑은 고딕" w:hint="eastAsia"/>
          <w:b/>
          <w:i/>
          <w:sz w:val="28"/>
        </w:rPr>
        <w:t>.</w:t>
      </w:r>
    </w:p>
    <w:p w14:paraId="3C4B24DA" w14:textId="77777777" w:rsidR="00810AE3" w:rsidRPr="00BC6764" w:rsidRDefault="00B871A4" w:rsidP="00870CB3">
      <w:pPr>
        <w:ind w:firstLineChars="200" w:firstLine="440"/>
        <w:rPr>
          <w:rFonts w:ascii="맑은 고딕" w:eastAsia="맑은 고딕" w:hAnsi="맑은 고딕" w:cs="돋움체"/>
        </w:rPr>
      </w:pPr>
      <w:r>
        <w:rPr>
          <w:rFonts w:eastAsia="맑은 고딕" w:hint="eastAsia"/>
        </w:rPr>
        <w:t>어제의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</w:t>
      </w:r>
      <w:r w:rsidR="00EA1B32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날인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오늘</w:t>
      </w:r>
      <w:r w:rsidR="00EA1B32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또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다른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생각이</w:t>
      </w:r>
      <w:r w:rsidR="00810AE3">
        <w:rPr>
          <w:rFonts w:eastAsia="맑은 고딕" w:hint="eastAsia"/>
        </w:rPr>
        <w:t xml:space="preserve"> </w:t>
      </w:r>
      <w:r w:rsidR="00810AE3">
        <w:rPr>
          <w:rFonts w:eastAsia="맑은 고딕" w:hint="eastAsia"/>
        </w:rPr>
        <w:t>들었다</w:t>
      </w:r>
      <w:r w:rsidR="00810AE3">
        <w:rPr>
          <w:rFonts w:eastAsia="맑은 고딕" w:hint="eastAsia"/>
        </w:rPr>
        <w:t xml:space="preserve">. </w:t>
      </w:r>
      <w:r w:rsidR="00DC3174">
        <w:rPr>
          <w:rFonts w:eastAsia="맑은 고딕" w:hint="eastAsia"/>
        </w:rPr>
        <w:t>바로</w:t>
      </w:r>
      <w:r w:rsidR="00DC3174">
        <w:rPr>
          <w:rFonts w:eastAsia="맑은 고딕" w:hint="eastAsia"/>
        </w:rPr>
        <w:t xml:space="preserve"> </w:t>
      </w:r>
      <w:r w:rsidR="00DC3174">
        <w:rPr>
          <w:rFonts w:eastAsia="맑은 고딕"/>
        </w:rPr>
        <w:t>‘</w:t>
      </w:r>
      <w:r w:rsidR="00DC3174">
        <w:rPr>
          <w:rFonts w:eastAsia="맑은 고딕" w:hint="eastAsia"/>
        </w:rPr>
        <w:t>문자열</w:t>
      </w:r>
      <w:r w:rsidR="00DC3174">
        <w:rPr>
          <w:rFonts w:eastAsia="맑은 고딕" w:hint="eastAsia"/>
        </w:rPr>
        <w:t xml:space="preserve"> </w:t>
      </w:r>
      <w:r w:rsidR="00DC3174">
        <w:rPr>
          <w:rFonts w:eastAsia="맑은 고딕" w:hint="eastAsia"/>
        </w:rPr>
        <w:t>이중배열</w:t>
      </w:r>
      <w:r w:rsidR="00DC3174">
        <w:rPr>
          <w:rFonts w:eastAsia="맑은 고딕"/>
        </w:rPr>
        <w:t>’</w:t>
      </w:r>
      <w:r w:rsidR="00DC3174">
        <w:rPr>
          <w:rFonts w:eastAsia="맑은 고딕" w:hint="eastAsia"/>
        </w:rPr>
        <w:t>의</w:t>
      </w:r>
      <w:r w:rsidR="00DC3174">
        <w:rPr>
          <w:rFonts w:eastAsia="맑은 고딕" w:hint="eastAsia"/>
        </w:rPr>
        <w:t xml:space="preserve"> </w:t>
      </w:r>
      <w:r w:rsidR="00DC3174">
        <w:rPr>
          <w:rFonts w:eastAsia="맑은 고딕" w:hint="eastAsia"/>
        </w:rPr>
        <w:t>개념을</w:t>
      </w:r>
      <w:r w:rsidR="00DC3174">
        <w:rPr>
          <w:rFonts w:eastAsia="맑은 고딕" w:hint="eastAsia"/>
        </w:rPr>
        <w:t xml:space="preserve"> </w:t>
      </w:r>
      <w:r w:rsidR="00DC3174">
        <w:rPr>
          <w:rFonts w:eastAsia="맑은 고딕" w:hint="eastAsia"/>
        </w:rPr>
        <w:t>이용하자</w:t>
      </w:r>
      <w:r w:rsidR="00DC3174">
        <w:rPr>
          <w:rFonts w:eastAsia="맑은 고딕" w:hint="eastAsia"/>
        </w:rPr>
        <w:t>!</w:t>
      </w:r>
      <w:r w:rsidR="00AB40EC">
        <w:rPr>
          <w:rFonts w:eastAsia="맑은 고딕"/>
        </w:rPr>
        <w:t xml:space="preserve"> </w:t>
      </w:r>
      <w:r w:rsidR="00DC3174">
        <w:rPr>
          <w:rFonts w:eastAsia="맑은 고딕" w:hint="eastAsia"/>
        </w:rPr>
        <w:t xml:space="preserve"> </w:t>
      </w:r>
      <w:r w:rsidR="00DC3174">
        <w:rPr>
          <w:rFonts w:eastAsia="맑은 고딕" w:hint="eastAsia"/>
        </w:rPr>
        <w:t>문자열</w:t>
      </w:r>
      <w:r w:rsidR="00DC3174">
        <w:rPr>
          <w:rFonts w:eastAsia="맑은 고딕" w:hint="eastAsia"/>
        </w:rPr>
        <w:t xml:space="preserve"> </w:t>
      </w:r>
      <w:r w:rsidR="00DC3174">
        <w:rPr>
          <w:rFonts w:eastAsia="맑은 고딕" w:hint="eastAsia"/>
        </w:rPr>
        <w:t>이중배열</w:t>
      </w:r>
      <w:r w:rsidR="00DC3174">
        <w:rPr>
          <w:rFonts w:eastAsia="맑은 고딕" w:hint="eastAsia"/>
        </w:rPr>
        <w:t xml:space="preserve"> </w:t>
      </w:r>
      <w:r w:rsidR="00DC3174">
        <w:rPr>
          <w:rFonts w:eastAsia="맑은 고딕" w:hint="eastAsia"/>
        </w:rPr>
        <w:t>변수를</w:t>
      </w:r>
      <w:r w:rsidR="00DC3174">
        <w:rPr>
          <w:rFonts w:eastAsia="맑은 고딕" w:hint="eastAsia"/>
        </w:rPr>
        <w:t xml:space="preserve">  </w:t>
      </w:r>
      <w:r w:rsidR="00DC3174" w:rsidRPr="00AB40EC">
        <w:rPr>
          <w:rFonts w:ascii="맑은 고딕" w:eastAsia="맑은 고딕" w:hAnsi="맑은 고딕" w:cs="돋움체"/>
          <w:color w:val="0000FF"/>
        </w:rPr>
        <w:t>char</w:t>
      </w:r>
      <w:r w:rsidR="00DC3174" w:rsidRPr="00AB40EC">
        <w:rPr>
          <w:rFonts w:ascii="맑은 고딕" w:eastAsia="맑은 고딕" w:hAnsi="맑은 고딕" w:cs="돋움체"/>
          <w:color w:val="000000"/>
        </w:rPr>
        <w:t xml:space="preserve"> ingredients_of_foods[</w:t>
      </w:r>
      <w:r w:rsidR="00DC3174" w:rsidRPr="00AB40EC">
        <w:rPr>
          <w:rFonts w:ascii="맑은 고딕" w:eastAsia="맑은 고딕" w:hAnsi="맑은 고딕" w:cs="돋움체"/>
          <w:color w:val="6F008A"/>
        </w:rPr>
        <w:t>num_of_food</w:t>
      </w:r>
      <w:r w:rsidR="00DC3174" w:rsidRPr="00AB40EC">
        <w:rPr>
          <w:rFonts w:ascii="맑은 고딕" w:eastAsia="맑은 고딕" w:hAnsi="맑은 고딕" w:cs="돋움체"/>
          <w:color w:val="000000"/>
        </w:rPr>
        <w:t xml:space="preserve">][100]; </w:t>
      </w:r>
      <w:r w:rsidR="00DC3174" w:rsidRPr="00AB40EC">
        <w:rPr>
          <w:rFonts w:ascii="맑은 고딕" w:eastAsia="맑은 고딕" w:hAnsi="맑은 고딕" w:cs="돋움체" w:hint="eastAsia"/>
          <w:color w:val="000000"/>
        </w:rPr>
        <w:t>이렇게 선언</w:t>
      </w:r>
      <w:r w:rsidR="00AB40EC" w:rsidRPr="00AB40EC">
        <w:rPr>
          <w:rFonts w:ascii="맑은 고딕" w:eastAsia="맑은 고딕" w:hAnsi="맑은 고딕" w:cs="돋움체" w:hint="eastAsia"/>
          <w:color w:val="000000"/>
        </w:rPr>
        <w:t>한</w:t>
      </w:r>
      <w:r w:rsidR="00DC3174" w:rsidRPr="00AB40EC">
        <w:rPr>
          <w:rFonts w:ascii="맑은 고딕" w:eastAsia="맑은 고딕" w:hAnsi="맑은 고딕" w:cs="돋움체" w:hint="eastAsia"/>
          <w:color w:val="000000"/>
        </w:rPr>
        <w:t>다. 행은 음식의 개수</w:t>
      </w:r>
      <w:r w:rsidR="00AB40EC">
        <w:rPr>
          <w:rFonts w:ascii="맑은 고딕" w:eastAsia="맑은 고딕" w:hAnsi="맑은 고딕" w:cs="돋움체" w:hint="eastAsia"/>
          <w:color w:val="000000"/>
        </w:rPr>
        <w:t>이다.</w:t>
      </w:r>
      <w:r w:rsidR="00DC3174" w:rsidRPr="00AB40EC">
        <w:rPr>
          <w:rFonts w:ascii="맑은 고딕" w:eastAsia="맑은 고딕" w:hAnsi="맑은 고딕" w:cs="돋움체" w:hint="eastAsia"/>
          <w:color w:val="000000"/>
        </w:rPr>
        <w:t xml:space="preserve"> 즉</w:t>
      </w:r>
      <w:r w:rsidR="00AB40EC">
        <w:rPr>
          <w:rFonts w:ascii="맑은 고딕" w:eastAsia="맑은 고딕" w:hAnsi="맑은 고딕" w:cs="돋움체" w:hint="eastAsia"/>
          <w:color w:val="000000"/>
        </w:rPr>
        <w:t>,</w:t>
      </w:r>
      <w:r w:rsidR="00DC3174" w:rsidRPr="00AB40EC">
        <w:rPr>
          <w:rFonts w:ascii="맑은 고딕" w:eastAsia="맑은 고딕" w:hAnsi="맑은 고딕" w:cs="돋움체" w:hint="eastAsia"/>
          <w:color w:val="000000"/>
        </w:rPr>
        <w:t xml:space="preserve"> 행 하나 당</w:t>
      </w:r>
      <w:r w:rsidR="00AB40EC">
        <w:rPr>
          <w:rFonts w:ascii="맑은 고딕" w:eastAsia="맑은 고딕" w:hAnsi="맑은 고딕" w:cs="돋움체" w:hint="eastAsia"/>
          <w:color w:val="000000"/>
        </w:rPr>
        <w:t>,</w:t>
      </w:r>
      <w:r w:rsidR="00DC3174" w:rsidRPr="00AB40EC">
        <w:rPr>
          <w:rFonts w:ascii="맑은 고딕" w:eastAsia="맑은 고딕" w:hAnsi="맑은 고딕" w:cs="돋움체" w:hint="eastAsia"/>
          <w:color w:val="000000"/>
        </w:rPr>
        <w:t xml:space="preserve"> 하나의 음식 정보를 담고 있는 문자열 하나(</w:t>
      </w:r>
      <w:r w:rsidRPr="0036630E">
        <w:rPr>
          <w:rFonts w:ascii="맑은 고딕" w:eastAsia="맑은 고딕" w:hAnsi="맑은 고딕" w:cs="돋움체"/>
          <w:color w:val="C00000"/>
        </w:rPr>
        <w:t>“</w:t>
      </w:r>
      <w:r w:rsidR="00DC3174" w:rsidRPr="0036630E">
        <w:rPr>
          <w:rFonts w:ascii="맑은 고딕" w:eastAsia="맑은 고딕" w:hAnsi="맑은 고딕" w:cs="돋움체"/>
          <w:color w:val="C00000"/>
        </w:rPr>
        <w:t>~~”</w:t>
      </w:r>
      <w:r w:rsidR="00DC3174" w:rsidRPr="00AB40EC">
        <w:rPr>
          <w:rFonts w:ascii="맑은 고딕" w:eastAsia="맑은 고딕" w:hAnsi="맑은 고딕" w:cs="돋움체" w:hint="eastAsia"/>
          <w:color w:val="000000"/>
        </w:rPr>
        <w:t>)</w:t>
      </w:r>
      <w:r w:rsidR="00AB40EC">
        <w:rPr>
          <w:rFonts w:ascii="맑은 고딕" w:eastAsia="맑은 고딕" w:hAnsi="맑은 고딕" w:cs="돋움체" w:hint="eastAsia"/>
          <w:color w:val="000000"/>
        </w:rPr>
        <w:t>를 갖고 있는 것이다.</w:t>
      </w:r>
      <w:r w:rsidR="00AB40EC">
        <w:rPr>
          <w:rFonts w:ascii="맑은 고딕" w:eastAsia="맑은 고딕" w:hAnsi="맑은 고딕" w:cs="돋움체"/>
          <w:color w:val="000000"/>
        </w:rPr>
        <w:t xml:space="preserve"> </w:t>
      </w:r>
      <w:r w:rsidR="00AB40EC">
        <w:rPr>
          <w:rFonts w:ascii="맑은 고딕" w:eastAsia="맑은 고딕" w:hAnsi="맑은 고딕" w:cs="돋움체" w:hint="eastAsia"/>
          <w:color w:val="000000"/>
        </w:rPr>
        <w:t xml:space="preserve">예를 들어, </w:t>
      </w:r>
      <w:r w:rsidR="00AB40EC" w:rsidRPr="00AB40EC">
        <w:rPr>
          <w:rFonts w:ascii="맑은 고딕" w:eastAsia="맑은 고딕" w:hAnsi="맑은 고딕" w:cs="돋움체"/>
          <w:color w:val="000000"/>
        </w:rPr>
        <w:t>ingredients_of_foods</w:t>
      </w:r>
      <w:r w:rsidR="00AB40EC">
        <w:rPr>
          <w:rFonts w:ascii="맑은 고딕" w:eastAsia="맑은 고딕" w:hAnsi="맑은 고딕" w:cs="돋움체"/>
          <w:color w:val="000000"/>
        </w:rPr>
        <w:t>[0]</w:t>
      </w:r>
      <w:r w:rsidR="00AB40EC">
        <w:rPr>
          <w:rFonts w:ascii="맑은 고딕" w:eastAsia="맑은 고딕" w:hAnsi="맑은 고딕" w:cs="돋움체" w:hint="eastAsia"/>
          <w:color w:val="000000"/>
        </w:rPr>
        <w:t xml:space="preserve">은 </w:t>
      </w:r>
      <w:r w:rsidR="00AB40EC" w:rsidRPr="00F3353D">
        <w:rPr>
          <w:rFonts w:ascii="돋움체" w:eastAsia="돋움체" w:cs="돋움체"/>
          <w:b/>
          <w:color w:val="C00000"/>
          <w:sz w:val="19"/>
          <w:szCs w:val="19"/>
        </w:rPr>
        <w:t>"</w:t>
      </w:r>
      <w:r w:rsidR="00AB40EC" w:rsidRPr="00F3353D">
        <w:rPr>
          <w:rFonts w:ascii="돋움체" w:eastAsia="돋움체" w:cs="돋움체" w:hint="eastAsia"/>
          <w:b/>
          <w:color w:val="C00000"/>
          <w:sz w:val="19"/>
          <w:szCs w:val="19"/>
        </w:rPr>
        <w:t>라면</w:t>
      </w:r>
      <w:r w:rsidR="00AB40EC" w:rsidRPr="00F3353D">
        <w:rPr>
          <w:rFonts w:ascii="돋움체" w:eastAsia="돋움체" w:cs="돋움체"/>
          <w:b/>
          <w:color w:val="C00000"/>
          <w:sz w:val="19"/>
          <w:szCs w:val="19"/>
        </w:rPr>
        <w:t xml:space="preserve">:1 </w:t>
      </w:r>
      <w:r w:rsidR="00AB40EC" w:rsidRPr="00F3353D">
        <w:rPr>
          <w:rFonts w:ascii="돋움체" w:eastAsia="돋움체" w:cs="돋움체" w:hint="eastAsia"/>
          <w:b/>
          <w:color w:val="C00000"/>
          <w:sz w:val="19"/>
          <w:szCs w:val="19"/>
        </w:rPr>
        <w:t>개</w:t>
      </w:r>
      <w:r w:rsidR="00AB40EC" w:rsidRPr="00F3353D">
        <w:rPr>
          <w:rFonts w:ascii="돋움체" w:eastAsia="돋움체" w:cs="돋움체"/>
          <w:b/>
          <w:color w:val="C00000"/>
          <w:sz w:val="19"/>
          <w:szCs w:val="19"/>
        </w:rPr>
        <w:t xml:space="preserve">, \n </w:t>
      </w:r>
      <w:r w:rsidR="00AB40EC" w:rsidRPr="00F3353D">
        <w:rPr>
          <w:rFonts w:ascii="돋움체" w:eastAsia="돋움체" w:cs="돋움체" w:hint="eastAsia"/>
          <w:b/>
          <w:color w:val="C00000"/>
          <w:sz w:val="19"/>
          <w:szCs w:val="19"/>
        </w:rPr>
        <w:t>물</w:t>
      </w:r>
      <w:r w:rsidR="00AB40EC" w:rsidRPr="00F3353D">
        <w:rPr>
          <w:rFonts w:ascii="돋움체" w:eastAsia="돋움체" w:cs="돋움체"/>
          <w:b/>
          <w:color w:val="C00000"/>
          <w:sz w:val="19"/>
          <w:szCs w:val="19"/>
        </w:rPr>
        <w:t xml:space="preserve">:100 grams, \n </w:t>
      </w:r>
      <w:r w:rsidR="00AB40EC" w:rsidRPr="00F3353D">
        <w:rPr>
          <w:rFonts w:ascii="돋움체" w:eastAsia="돋움체" w:cs="돋움체" w:hint="eastAsia"/>
          <w:b/>
          <w:color w:val="C00000"/>
          <w:sz w:val="19"/>
          <w:szCs w:val="19"/>
        </w:rPr>
        <w:t>파</w:t>
      </w:r>
      <w:r w:rsidR="00AB40EC" w:rsidRPr="00F3353D">
        <w:rPr>
          <w:rFonts w:ascii="돋움체" w:eastAsia="돋움체" w:cs="돋움체"/>
          <w:b/>
          <w:color w:val="C00000"/>
          <w:sz w:val="19"/>
          <w:szCs w:val="19"/>
        </w:rPr>
        <w:t xml:space="preserve">: 20 grams, \n </w:t>
      </w:r>
      <w:r w:rsidR="00AB40EC" w:rsidRPr="00F3353D">
        <w:rPr>
          <w:rFonts w:ascii="돋움체" w:eastAsia="돋움체" w:cs="돋움체" w:hint="eastAsia"/>
          <w:b/>
          <w:color w:val="C00000"/>
          <w:sz w:val="19"/>
          <w:szCs w:val="19"/>
        </w:rPr>
        <w:t>계란</w:t>
      </w:r>
      <w:r w:rsidR="00AB40EC" w:rsidRPr="00F3353D">
        <w:rPr>
          <w:rFonts w:ascii="돋움체" w:eastAsia="돋움체" w:cs="돋움체"/>
          <w:b/>
          <w:color w:val="C00000"/>
          <w:sz w:val="19"/>
          <w:szCs w:val="19"/>
        </w:rPr>
        <w:t>: 1</w:t>
      </w:r>
      <w:r w:rsidR="00AB40EC" w:rsidRPr="00F3353D">
        <w:rPr>
          <w:rFonts w:ascii="돋움체" w:eastAsia="돋움체" w:cs="돋움체" w:hint="eastAsia"/>
          <w:b/>
          <w:color w:val="C00000"/>
          <w:sz w:val="19"/>
          <w:szCs w:val="19"/>
        </w:rPr>
        <w:t>개</w:t>
      </w:r>
      <w:r w:rsidR="00AB40EC" w:rsidRPr="00F3353D">
        <w:rPr>
          <w:rFonts w:ascii="돋움체" w:eastAsia="돋움체" w:cs="돋움체"/>
          <w:b/>
          <w:color w:val="C00000"/>
          <w:sz w:val="19"/>
          <w:szCs w:val="19"/>
        </w:rPr>
        <w:t>"</w:t>
      </w:r>
      <w:r w:rsidR="00AB40EC" w:rsidRPr="00F3353D">
        <w:rPr>
          <w:rFonts w:ascii="맑은 고딕" w:eastAsia="맑은 고딕" w:hAnsi="맑은 고딕" w:cs="돋움체"/>
          <w:color w:val="C00000"/>
        </w:rPr>
        <w:t xml:space="preserve"> </w:t>
      </w:r>
      <w:r w:rsidR="00AB40EC" w:rsidRPr="00AB40EC">
        <w:rPr>
          <w:rFonts w:ascii="맑은 고딕" w:eastAsia="맑은 고딕" w:hAnsi="맑은 고딕" w:cs="돋움체" w:hint="eastAsia"/>
        </w:rPr>
        <w:t>라는 문자열을 가리</w:t>
      </w:r>
      <w:r w:rsidR="00AB40EC">
        <w:rPr>
          <w:rFonts w:ascii="맑은 고딕" w:eastAsia="맑은 고딕" w:hAnsi="맑은 고딕" w:cs="돋움체" w:hint="eastAsia"/>
        </w:rPr>
        <w:t xml:space="preserve">키고 있기 때문에, </w:t>
      </w:r>
      <w:r w:rsidR="00AB40EC">
        <w:rPr>
          <w:rFonts w:ascii="맑은 고딕" w:eastAsia="맑은 고딕" w:hAnsi="맑은 고딕" w:cs="돋움체"/>
        </w:rPr>
        <w:t>‘</w:t>
      </w:r>
      <w:r w:rsidR="00AB40EC">
        <w:rPr>
          <w:rFonts w:ascii="맑은 고딕" w:eastAsia="맑은 고딕" w:hAnsi="맑은 고딕" w:cs="돋움체" w:hint="eastAsia"/>
        </w:rPr>
        <w:t>라면</w:t>
      </w:r>
      <w:r w:rsidR="00AB40EC">
        <w:rPr>
          <w:rFonts w:ascii="맑은 고딕" w:eastAsia="맑은 고딕" w:hAnsi="맑은 고딕" w:cs="돋움체"/>
        </w:rPr>
        <w:t>’</w:t>
      </w:r>
      <w:r w:rsidR="00BC6764">
        <w:rPr>
          <w:rFonts w:ascii="맑은 고딕" w:eastAsia="맑은 고딕" w:hAnsi="맑은 고딕" w:cs="돋움체" w:hint="eastAsia"/>
        </w:rPr>
        <w:t>음식 하나</w:t>
      </w:r>
      <w:r w:rsidR="00AB40EC">
        <w:rPr>
          <w:rFonts w:ascii="맑은 고딕" w:eastAsia="맑은 고딕" w:hAnsi="맑은 고딕" w:cs="돋움체" w:hint="eastAsia"/>
        </w:rPr>
        <w:t>에 대한 정보를 갖고 있다고 생각하면 된다. 이렇게 문자열 이중 배열을 이용하여서 문자로 처리하는 방법을 택했다. 이렇게 하니 코드도 더 깔끔해지고,</w:t>
      </w:r>
      <w:r w:rsidR="00AB40EC">
        <w:rPr>
          <w:rFonts w:ascii="맑은 고딕" w:eastAsia="맑은 고딕" w:hAnsi="맑은 고딕" w:cs="돋움체"/>
        </w:rPr>
        <w:t xml:space="preserve"> </w:t>
      </w:r>
      <w:r w:rsidR="00AB40EC">
        <w:rPr>
          <w:rFonts w:ascii="맑은 고딕" w:eastAsia="맑은 고딕" w:hAnsi="맑은 고딕" w:cs="돋움체" w:hint="eastAsia"/>
        </w:rPr>
        <w:t>다음엔 어떻게 해야할지 감이 잡혔다.</w:t>
      </w:r>
      <w:r w:rsidR="00CE2840">
        <w:rPr>
          <w:rFonts w:ascii="맑은 고딕" w:eastAsia="맑은 고딕" w:hAnsi="맑은 고딕" w:cs="돋움체"/>
        </w:rPr>
        <w:t xml:space="preserve"> </w:t>
      </w:r>
      <w:r w:rsidR="00CE2840">
        <w:rPr>
          <w:rFonts w:ascii="맑은 고딕" w:eastAsia="맑은 고딕" w:hAnsi="맑은 고딕" w:cs="돋움체" w:hint="eastAsia"/>
        </w:rPr>
        <w:t>이 방식을 이용하여</w:t>
      </w:r>
      <w:r w:rsidR="00BC6764">
        <w:rPr>
          <w:rFonts w:ascii="맑은 고딕" w:eastAsia="맑은 고딕" w:hAnsi="맑은 고딕" w:cs="돋움체" w:hint="eastAsia"/>
        </w:rPr>
        <w:t>서,</w:t>
      </w:r>
      <w:r w:rsidR="00CE2840">
        <w:rPr>
          <w:rFonts w:ascii="맑은 고딕" w:eastAsia="맑은 고딕" w:hAnsi="맑은 고딕" w:cs="돋움체" w:hint="eastAsia"/>
        </w:rPr>
        <w:t xml:space="preserve"> 일단 </w:t>
      </w:r>
      <w:r w:rsidR="00CE2840">
        <w:rPr>
          <w:rFonts w:ascii="맑은 고딕" w:eastAsia="맑은 고딕" w:hAnsi="맑은 고딕" w:cs="돋움체"/>
        </w:rPr>
        <w:t>‘</w:t>
      </w:r>
      <w:r w:rsidR="00CE2840">
        <w:rPr>
          <w:rFonts w:ascii="맑은 고딕" w:eastAsia="맑은 고딕" w:hAnsi="맑은 고딕" w:cs="돋움체" w:hint="eastAsia"/>
        </w:rPr>
        <w:t>라면</w:t>
      </w:r>
      <w:r w:rsidR="00CE2840">
        <w:rPr>
          <w:rFonts w:ascii="맑은 고딕" w:eastAsia="맑은 고딕" w:hAnsi="맑은 고딕" w:cs="돋움체"/>
        </w:rPr>
        <w:t>’</w:t>
      </w:r>
      <w:r w:rsidR="00CE2840">
        <w:rPr>
          <w:rFonts w:ascii="맑은 고딕" w:eastAsia="맑은 고딕" w:hAnsi="맑은 고딕" w:cs="돋움체" w:hint="eastAsia"/>
        </w:rPr>
        <w:t>을 입력하면 문제에서 제시된 보기대로</w:t>
      </w:r>
      <w:r w:rsidR="00BC6764">
        <w:rPr>
          <w:rFonts w:ascii="맑은 고딕" w:eastAsia="맑은 고딕" w:hAnsi="맑은 고딕" w:cs="돋움체" w:hint="eastAsia"/>
        </w:rPr>
        <w:t xml:space="preserve"> 출력되도록 만들었다.</w:t>
      </w:r>
    </w:p>
    <w:p w14:paraId="29D19B49" w14:textId="77777777" w:rsidR="00CE2840" w:rsidRDefault="00CE2840" w:rsidP="001F359B">
      <w:pPr>
        <w:ind w:firstLineChars="200" w:firstLine="440"/>
        <w:rPr>
          <w:rFonts w:ascii="맑은 고딕" w:eastAsia="맑은 고딕" w:hAnsi="맑은 고딕" w:cs="돋움체"/>
        </w:rPr>
      </w:pPr>
      <w:r>
        <w:rPr>
          <w:rFonts w:ascii="맑은 고딕" w:eastAsia="맑은 고딕" w:hAnsi="맑은 고딕" w:cs="돋움체" w:hint="eastAsia"/>
        </w:rPr>
        <w:t xml:space="preserve">이제는 </w:t>
      </w:r>
      <w:r>
        <w:rPr>
          <w:rFonts w:ascii="맑은 고딕" w:eastAsia="맑은 고딕" w:hAnsi="맑은 고딕" w:cs="돋움체"/>
        </w:rPr>
        <w:t>‘1</w:t>
      </w:r>
      <w:r>
        <w:rPr>
          <w:rFonts w:ascii="맑은 고딕" w:eastAsia="맑은 고딕" w:hAnsi="맑은 고딕" w:cs="돋움체" w:hint="eastAsia"/>
        </w:rPr>
        <w:t>인분 재료의 양</w:t>
      </w:r>
      <w:r>
        <w:rPr>
          <w:rFonts w:ascii="맑은 고딕" w:eastAsia="맑은 고딕" w:hAnsi="맑은 고딕" w:cs="돋움체"/>
        </w:rPr>
        <w:t>’</w:t>
      </w:r>
      <w:r>
        <w:rPr>
          <w:rFonts w:ascii="맑은 고딕" w:eastAsia="맑은 고딕" w:hAnsi="맑은 고딕" w:cs="돋움체" w:hint="eastAsia"/>
        </w:rPr>
        <w:t xml:space="preserve">에 </w:t>
      </w:r>
      <w:r>
        <w:rPr>
          <w:rFonts w:ascii="맑은 고딕" w:eastAsia="맑은 고딕" w:hAnsi="맑은 고딕" w:cs="돋움체"/>
        </w:rPr>
        <w:t>‘</w:t>
      </w:r>
      <w:r>
        <w:rPr>
          <w:rFonts w:ascii="맑은 고딕" w:eastAsia="맑은 고딕" w:hAnsi="맑은 고딕" w:cs="돋움체" w:hint="eastAsia"/>
        </w:rPr>
        <w:t>먹는</w:t>
      </w:r>
      <w:r>
        <w:rPr>
          <w:rFonts w:ascii="맑은 고딕" w:eastAsia="맑은 고딕" w:hAnsi="맑은 고딕" w:cs="돋움체"/>
        </w:rPr>
        <w:t xml:space="preserve"> </w:t>
      </w:r>
      <w:r>
        <w:rPr>
          <w:rFonts w:ascii="맑은 고딕" w:eastAsia="맑은 고딕" w:hAnsi="맑은 고딕" w:cs="돋움체" w:hint="eastAsia"/>
        </w:rPr>
        <w:t>사람의 수</w:t>
      </w:r>
      <w:r>
        <w:rPr>
          <w:rFonts w:ascii="맑은 고딕" w:eastAsia="맑은 고딕" w:hAnsi="맑은 고딕" w:cs="돋움체"/>
        </w:rPr>
        <w:t>’</w:t>
      </w:r>
      <w:r>
        <w:rPr>
          <w:rFonts w:ascii="맑은 고딕" w:eastAsia="맑은 고딕" w:hAnsi="맑은 고딕" w:cs="돋움체" w:hint="eastAsia"/>
        </w:rPr>
        <w:t>만큼의 수만큼 곱하여 출력시키도록 해야 한다. 다 문자열로 처리해버렸는데.. 어떻게 숫자만 바꿔서 출력시키지? 또 머리가 새하얘졌다. 시간이 많이 지났으니 내일 다시 생각해보도록 해야겠다.</w:t>
      </w:r>
    </w:p>
    <w:p w14:paraId="693EFC0F" w14:textId="77777777" w:rsidR="001D5B50" w:rsidRPr="00E63F3F" w:rsidRDefault="001D5B50" w:rsidP="00E63F3F">
      <w:pPr>
        <w:rPr>
          <w:rFonts w:ascii="맑은 고딕" w:eastAsia="맑은 고딕" w:hAnsi="맑은 고딕" w:cs="돋움체"/>
          <w:noProof/>
          <w:sz w:val="40"/>
        </w:rPr>
      </w:pPr>
    </w:p>
    <w:p w14:paraId="3058C2A9" w14:textId="77777777" w:rsidR="001D5B50" w:rsidRDefault="001D5B50" w:rsidP="001D5B50">
      <w:pPr>
        <w:keepNext/>
        <w:ind w:firstLineChars="200" w:firstLine="440"/>
      </w:pPr>
      <w:r>
        <w:rPr>
          <w:rFonts w:ascii="맑은 고딕" w:eastAsia="맑은 고딕" w:hAnsi="맑은 고딕" w:cs="돋움체"/>
          <w:noProof/>
        </w:rPr>
        <w:drawing>
          <wp:inline distT="0" distB="0" distL="0" distR="0" wp14:anchorId="4CCBFEA5" wp14:editId="48F4F069">
            <wp:extent cx="5918455" cy="1711325"/>
            <wp:effectExtent l="0" t="0" r="635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86" r="18017" b="1"/>
                    <a:stretch/>
                  </pic:blipFill>
                  <pic:spPr bwMode="auto">
                    <a:xfrm>
                      <a:off x="0" y="0"/>
                      <a:ext cx="6005755" cy="17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0A6DC" w14:textId="77777777" w:rsidR="001D5B50" w:rsidRPr="001D5B50" w:rsidRDefault="001D5B50" w:rsidP="001D5B50">
      <w:pPr>
        <w:pStyle w:val="a9"/>
        <w:jc w:val="right"/>
        <w:rPr>
          <w:rFonts w:ascii="맑은 고딕" w:eastAsia="맑은 고딕" w:hAnsi="맑은 고딕" w:cs="돋움체"/>
          <w:color w:val="797979" w:themeColor="background2" w:themeShade="80"/>
        </w:rPr>
      </w:pPr>
      <w:r>
        <w:rPr>
          <w:rFonts w:ascii="바탕" w:eastAsia="바탕" w:hAnsi="바탕" w:cs="바탕" w:hint="eastAsia"/>
          <w:color w:val="797979" w:themeColor="background2" w:themeShade="80"/>
        </w:rPr>
        <w:t>(</w:t>
      </w:r>
      <w:r w:rsidRPr="001D5B50">
        <w:rPr>
          <w:rFonts w:ascii="바탕" w:eastAsia="바탕" w:hAnsi="바탕" w:cs="바탕" w:hint="eastAsia"/>
          <w:color w:val="797979" w:themeColor="background2" w:themeShade="80"/>
        </w:rPr>
        <w:t>사용자로부터</w:t>
      </w:r>
      <w:r w:rsidRPr="001D5B50">
        <w:rPr>
          <w:color w:val="797979" w:themeColor="background2" w:themeShade="80"/>
        </w:rPr>
        <w:t xml:space="preserve"> </w:t>
      </w:r>
      <w:r w:rsidRPr="001D5B50">
        <w:rPr>
          <w:rFonts w:ascii="바탕" w:eastAsia="바탕" w:hAnsi="바탕" w:cs="바탕" w:hint="eastAsia"/>
          <w:color w:val="797979" w:themeColor="background2" w:themeShade="80"/>
        </w:rPr>
        <w:t>문자열</w:t>
      </w:r>
      <w:r>
        <w:rPr>
          <w:rFonts w:ascii="바탕" w:eastAsia="바탕" w:hAnsi="바탕" w:cs="바탕" w:hint="eastAsia"/>
          <w:color w:val="797979" w:themeColor="background2" w:themeShade="80"/>
        </w:rPr>
        <w:t>을</w:t>
      </w:r>
      <w:r w:rsidRPr="001D5B50">
        <w:rPr>
          <w:color w:val="797979" w:themeColor="background2" w:themeShade="80"/>
        </w:rPr>
        <w:t xml:space="preserve"> </w:t>
      </w:r>
      <w:r w:rsidRPr="001D5B50">
        <w:rPr>
          <w:rFonts w:ascii="바탕" w:eastAsia="바탕" w:hAnsi="바탕" w:cs="바탕" w:hint="eastAsia"/>
          <w:color w:val="797979" w:themeColor="background2" w:themeShade="80"/>
        </w:rPr>
        <w:t>입력</w:t>
      </w:r>
      <w:r w:rsidRPr="001D5B50">
        <w:rPr>
          <w:color w:val="797979" w:themeColor="background2" w:themeShade="80"/>
        </w:rPr>
        <w:t xml:space="preserve"> </w:t>
      </w:r>
      <w:r>
        <w:rPr>
          <w:rFonts w:ascii="바탕" w:eastAsia="바탕" w:hAnsi="바탕" w:cs="바탕" w:hint="eastAsia"/>
          <w:color w:val="797979" w:themeColor="background2" w:themeShade="80"/>
        </w:rPr>
        <w:t>받았을</w:t>
      </w:r>
      <w:r w:rsidRPr="001D5B50">
        <w:rPr>
          <w:color w:val="797979" w:themeColor="background2" w:themeShade="80"/>
        </w:rPr>
        <w:t xml:space="preserve"> </w:t>
      </w:r>
      <w:r w:rsidRPr="001D5B50">
        <w:rPr>
          <w:rFonts w:ascii="바탕" w:eastAsia="바탕" w:hAnsi="바탕" w:cs="바탕" w:hint="eastAsia"/>
          <w:color w:val="797979" w:themeColor="background2" w:themeShade="80"/>
        </w:rPr>
        <w:t>때</w:t>
      </w:r>
      <w:r w:rsidRPr="001D5B50">
        <w:rPr>
          <w:color w:val="797979" w:themeColor="background2" w:themeShade="80"/>
        </w:rPr>
        <w:t xml:space="preserve"> </w:t>
      </w:r>
      <w:r>
        <w:rPr>
          <w:rFonts w:ascii="바탕" w:eastAsia="바탕" w:hAnsi="바탕" w:cs="바탕" w:hint="eastAsia"/>
          <w:color w:val="797979" w:themeColor="background2" w:themeShade="80"/>
        </w:rPr>
        <w:t>생긴</w:t>
      </w:r>
      <w:r w:rsidRPr="001D5B50">
        <w:rPr>
          <w:color w:val="797979" w:themeColor="background2" w:themeShade="80"/>
        </w:rPr>
        <w:t xml:space="preserve"> </w:t>
      </w:r>
      <w:r w:rsidRPr="001D5B50">
        <w:rPr>
          <w:rFonts w:ascii="바탕" w:eastAsia="바탕" w:hAnsi="바탕" w:cs="바탕" w:hint="eastAsia"/>
          <w:color w:val="797979" w:themeColor="background2" w:themeShade="80"/>
        </w:rPr>
        <w:t>오류</w:t>
      </w:r>
      <w:r>
        <w:rPr>
          <w:color w:val="797979" w:themeColor="background2" w:themeShade="80"/>
        </w:rPr>
        <w:t>)</w:t>
      </w:r>
    </w:p>
    <w:p w14:paraId="5D7E1B1D" w14:textId="77777777" w:rsidR="00065D80" w:rsidRDefault="00CE2840" w:rsidP="001F359B">
      <w:pPr>
        <w:ind w:firstLineChars="200" w:firstLine="440"/>
        <w:rPr>
          <w:rFonts w:ascii="맑은 고딕" w:eastAsia="맑은 고딕" w:hAnsi="맑은 고딕" w:cs="돋움체"/>
        </w:rPr>
      </w:pPr>
      <w:r>
        <w:rPr>
          <w:rFonts w:ascii="맑은 고딕" w:eastAsia="맑은 고딕" w:hAnsi="맑은 고딕" w:cs="돋움체" w:hint="eastAsia"/>
        </w:rPr>
        <w:lastRenderedPageBreak/>
        <w:t xml:space="preserve">참고로, </w:t>
      </w:r>
      <w:r w:rsidR="00525AE8">
        <w:rPr>
          <w:rFonts w:ascii="맑은 고딕" w:eastAsia="맑은 고딕" w:hAnsi="맑은 고딕" w:cs="돋움체" w:hint="eastAsia"/>
        </w:rPr>
        <w:t xml:space="preserve">사용자로부터 음식 이름을 입력 받으면 그에 해당하는 처리를 할 수 있도록 다중if-else문을 사용했는데 여기서도 문제가 </w:t>
      </w:r>
      <w:r w:rsidR="00870CB3">
        <w:rPr>
          <w:rFonts w:ascii="맑은 고딕" w:eastAsia="맑은 고딕" w:hAnsi="맑은 고딕" w:cs="돋움체" w:hint="eastAsia"/>
        </w:rPr>
        <w:t>생겼</w:t>
      </w:r>
      <w:r w:rsidR="00525AE8">
        <w:rPr>
          <w:rFonts w:ascii="맑은 고딕" w:eastAsia="맑은 고딕" w:hAnsi="맑은 고딕" w:cs="돋움체" w:hint="eastAsia"/>
        </w:rPr>
        <w:t>었다. 사용자에게 음식</w:t>
      </w:r>
      <w:r w:rsidR="00870CB3">
        <w:rPr>
          <w:rFonts w:ascii="맑은 고딕" w:eastAsia="맑은 고딕" w:hAnsi="맑은 고딕" w:cs="돋움체" w:hint="eastAsia"/>
        </w:rPr>
        <w:t xml:space="preserve"> </w:t>
      </w:r>
      <w:r w:rsidR="00525AE8">
        <w:rPr>
          <w:rFonts w:ascii="맑은 고딕" w:eastAsia="맑은 고딕" w:hAnsi="맑은 고딕" w:cs="돋움체" w:hint="eastAsia"/>
        </w:rPr>
        <w:t xml:space="preserve">이름들이 적힌 메뉴판을 보여주고, 만약 사용자가 </w:t>
      </w:r>
      <w:r w:rsidR="00525AE8">
        <w:rPr>
          <w:rFonts w:ascii="맑은 고딕" w:eastAsia="맑은 고딕" w:hAnsi="맑은 고딕" w:cs="돋움체"/>
        </w:rPr>
        <w:t>‘</w:t>
      </w:r>
      <w:r w:rsidR="00525AE8">
        <w:rPr>
          <w:rFonts w:ascii="맑은 고딕" w:eastAsia="맑은 고딕" w:hAnsi="맑은 고딕" w:cs="돋움체" w:hint="eastAsia"/>
        </w:rPr>
        <w:t>라면</w:t>
      </w:r>
      <w:r w:rsidR="00525AE8">
        <w:rPr>
          <w:rFonts w:ascii="맑은 고딕" w:eastAsia="맑은 고딕" w:hAnsi="맑은 고딕" w:cs="돋움체"/>
        </w:rPr>
        <w:t>’</w:t>
      </w:r>
      <w:r w:rsidR="00525AE8">
        <w:rPr>
          <w:rFonts w:ascii="맑은 고딕" w:eastAsia="맑은 고딕" w:hAnsi="맑은 고딕" w:cs="돋움체" w:hint="eastAsia"/>
        </w:rPr>
        <w:t>을 입력하면</w:t>
      </w:r>
      <w:r w:rsidR="00870CB3">
        <w:rPr>
          <w:rFonts w:ascii="맑은 고딕" w:eastAsia="맑은 고딕" w:hAnsi="맑은 고딕" w:cs="돋움체" w:hint="eastAsia"/>
        </w:rPr>
        <w:t>,</w:t>
      </w:r>
      <w:r w:rsidR="00525AE8">
        <w:rPr>
          <w:rFonts w:ascii="맑은 고딕" w:eastAsia="맑은 고딕" w:hAnsi="맑은 고딕" w:cs="돋움체" w:hint="eastAsia"/>
        </w:rPr>
        <w:t xml:space="preserve"> 해당 </w:t>
      </w:r>
      <w:r w:rsidR="00525AE8">
        <w:rPr>
          <w:rFonts w:ascii="맑은 고딕" w:eastAsia="맑은 고딕" w:hAnsi="맑은 고딕" w:cs="돋움체"/>
        </w:rPr>
        <w:t>if</w:t>
      </w:r>
      <w:r w:rsidR="00525AE8">
        <w:rPr>
          <w:rFonts w:ascii="맑은 고딕" w:eastAsia="맑은 고딕" w:hAnsi="맑은 고딕" w:cs="돋움체" w:hint="eastAsia"/>
        </w:rPr>
        <w:t xml:space="preserve">문으로 가서 </w:t>
      </w:r>
      <w:r w:rsidR="00870CB3">
        <w:rPr>
          <w:rFonts w:ascii="맑은 고딕" w:eastAsia="맑은 고딕" w:hAnsi="맑은 고딕" w:cs="돋움체" w:hint="eastAsia"/>
        </w:rPr>
        <w:t xml:space="preserve">그와 관련된 </w:t>
      </w:r>
      <w:r w:rsidR="00525AE8">
        <w:rPr>
          <w:rFonts w:ascii="맑은 고딕" w:eastAsia="맑은 고딕" w:hAnsi="맑은 고딕" w:cs="돋움체" w:hint="eastAsia"/>
        </w:rPr>
        <w:t xml:space="preserve">처리를 </w:t>
      </w:r>
      <w:r w:rsidR="00870CB3">
        <w:rPr>
          <w:rFonts w:ascii="맑은 고딕" w:eastAsia="맑은 고딕" w:hAnsi="맑은 고딕" w:cs="돋움체" w:hint="eastAsia"/>
        </w:rPr>
        <w:t xml:space="preserve">진행하도록 </w:t>
      </w:r>
      <w:r w:rsidR="00525AE8">
        <w:rPr>
          <w:rFonts w:ascii="맑은 고딕" w:eastAsia="맑은 고딕" w:hAnsi="맑은 고딕" w:cs="돋움체" w:hint="eastAsia"/>
        </w:rPr>
        <w:t xml:space="preserve">해야 한다. </w:t>
      </w:r>
      <w:r w:rsidR="00065D80">
        <w:rPr>
          <w:rFonts w:ascii="맑은 고딕" w:eastAsia="맑은 고딕" w:hAnsi="맑은 고딕" w:cs="돋움체" w:hint="eastAsia"/>
        </w:rPr>
        <w:t>하지만</w:t>
      </w:r>
      <w:r w:rsidR="00525AE8">
        <w:rPr>
          <w:rFonts w:ascii="맑은 고딕" w:eastAsia="맑은 고딕" w:hAnsi="맑은 고딕" w:cs="돋움체" w:hint="eastAsia"/>
        </w:rPr>
        <w:t xml:space="preserve"> </w:t>
      </w:r>
      <w:r w:rsidR="00525AE8">
        <w:rPr>
          <w:rFonts w:ascii="맑은 고딕" w:eastAsia="맑은 고딕" w:hAnsi="맑은 고딕" w:cs="돋움체"/>
        </w:rPr>
        <w:t>‘</w:t>
      </w:r>
      <w:r w:rsidR="00525AE8">
        <w:rPr>
          <w:rFonts w:ascii="맑은 고딕" w:eastAsia="맑은 고딕" w:hAnsi="맑은 고딕" w:cs="돋움체" w:hint="eastAsia"/>
        </w:rPr>
        <w:t>라면</w:t>
      </w:r>
      <w:r w:rsidR="00525AE8">
        <w:rPr>
          <w:rFonts w:ascii="맑은 고딕" w:eastAsia="맑은 고딕" w:hAnsi="맑은 고딕" w:cs="돋움체"/>
        </w:rPr>
        <w:t>’</w:t>
      </w:r>
      <w:r w:rsidR="00525AE8">
        <w:rPr>
          <w:rFonts w:ascii="맑은 고딕" w:eastAsia="맑은 고딕" w:hAnsi="맑은 고딕" w:cs="돋움체" w:hint="eastAsia"/>
        </w:rPr>
        <w:t xml:space="preserve">을 </w:t>
      </w:r>
      <w:r w:rsidR="00065D80">
        <w:rPr>
          <w:rFonts w:ascii="맑은 고딕" w:eastAsia="맑은 고딕" w:hAnsi="맑은 고딕" w:cs="돋움체" w:hint="eastAsia"/>
        </w:rPr>
        <w:t>입력하고는 내가 원하는 처리 화면이 전혀 뜨지 않았다.</w:t>
      </w:r>
    </w:p>
    <w:p w14:paraId="49E31588" w14:textId="77777777" w:rsidR="00E63F3F" w:rsidRDefault="00525AE8" w:rsidP="001F359B">
      <w:pPr>
        <w:ind w:firstLineChars="200" w:firstLine="440"/>
        <w:rPr>
          <w:rFonts w:ascii="맑은 고딕" w:eastAsia="맑은 고딕" w:hAnsi="맑은 고딕" w:cs="돋움체"/>
          <w:color w:val="2C2C2C" w:themeColor="text1"/>
        </w:rPr>
      </w:pPr>
      <w:r w:rsidRPr="00065D80">
        <w:rPr>
          <w:rFonts w:ascii="맑은 고딕" w:eastAsia="맑은 고딕" w:hAnsi="맑은 고딕" w:cs="돋움체" w:hint="eastAsia"/>
        </w:rPr>
        <w:t xml:space="preserve"> 그 </w:t>
      </w:r>
      <w:r w:rsidR="00065D80" w:rsidRPr="00065D80">
        <w:rPr>
          <w:rFonts w:ascii="맑은 고딕" w:eastAsia="맑은 고딕" w:hAnsi="맑은 고딕" w:cs="돋움체" w:hint="eastAsia"/>
        </w:rPr>
        <w:t>문제의 원인은 바로</w:t>
      </w:r>
      <w:r w:rsidR="00E63F3F">
        <w:rPr>
          <w:rFonts w:ascii="맑은 고딕" w:eastAsia="맑은 고딕" w:hAnsi="맑은 고딕" w:cs="돋움체" w:hint="eastAsia"/>
        </w:rPr>
        <w:t xml:space="preserve"> if문 안을 </w:t>
      </w:r>
      <w:r w:rsidRPr="00065D80">
        <w:rPr>
          <w:rFonts w:ascii="맑은 고딕" w:eastAsia="맑은 고딕" w:hAnsi="맑은 고딕" w:cs="돋움체" w:hint="eastAsia"/>
        </w:rPr>
        <w:t xml:space="preserve"> </w:t>
      </w:r>
      <w:r w:rsidR="00065D80" w:rsidRPr="00065D80">
        <w:rPr>
          <w:rFonts w:ascii="맑은 고딕" w:eastAsia="맑은 고딕" w:hAnsi="맑은 고딕" w:cs="돋움체"/>
        </w:rPr>
        <w:t>‘</w:t>
      </w:r>
      <w:r w:rsidRPr="00065D80">
        <w:rPr>
          <w:rFonts w:ascii="맑은 고딕" w:eastAsia="맑은 고딕" w:hAnsi="맑은 고딕" w:cs="돋움체"/>
        </w:rPr>
        <w:t>if(str=="</w:t>
      </w:r>
      <w:r w:rsidRPr="00065D80">
        <w:rPr>
          <w:rFonts w:ascii="맑은 고딕" w:eastAsia="맑은 고딕" w:hAnsi="맑은 고딕" w:cs="돋움체" w:hint="eastAsia"/>
        </w:rPr>
        <w:t>라면</w:t>
      </w:r>
      <w:r w:rsidRPr="00065D80">
        <w:rPr>
          <w:rFonts w:ascii="맑은 고딕" w:eastAsia="맑은 고딕" w:hAnsi="맑은 고딕" w:cs="돋움체"/>
        </w:rPr>
        <w:t>")</w:t>
      </w:r>
      <w:r w:rsidR="00065D80" w:rsidRPr="00065D80">
        <w:rPr>
          <w:rFonts w:ascii="맑은 고딕" w:eastAsia="맑은 고딕" w:hAnsi="맑은 고딕" w:cs="돋움체"/>
        </w:rPr>
        <w:t>’</w:t>
      </w:r>
      <w:r w:rsidRPr="00065D80">
        <w:rPr>
          <w:rFonts w:ascii="맑은 고딕" w:eastAsia="맑은 고딕" w:hAnsi="맑은 고딕" w:cs="돋움체"/>
        </w:rPr>
        <w:t xml:space="preserve"> </w:t>
      </w:r>
      <w:r w:rsidRPr="00065D80">
        <w:rPr>
          <w:rFonts w:ascii="맑은 고딕" w:eastAsia="맑은 고딕" w:hAnsi="맑은 고딕" w:cs="돋움체" w:hint="eastAsia"/>
        </w:rPr>
        <w:t>이런 식으로</w:t>
      </w:r>
      <w:r w:rsidR="00E63F3F">
        <w:rPr>
          <w:rFonts w:ascii="맑은 고딕" w:eastAsia="맑은 고딕" w:hAnsi="맑은 고딕" w:cs="돋움체" w:hint="eastAsia"/>
        </w:rPr>
        <w:t>만</w:t>
      </w:r>
      <w:r w:rsidR="00147F46">
        <w:rPr>
          <w:rFonts w:ascii="맑은 고딕" w:eastAsia="맑은 고딕" w:hAnsi="맑은 고딕" w:cs="돋움체" w:hint="eastAsia"/>
        </w:rPr>
        <w:t xml:space="preserve"> 단순하게</w:t>
      </w:r>
      <w:r w:rsidRPr="00065D80">
        <w:rPr>
          <w:rFonts w:ascii="맑은 고딕" w:eastAsia="맑은 고딕" w:hAnsi="맑은 고딕" w:cs="돋움체" w:hint="eastAsia"/>
        </w:rPr>
        <w:t xml:space="preserve"> </w:t>
      </w:r>
      <w:r w:rsidR="00147F46">
        <w:rPr>
          <w:rFonts w:ascii="맑은 고딕" w:eastAsia="맑은 고딕" w:hAnsi="맑은 고딕" w:cs="돋움체" w:hint="eastAsia"/>
        </w:rPr>
        <w:t>코딩했기</w:t>
      </w:r>
      <w:r w:rsidRPr="00065D80">
        <w:rPr>
          <w:rFonts w:ascii="맑은 고딕" w:eastAsia="맑은 고딕" w:hAnsi="맑은 고딕" w:cs="돋움체" w:hint="eastAsia"/>
        </w:rPr>
        <w:t xml:space="preserve"> </w:t>
      </w:r>
      <w:r w:rsidR="00147F46">
        <w:rPr>
          <w:rFonts w:ascii="맑은 고딕" w:eastAsia="맑은 고딕" w:hAnsi="맑은 고딕" w:cs="돋움체" w:hint="eastAsia"/>
        </w:rPr>
        <w:t>때문이</w:t>
      </w:r>
      <w:r w:rsidRPr="00065D80">
        <w:rPr>
          <w:rFonts w:ascii="맑은 고딕" w:eastAsia="맑은 고딕" w:hAnsi="맑은 고딕" w:cs="돋움체" w:hint="eastAsia"/>
        </w:rPr>
        <w:t>다.</w:t>
      </w:r>
      <w:r w:rsidR="00802E5C">
        <w:rPr>
          <w:rFonts w:ascii="맑은 고딕" w:eastAsia="맑은 고딕" w:hAnsi="맑은 고딕" w:cs="돋움체"/>
        </w:rPr>
        <w:t xml:space="preserve"> </w:t>
      </w:r>
      <w:r w:rsidR="00802E5C">
        <w:rPr>
          <w:rFonts w:ascii="맑은 고딕" w:eastAsia="맑은 고딕" w:hAnsi="맑은 고딕" w:cs="돋움체" w:hint="eastAsia"/>
        </w:rPr>
        <w:t>이</w:t>
      </w:r>
      <w:r w:rsidR="00E63F3F">
        <w:rPr>
          <w:rFonts w:ascii="맑은 고딕" w:eastAsia="맑은 고딕" w:hAnsi="맑은 고딕" w:cs="돋움체" w:hint="eastAsia"/>
        </w:rPr>
        <w:t>는</w:t>
      </w:r>
      <w:r w:rsidR="00802E5C">
        <w:rPr>
          <w:rFonts w:ascii="맑은 고딕" w:eastAsia="맑은 고딕" w:hAnsi="맑은 고딕" w:cs="돋움체" w:hint="eastAsia"/>
        </w:rPr>
        <w:t xml:space="preserve"> 옳지 않다. </w:t>
      </w:r>
      <w:r w:rsidR="00802E5C" w:rsidRPr="00802E5C">
        <w:rPr>
          <w:rFonts w:ascii="맑은 고딕" w:eastAsia="맑은 고딕" w:hAnsi="맑은 고딕" w:cs="돋움체" w:hint="eastAsia"/>
          <w:color w:val="2C2C2C" w:themeColor="text1"/>
        </w:rPr>
        <w:t>대신</w:t>
      </w:r>
      <w:r w:rsidR="00E63F3F">
        <w:rPr>
          <w:rFonts w:ascii="맑은 고딕" w:eastAsia="맑은 고딕" w:hAnsi="맑은 고딕" w:cs="돋움체" w:hint="eastAsia"/>
          <w:color w:val="2C2C2C" w:themeColor="text1"/>
        </w:rPr>
        <w:t>,</w:t>
      </w:r>
      <w:r w:rsidR="00802E5C" w:rsidRPr="00802E5C">
        <w:rPr>
          <w:rFonts w:ascii="맑은 고딕" w:eastAsia="맑은 고딕" w:hAnsi="맑은 고딕" w:cs="돋움체" w:hint="eastAsia"/>
          <w:color w:val="2C2C2C" w:themeColor="text1"/>
        </w:rPr>
        <w:t xml:space="preserve"> </w:t>
      </w:r>
      <w:r w:rsidR="00802E5C" w:rsidRPr="00802E5C">
        <w:rPr>
          <w:rFonts w:ascii="맑은 고딕" w:eastAsia="맑은 고딕" w:hAnsi="맑은 고딕" w:cs="돋움체"/>
          <w:color w:val="2C2C2C" w:themeColor="text1"/>
        </w:rPr>
        <w:t>if ( strcmp(input_food, "</w:t>
      </w:r>
      <w:r w:rsidR="00802E5C" w:rsidRPr="00802E5C">
        <w:rPr>
          <w:rFonts w:ascii="맑은 고딕" w:eastAsia="맑은 고딕" w:hAnsi="맑은 고딕" w:cs="돋움체" w:hint="eastAsia"/>
          <w:color w:val="2C2C2C" w:themeColor="text1"/>
        </w:rPr>
        <w:t>라면</w:t>
      </w:r>
      <w:r w:rsidR="00802E5C" w:rsidRPr="00802E5C">
        <w:rPr>
          <w:rFonts w:ascii="맑은 고딕" w:eastAsia="맑은 고딕" w:hAnsi="맑은 고딕" w:cs="돋움체"/>
          <w:color w:val="2C2C2C" w:themeColor="text1"/>
        </w:rPr>
        <w:t xml:space="preserve">") == 0 ) </w:t>
      </w:r>
      <w:r w:rsidR="00802E5C" w:rsidRPr="00802E5C">
        <w:rPr>
          <w:rFonts w:ascii="맑은 고딕" w:eastAsia="맑은 고딕" w:hAnsi="맑은 고딕" w:cs="돋움체" w:hint="eastAsia"/>
          <w:color w:val="2C2C2C" w:themeColor="text1"/>
        </w:rPr>
        <w:t xml:space="preserve">이렇게 </w:t>
      </w:r>
      <w:r w:rsidR="00802E5C">
        <w:rPr>
          <w:rFonts w:ascii="맑은 고딕" w:eastAsia="맑은 고딕" w:hAnsi="맑은 고딕" w:cs="돋움체" w:hint="eastAsia"/>
          <w:color w:val="2C2C2C" w:themeColor="text1"/>
        </w:rPr>
        <w:t>쓰도록 해</w:t>
      </w:r>
      <w:r w:rsidR="00802E5C" w:rsidRPr="00802E5C">
        <w:rPr>
          <w:rFonts w:ascii="맑은 고딕" w:eastAsia="맑은 고딕" w:hAnsi="맑은 고딕" w:cs="돋움체" w:hint="eastAsia"/>
          <w:color w:val="2C2C2C" w:themeColor="text1"/>
        </w:rPr>
        <w:t xml:space="preserve">야 한다. 문자열 복사 개념을 </w:t>
      </w:r>
      <w:r w:rsidR="00802E5C">
        <w:rPr>
          <w:rFonts w:ascii="맑은 고딕" w:eastAsia="맑은 고딕" w:hAnsi="맑은 고딕" w:cs="돋움체" w:hint="eastAsia"/>
          <w:color w:val="2C2C2C" w:themeColor="text1"/>
        </w:rPr>
        <w:t xml:space="preserve">이용해야 하는데, </w:t>
      </w:r>
      <w:r w:rsidR="00E63F3F">
        <w:rPr>
          <w:rFonts w:ascii="맑은 고딕" w:eastAsia="맑은 고딕" w:hAnsi="맑은 고딕" w:cs="돋움체" w:hint="eastAsia"/>
          <w:color w:val="2C2C2C" w:themeColor="text1"/>
        </w:rPr>
        <w:t>이는</w:t>
      </w:r>
      <w:r w:rsidR="00802E5C">
        <w:rPr>
          <w:rFonts w:ascii="맑은 고딕" w:eastAsia="맑은 고딕" w:hAnsi="맑은 고딕" w:cs="돋움체" w:hint="eastAsia"/>
          <w:color w:val="2C2C2C" w:themeColor="text1"/>
        </w:rPr>
        <w:t xml:space="preserve"> 인터넷을 써칭하며 알게 된 사실이다. 수업 시간에도 언급된 바 있다.</w:t>
      </w:r>
      <w:r w:rsidR="00E63F3F">
        <w:rPr>
          <w:rFonts w:ascii="맑은 고딕" w:eastAsia="맑은 고딕" w:hAnsi="맑은 고딕" w:cs="돋움체"/>
          <w:color w:val="2C2C2C" w:themeColor="text1"/>
        </w:rPr>
        <w:t xml:space="preserve"> </w:t>
      </w:r>
      <w:r w:rsidR="00E63F3F">
        <w:rPr>
          <w:rFonts w:ascii="맑은 고딕" w:eastAsia="맑은 고딕" w:hAnsi="맑은 고딕" w:cs="돋움체" w:hint="eastAsia"/>
          <w:color w:val="2C2C2C" w:themeColor="text1"/>
        </w:rPr>
        <w:t>사소한 부분일 수도 있겠지만, 문자열 복사의 중요한 개념을 제대로 알고 갈 수 있게 된 소중한 시간이 되었다.</w:t>
      </w:r>
    </w:p>
    <w:p w14:paraId="27BDCEC3" w14:textId="77777777" w:rsidR="00E63F3F" w:rsidRPr="00E63F3F" w:rsidRDefault="00E63F3F" w:rsidP="001F359B">
      <w:pPr>
        <w:ind w:firstLineChars="200" w:firstLine="440"/>
        <w:rPr>
          <w:rFonts w:ascii="맑은 고딕" w:eastAsia="맑은 고딕" w:hAnsi="맑은 고딕" w:cs="돋움체"/>
          <w:color w:val="2C2C2C" w:themeColor="text1"/>
        </w:rPr>
      </w:pPr>
      <w:r>
        <w:rPr>
          <w:rFonts w:ascii="맑은 고딕" w:eastAsia="맑은 고딕" w:hAnsi="맑은 고딕" w:cs="돋움체" w:hint="eastAsia"/>
          <w:color w:val="2C2C2C" w:themeColor="text1"/>
        </w:rPr>
        <w:t xml:space="preserve">오늘 5시간 가량 정도를 2번 문제에 투자하였다. </w:t>
      </w:r>
      <w:r>
        <w:rPr>
          <w:rFonts w:ascii="맑은 고딕" w:eastAsia="맑은 고딕" w:hAnsi="맑은 고딕" w:cs="돋움체"/>
          <w:color w:val="2C2C2C" w:themeColor="text1"/>
        </w:rPr>
        <w:t>2</w:t>
      </w:r>
      <w:r>
        <w:rPr>
          <w:rFonts w:ascii="맑은 고딕" w:eastAsia="맑은 고딕" w:hAnsi="맑은 고딕" w:cs="돋움체" w:hint="eastAsia"/>
          <w:color w:val="2C2C2C" w:themeColor="text1"/>
        </w:rPr>
        <w:t xml:space="preserve">번이 생각보다 너무 많은 시간이 걸려 마음이 급해졌다. </w:t>
      </w:r>
    </w:p>
    <w:p w14:paraId="37B1C5D7" w14:textId="77777777" w:rsidR="00CE2840" w:rsidRPr="00802E5C" w:rsidRDefault="00802E5C" w:rsidP="001F359B">
      <w:pPr>
        <w:ind w:firstLineChars="200" w:firstLine="440"/>
        <w:rPr>
          <w:rFonts w:ascii="맑은 고딕" w:eastAsia="맑은 고딕" w:hAnsi="맑은 고딕" w:cs="돋움체"/>
        </w:rPr>
      </w:pPr>
      <w:r>
        <w:rPr>
          <w:rFonts w:ascii="맑은 고딕" w:eastAsia="맑은 고딕" w:hAnsi="맑은 고딕" w:cs="돋움체" w:hint="eastAsia"/>
          <w:color w:val="2C2C2C" w:themeColor="text1"/>
        </w:rPr>
        <w:t xml:space="preserve"> </w:t>
      </w:r>
    </w:p>
    <w:p w14:paraId="39FF8905" w14:textId="77777777" w:rsidR="00DF52E0" w:rsidRDefault="00DF52E0" w:rsidP="00DD12F8">
      <w:pPr>
        <w:rPr>
          <w:rFonts w:eastAsia="맑은 고딕"/>
        </w:rPr>
      </w:pPr>
    </w:p>
    <w:p w14:paraId="1B385C56" w14:textId="77777777" w:rsidR="00DF52E0" w:rsidRDefault="00DF52E0" w:rsidP="00DD12F8">
      <w:pPr>
        <w:rPr>
          <w:rFonts w:eastAsia="맑은 고딕"/>
        </w:rPr>
      </w:pPr>
    </w:p>
    <w:p w14:paraId="5C3B08B6" w14:textId="77777777" w:rsidR="00DF52E0" w:rsidRDefault="00DF52E0" w:rsidP="00DD12F8">
      <w:pPr>
        <w:rPr>
          <w:rFonts w:eastAsia="맑은 고딕"/>
        </w:rPr>
      </w:pPr>
    </w:p>
    <w:p w14:paraId="5FCA142B" w14:textId="77777777" w:rsidR="00DF52E0" w:rsidRDefault="00DF52E0" w:rsidP="00DD12F8">
      <w:pPr>
        <w:rPr>
          <w:rFonts w:eastAsia="맑은 고딕"/>
        </w:rPr>
      </w:pPr>
    </w:p>
    <w:p w14:paraId="66749E98" w14:textId="77777777" w:rsidR="00DF52E0" w:rsidRDefault="00DF52E0" w:rsidP="00DD12F8">
      <w:pPr>
        <w:rPr>
          <w:rFonts w:eastAsia="맑은 고딕"/>
          <w:b/>
          <w:sz w:val="40"/>
        </w:rPr>
      </w:pPr>
      <w:r w:rsidRPr="00924040">
        <w:rPr>
          <w:rFonts w:eastAsia="맑은 고딕"/>
          <w:b/>
          <w:sz w:val="40"/>
          <w:highlight w:val="cyan"/>
        </w:rPr>
        <w:t>11/24(</w:t>
      </w:r>
      <w:r w:rsidRPr="00924040">
        <w:rPr>
          <w:rFonts w:eastAsia="맑은 고딕" w:hint="eastAsia"/>
          <w:b/>
          <w:sz w:val="40"/>
          <w:highlight w:val="cyan"/>
        </w:rPr>
        <w:t>토</w:t>
      </w:r>
      <w:r w:rsidRPr="00924040">
        <w:rPr>
          <w:rFonts w:eastAsia="맑은 고딕"/>
          <w:b/>
          <w:sz w:val="40"/>
          <w:highlight w:val="cyan"/>
        </w:rPr>
        <w:t>)</w:t>
      </w:r>
    </w:p>
    <w:p w14:paraId="22F5196B" w14:textId="77777777" w:rsidR="00152914" w:rsidRPr="00757D39" w:rsidRDefault="00152914" w:rsidP="00152914">
      <w:pPr>
        <w:jc w:val="center"/>
        <w:rPr>
          <w:rFonts w:eastAsia="맑은 고딕"/>
          <w:b/>
          <w:i/>
          <w:sz w:val="28"/>
        </w:rPr>
      </w:pPr>
      <w:r w:rsidRPr="00757D39">
        <w:rPr>
          <w:rFonts w:eastAsia="맑은 고딕"/>
          <w:b/>
          <w:i/>
          <w:sz w:val="28"/>
        </w:rPr>
        <w:t>2</w:t>
      </w:r>
      <w:r w:rsidRPr="00757D39">
        <w:rPr>
          <w:rFonts w:eastAsia="맑은 고딕" w:hint="eastAsia"/>
          <w:b/>
          <w:i/>
          <w:sz w:val="28"/>
        </w:rPr>
        <w:t>번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문제의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어느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부분이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계속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걸린다</w:t>
      </w:r>
      <w:r w:rsidRPr="00757D39">
        <w:rPr>
          <w:rFonts w:eastAsia="맑은 고딕" w:hint="eastAsia"/>
          <w:b/>
          <w:i/>
          <w:sz w:val="28"/>
        </w:rPr>
        <w:t>.</w:t>
      </w:r>
      <w:r w:rsidR="000D11FE">
        <w:rPr>
          <w:rFonts w:eastAsia="맑은 고딕"/>
          <w:b/>
          <w:i/>
          <w:sz w:val="28"/>
        </w:rPr>
        <w:t xml:space="preserve"> </w:t>
      </w:r>
      <w:r w:rsidR="000D11FE">
        <w:rPr>
          <w:rFonts w:eastAsia="맑은 고딕" w:hint="eastAsia"/>
          <w:b/>
          <w:i/>
          <w:sz w:val="28"/>
        </w:rPr>
        <w:t>따라서</w:t>
      </w:r>
      <w:r w:rsidR="000D11FE">
        <w:rPr>
          <w:rFonts w:eastAsia="맑은 고딕" w:hint="eastAsia"/>
          <w:b/>
          <w:i/>
          <w:sz w:val="28"/>
        </w:rPr>
        <w:t xml:space="preserve"> 2</w:t>
      </w:r>
      <w:r w:rsidR="000D11FE">
        <w:rPr>
          <w:rFonts w:eastAsia="맑은 고딕" w:hint="eastAsia"/>
          <w:b/>
          <w:i/>
          <w:sz w:val="28"/>
        </w:rPr>
        <w:t>번은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나중에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건들기로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하고</w:t>
      </w:r>
      <w:r w:rsidRPr="00757D39">
        <w:rPr>
          <w:rFonts w:eastAsia="맑은 고딕" w:hint="eastAsia"/>
          <w:b/>
          <w:i/>
          <w:sz w:val="28"/>
        </w:rPr>
        <w:t xml:space="preserve">, </w:t>
      </w:r>
    </w:p>
    <w:p w14:paraId="2FDCDC70" w14:textId="77777777" w:rsidR="00152914" w:rsidRPr="00757D39" w:rsidRDefault="00152914" w:rsidP="00152914">
      <w:pPr>
        <w:jc w:val="center"/>
        <w:rPr>
          <w:rFonts w:eastAsia="맑은 고딕"/>
          <w:b/>
          <w:i/>
          <w:sz w:val="28"/>
        </w:rPr>
      </w:pPr>
      <w:r w:rsidRPr="00757D39">
        <w:rPr>
          <w:rFonts w:eastAsia="맑은 고딕" w:hint="eastAsia"/>
          <w:b/>
          <w:i/>
          <w:sz w:val="28"/>
        </w:rPr>
        <w:t>4</w:t>
      </w:r>
      <w:r w:rsidRPr="00757D39">
        <w:rPr>
          <w:rFonts w:eastAsia="맑은 고딕" w:hint="eastAsia"/>
          <w:b/>
          <w:i/>
          <w:sz w:val="28"/>
        </w:rPr>
        <w:t>번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문제를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시작</w:t>
      </w:r>
      <w:r w:rsidR="00757D39">
        <w:rPr>
          <w:rFonts w:eastAsia="맑은 고딕" w:hint="eastAsia"/>
          <w:b/>
          <w:i/>
          <w:sz w:val="28"/>
        </w:rPr>
        <w:t>하게</w:t>
      </w:r>
      <w:r w:rsidR="000D11FE">
        <w:rPr>
          <w:rFonts w:eastAsia="맑은 고딕" w:hint="eastAsia"/>
          <w:b/>
          <w:i/>
          <w:sz w:val="28"/>
        </w:rPr>
        <w:t xml:space="preserve"> </w:t>
      </w:r>
      <w:r w:rsidR="000D11FE">
        <w:rPr>
          <w:rFonts w:eastAsia="맑은 고딕" w:hint="eastAsia"/>
          <w:b/>
          <w:i/>
          <w:sz w:val="28"/>
        </w:rPr>
        <w:t>되</w:t>
      </w:r>
      <w:r w:rsidRPr="00757D39">
        <w:rPr>
          <w:rFonts w:eastAsia="맑은 고딕" w:hint="eastAsia"/>
          <w:b/>
          <w:i/>
          <w:sz w:val="28"/>
        </w:rPr>
        <w:t>다</w:t>
      </w:r>
      <w:r w:rsidRPr="00757D39">
        <w:rPr>
          <w:rFonts w:eastAsia="맑은 고딕" w:hint="eastAsia"/>
          <w:b/>
          <w:i/>
          <w:sz w:val="28"/>
        </w:rPr>
        <w:t>. 4</w:t>
      </w:r>
      <w:r w:rsidRPr="00757D39">
        <w:rPr>
          <w:rFonts w:eastAsia="맑은 고딕" w:hint="eastAsia"/>
          <w:b/>
          <w:i/>
          <w:sz w:val="28"/>
        </w:rPr>
        <w:t>번</w:t>
      </w:r>
      <w:r w:rsidR="000D11FE">
        <w:rPr>
          <w:rFonts w:eastAsia="맑은 고딕" w:hint="eastAsia"/>
          <w:b/>
          <w:i/>
          <w:sz w:val="28"/>
        </w:rPr>
        <w:t xml:space="preserve"> </w:t>
      </w:r>
      <w:r w:rsidR="000D11FE">
        <w:rPr>
          <w:rFonts w:eastAsia="맑은 고딕" w:hint="eastAsia"/>
          <w:b/>
          <w:i/>
          <w:sz w:val="28"/>
        </w:rPr>
        <w:t>중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파일의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모든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데이터를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읽어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오기까지</w:t>
      </w:r>
      <w:r w:rsidRPr="00757D39">
        <w:rPr>
          <w:rFonts w:eastAsia="맑은 고딕" w:hint="eastAsia"/>
          <w:b/>
          <w:i/>
          <w:sz w:val="28"/>
        </w:rPr>
        <w:t xml:space="preserve"> </w:t>
      </w:r>
      <w:r w:rsidRPr="00757D39">
        <w:rPr>
          <w:rFonts w:eastAsia="맑은 고딕" w:hint="eastAsia"/>
          <w:b/>
          <w:i/>
          <w:sz w:val="28"/>
        </w:rPr>
        <w:t>완료하다</w:t>
      </w:r>
      <w:r w:rsidRPr="00757D39">
        <w:rPr>
          <w:rFonts w:eastAsia="맑은 고딕" w:hint="eastAsia"/>
          <w:b/>
          <w:i/>
          <w:sz w:val="28"/>
        </w:rPr>
        <w:t>.</w:t>
      </w:r>
    </w:p>
    <w:p w14:paraId="470181DD" w14:textId="77777777" w:rsidR="00B3456A" w:rsidRDefault="00B3456A" w:rsidP="00DD12F8">
      <w:pPr>
        <w:rPr>
          <w:rFonts w:eastAsia="맑은 고딕"/>
          <w:b/>
        </w:rPr>
      </w:pPr>
    </w:p>
    <w:p w14:paraId="1FDFD893" w14:textId="77777777" w:rsidR="00B3456A" w:rsidRDefault="00DF52E0" w:rsidP="00DD12F8">
      <w:pPr>
        <w:rPr>
          <w:rFonts w:eastAsia="맑은 고딕"/>
          <w:b/>
        </w:rPr>
      </w:pPr>
      <w:r w:rsidRPr="005C56EB">
        <w:rPr>
          <w:rFonts w:eastAsia="맑은 고딕"/>
          <w:b/>
        </w:rPr>
        <w:t>&lt;</w:t>
      </w:r>
      <w:r w:rsidRPr="005C56EB">
        <w:rPr>
          <w:rFonts w:eastAsia="맑은 고딕" w:hint="eastAsia"/>
          <w:b/>
        </w:rPr>
        <w:t>2</w:t>
      </w:r>
      <w:r w:rsidRPr="005C56EB">
        <w:rPr>
          <w:rFonts w:eastAsia="맑은 고딕" w:hint="eastAsia"/>
          <w:b/>
        </w:rPr>
        <w:t>번</w:t>
      </w:r>
      <w:r w:rsidRPr="005C56EB">
        <w:rPr>
          <w:rFonts w:eastAsia="맑은 고딕" w:hint="eastAsia"/>
          <w:b/>
        </w:rPr>
        <w:t xml:space="preserve"> </w:t>
      </w:r>
      <w:r w:rsidRPr="005C56EB">
        <w:rPr>
          <w:rFonts w:eastAsia="맑은 고딕" w:hint="eastAsia"/>
          <w:b/>
        </w:rPr>
        <w:t>문제</w:t>
      </w:r>
      <w:r w:rsidRPr="005C56EB">
        <w:rPr>
          <w:rFonts w:eastAsia="맑은 고딕"/>
          <w:b/>
        </w:rPr>
        <w:t>&gt;</w:t>
      </w:r>
    </w:p>
    <w:p w14:paraId="69843858" w14:textId="77777777" w:rsidR="00B3456A" w:rsidRDefault="003654EA" w:rsidP="00B3456A">
      <w:pPr>
        <w:ind w:firstLineChars="200" w:firstLine="440"/>
        <w:rPr>
          <w:rFonts w:eastAsia="맑은 고딕"/>
          <w:b/>
        </w:rPr>
      </w:pPr>
      <w:r>
        <w:rPr>
          <w:rFonts w:eastAsia="맑은 고딕" w:hint="eastAsia"/>
        </w:rPr>
        <w:t>여태까지는</w:t>
      </w:r>
      <w:r>
        <w:rPr>
          <w:rFonts w:eastAsia="맑은 고딕" w:hint="eastAsia"/>
        </w:rPr>
        <w:t xml:space="preserve"> 2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</w:t>
      </w:r>
      <w:r w:rsidR="00B3456A">
        <w:rPr>
          <w:rFonts w:eastAsia="맑은 고딕" w:hint="eastAsia"/>
        </w:rPr>
        <w:t>에서</w:t>
      </w:r>
      <w:r w:rsidR="00B3456A"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제시된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보기대로</w:t>
      </w:r>
      <w:r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출력되</w:t>
      </w:r>
      <w:r>
        <w:rPr>
          <w:rFonts w:eastAsia="맑은 고딕" w:hint="eastAsia"/>
        </w:rPr>
        <w:t>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보여주고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이제부터는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먹는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사람의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/>
        </w:rPr>
        <w:t>’</w:t>
      </w:r>
      <w:r w:rsidR="00B3456A">
        <w:rPr>
          <w:rFonts w:eastAsia="맑은 고딕"/>
        </w:rPr>
        <w:t xml:space="preserve"> </w:t>
      </w:r>
      <w:r w:rsidR="00B3456A">
        <w:rPr>
          <w:rFonts w:eastAsia="맑은 고딕" w:hint="eastAsia"/>
        </w:rPr>
        <w:t>만큼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곱해서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</w:p>
    <w:p w14:paraId="107289F9" w14:textId="77777777" w:rsidR="00B3456A" w:rsidRDefault="003654EA" w:rsidP="00B3456A">
      <w:pPr>
        <w:ind w:firstLineChars="200" w:firstLine="440"/>
        <w:rPr>
          <w:rFonts w:eastAsia="맑은 고딕"/>
          <w:b/>
        </w:rPr>
      </w:pPr>
      <w:r>
        <w:rPr>
          <w:rFonts w:eastAsia="맑은 고딕" w:hint="eastAsia"/>
        </w:rPr>
        <w:lastRenderedPageBreak/>
        <w:t>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어떻게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될지에</w:t>
      </w:r>
      <w:r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대해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학교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가면서</w:t>
      </w:r>
      <w:r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구글</w:t>
      </w:r>
      <w:r w:rsidR="00B3456A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검색을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‘strtok’ </w:t>
      </w:r>
      <w:r>
        <w:rPr>
          <w:rFonts w:eastAsia="맑은 고딕" w:hint="eastAsia"/>
        </w:rPr>
        <w:t>함수를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써야겠다는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했는데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의도와</w:t>
      </w:r>
      <w:r w:rsidR="00B3456A">
        <w:rPr>
          <w:rFonts w:eastAsia="맑은 고딕" w:hint="eastAsia"/>
        </w:rPr>
        <w:t>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성질이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과감히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방식을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알아보기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시작했다</w:t>
      </w:r>
      <w:r>
        <w:rPr>
          <w:rFonts w:eastAsia="맑은 고딕" w:hint="eastAsia"/>
        </w:rPr>
        <w:t>.</w:t>
      </w:r>
    </w:p>
    <w:p w14:paraId="1523CE8E" w14:textId="77777777" w:rsidR="001452CE" w:rsidRDefault="003654EA" w:rsidP="001452CE">
      <w:pPr>
        <w:ind w:firstLineChars="200" w:firstLine="440"/>
        <w:rPr>
          <w:rFonts w:eastAsia="맑은 고딕"/>
          <w:b/>
        </w:rPr>
      </w:pPr>
      <w:r>
        <w:rPr>
          <w:rFonts w:eastAsia="맑은 고딕" w:hint="eastAsia"/>
        </w:rPr>
        <w:t>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문자열에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숫자들을</w:t>
      </w:r>
      <w:r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각각</w:t>
      </w:r>
      <w:r w:rsidR="00B3456A"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추출해서</w:t>
      </w:r>
      <w:r w:rsidR="00B3456A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숫자로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바꿔서</w:t>
      </w:r>
      <w:r w:rsidR="00B3456A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거기에</w:t>
      </w:r>
      <w:r>
        <w:rPr>
          <w:rFonts w:eastAsia="맑은 고딕" w:hint="eastAsia"/>
        </w:rPr>
        <w:t xml:space="preserve">  </w:t>
      </w:r>
      <w:r>
        <w:rPr>
          <w:rFonts w:eastAsia="맑은 고딕"/>
        </w:rPr>
        <w:t>‘</w:t>
      </w:r>
      <w:r>
        <w:rPr>
          <w:rFonts w:eastAsia="맑은 고딕" w:hint="eastAsia"/>
        </w:rPr>
        <w:t>먹을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사람의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/>
        </w:rPr>
        <w:t>’</w:t>
      </w:r>
      <w:r>
        <w:rPr>
          <w:rFonts w:eastAsia="맑은 고딕" w:hint="eastAsia"/>
        </w:rPr>
        <w:t>만큼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곱하여</w:t>
      </w:r>
      <w:r w:rsidR="00B3456A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각</w:t>
      </w:r>
      <w:r w:rsidR="00B3456A"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숫자들이</w:t>
      </w:r>
      <w:r w:rsidR="00B3456A"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포함된</w:t>
      </w:r>
      <w:r w:rsidR="00B3456A"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전체</w:t>
      </w:r>
      <w:r w:rsidR="00B3456A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문자열을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출력하도록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따라서</w:t>
      </w:r>
      <w:r>
        <w:rPr>
          <w:rFonts w:eastAsia="맑은 고딕" w:hint="eastAsia"/>
        </w:rPr>
        <w:t xml:space="preserve">, </w:t>
      </w:r>
      <w:r>
        <w:rPr>
          <w:rFonts w:eastAsia="맑은 고딕"/>
        </w:rPr>
        <w:t>‘</w:t>
      </w:r>
      <w:r>
        <w:rPr>
          <w:rFonts w:eastAsia="맑은 고딕" w:hint="eastAsia"/>
        </w:rPr>
        <w:t>strchr</w:t>
      </w:r>
      <w:r>
        <w:rPr>
          <w:rFonts w:eastAsia="맑은 고딕"/>
        </w:rPr>
        <w:t>’</w:t>
      </w:r>
      <w:r>
        <w:rPr>
          <w:rFonts w:eastAsia="맑은 고딕" w:hint="eastAsia"/>
        </w:rPr>
        <w:t>함수를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이용해보기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 w:rsidR="00B3456A">
        <w:rPr>
          <w:rFonts w:eastAsia="맑은 고딕"/>
        </w:rPr>
        <w:t>‘</w:t>
      </w:r>
      <w:r w:rsidR="00B3456A">
        <w:rPr>
          <w:rFonts w:eastAsia="맑은 고딕" w:hint="eastAsia"/>
        </w:rPr>
        <w:t>strchr</w:t>
      </w:r>
      <w:r w:rsidR="00B3456A">
        <w:rPr>
          <w:rFonts w:eastAsia="맑은 고딕"/>
        </w:rPr>
        <w:t>’</w:t>
      </w:r>
      <w:r w:rsidR="00B3456A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인자로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받은</w:t>
      </w:r>
      <w:r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문</w:t>
      </w:r>
      <w:r>
        <w:rPr>
          <w:rFonts w:eastAsia="맑은 고딕" w:hint="eastAsia"/>
        </w:rPr>
        <w:t>자열에서</w:t>
      </w:r>
      <w:r w:rsidR="0001686A">
        <w:rPr>
          <w:rFonts w:eastAsia="맑은 고딕" w:hint="eastAsia"/>
        </w:rPr>
        <w:t>,</w:t>
      </w:r>
      <w:r w:rsidR="0001686A">
        <w:rPr>
          <w:rFonts w:eastAsia="맑은 고딕"/>
        </w:rPr>
        <w:t xml:space="preserve"> </w:t>
      </w:r>
      <w:r w:rsidR="0001686A">
        <w:rPr>
          <w:rFonts w:eastAsia="맑은 고딕" w:hint="eastAsia"/>
        </w:rPr>
        <w:t>인자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문자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하나가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나타나는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위치를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반환하는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함수이다</w:t>
      </w:r>
      <w:r w:rsidR="0001686A">
        <w:rPr>
          <w:rFonts w:eastAsia="맑은 고딕" w:hint="eastAsia"/>
        </w:rPr>
        <w:t>.</w:t>
      </w:r>
      <w:r w:rsidR="0001686A">
        <w:rPr>
          <w:rFonts w:eastAsia="맑은 고딕"/>
        </w:rPr>
        <w:t xml:space="preserve"> </w:t>
      </w:r>
      <w:r w:rsidR="0001686A">
        <w:rPr>
          <w:rFonts w:eastAsia="맑은 고딕" w:hint="eastAsia"/>
        </w:rPr>
        <w:t>즉</w:t>
      </w:r>
      <w:r w:rsidR="0001686A">
        <w:rPr>
          <w:rFonts w:eastAsia="맑은 고딕" w:hint="eastAsia"/>
        </w:rPr>
        <w:t>,</w:t>
      </w:r>
      <w:r w:rsidR="0001686A">
        <w:rPr>
          <w:rFonts w:eastAsia="맑은 고딕"/>
        </w:rPr>
        <w:t xml:space="preserve"> </w:t>
      </w:r>
      <w:r w:rsidR="0001686A">
        <w:rPr>
          <w:rFonts w:eastAsia="맑은 고딕" w:hint="eastAsia"/>
        </w:rPr>
        <w:t>문자열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속</w:t>
      </w:r>
      <w:r w:rsidR="00B3456A">
        <w:rPr>
          <w:rFonts w:eastAsia="맑은 고딕" w:hint="eastAsia"/>
        </w:rPr>
        <w:t>에</w:t>
      </w:r>
      <w:r w:rsidR="0001686A">
        <w:rPr>
          <w:rFonts w:eastAsia="맑은 고딕" w:hint="eastAsia"/>
        </w:rPr>
        <w:t>서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내가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원하는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/>
        </w:rPr>
        <w:t>‘</w:t>
      </w:r>
      <w:r w:rsidR="0001686A">
        <w:rPr>
          <w:rFonts w:eastAsia="맑은 고딕" w:hint="eastAsia"/>
        </w:rPr>
        <w:t>문자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하나</w:t>
      </w:r>
      <w:r w:rsidR="0001686A">
        <w:rPr>
          <w:rFonts w:eastAsia="맑은 고딕"/>
        </w:rPr>
        <w:t>’</w:t>
      </w:r>
      <w:r w:rsidR="0001686A">
        <w:rPr>
          <w:rFonts w:eastAsia="맑은 고딕" w:hint="eastAsia"/>
        </w:rPr>
        <w:t>의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위치를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반환해준다</w:t>
      </w:r>
      <w:r w:rsidR="0001686A">
        <w:rPr>
          <w:rFonts w:eastAsia="맑은 고딕" w:hint="eastAsia"/>
        </w:rPr>
        <w:t>.</w:t>
      </w:r>
      <w:r w:rsidR="0001686A">
        <w:rPr>
          <w:rFonts w:eastAsia="맑은 고딕"/>
        </w:rPr>
        <w:t xml:space="preserve"> </w:t>
      </w:r>
      <w:r w:rsidR="0001686A">
        <w:rPr>
          <w:rFonts w:eastAsia="맑은 고딕" w:hint="eastAsia"/>
        </w:rPr>
        <w:t>그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위치를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따라가서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요소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값을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숫자로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바꾸고</w:t>
      </w:r>
      <w:r w:rsidR="0001686A">
        <w:rPr>
          <w:rFonts w:eastAsia="맑은 고딕" w:hint="eastAsia"/>
        </w:rPr>
        <w:t>(</w:t>
      </w:r>
      <w:r w:rsidR="0001686A">
        <w:rPr>
          <w:rFonts w:eastAsia="맑은 고딕" w:hint="eastAsia"/>
        </w:rPr>
        <w:t>문자니까</w:t>
      </w:r>
      <w:r w:rsidR="0001686A">
        <w:rPr>
          <w:rFonts w:eastAsia="맑은 고딕" w:hint="eastAsia"/>
        </w:rPr>
        <w:t>)</w:t>
      </w:r>
      <w:r w:rsidR="0001686A">
        <w:rPr>
          <w:rFonts w:eastAsia="맑은 고딕"/>
        </w:rPr>
        <w:t xml:space="preserve">, </w:t>
      </w:r>
      <w:r w:rsidR="00B3456A">
        <w:rPr>
          <w:rFonts w:eastAsia="맑은 고딕" w:hint="eastAsia"/>
        </w:rPr>
        <w:t>그</w:t>
      </w:r>
      <w:r w:rsidR="00B345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숫자에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/>
        </w:rPr>
        <w:t>‘</w:t>
      </w:r>
      <w:r w:rsidR="00B3456A">
        <w:rPr>
          <w:rFonts w:eastAsia="맑은 고딕" w:hint="eastAsia"/>
        </w:rPr>
        <w:t>먹는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사람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수</w:t>
      </w:r>
      <w:r w:rsidR="0001686A">
        <w:rPr>
          <w:rFonts w:eastAsia="맑은 고딕"/>
        </w:rPr>
        <w:t>’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를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곱하고</w:t>
      </w:r>
      <w:r w:rsidR="0001686A">
        <w:rPr>
          <w:rFonts w:eastAsia="맑은 고딕" w:hint="eastAsia"/>
        </w:rPr>
        <w:t>,</w:t>
      </w:r>
      <w:r w:rsidR="0001686A">
        <w:rPr>
          <w:rFonts w:eastAsia="맑은 고딕"/>
        </w:rPr>
        <w:t xml:space="preserve"> </w:t>
      </w:r>
      <w:r w:rsidR="0001686A">
        <w:rPr>
          <w:rFonts w:eastAsia="맑은 고딕" w:hint="eastAsia"/>
        </w:rPr>
        <w:t>그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수를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문자열에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다시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출력하도록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하는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것이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나의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목적이다</w:t>
      </w:r>
      <w:r w:rsidR="0001686A">
        <w:rPr>
          <w:rFonts w:eastAsia="맑은 고딕" w:hint="eastAsia"/>
        </w:rPr>
        <w:t>.</w:t>
      </w:r>
      <w:r w:rsidR="00B3456A">
        <w:rPr>
          <w:rFonts w:eastAsia="맑은 고딕"/>
        </w:rPr>
        <w:t xml:space="preserve"> </w:t>
      </w:r>
      <w:r w:rsidR="00B3456A">
        <w:rPr>
          <w:rFonts w:eastAsia="맑은 고딕" w:hint="eastAsia"/>
        </w:rPr>
        <w:t>이를</w:t>
      </w:r>
      <w:r w:rsidR="00B3456A">
        <w:rPr>
          <w:rFonts w:eastAsia="맑은 고딕" w:hint="eastAsia"/>
        </w:rPr>
        <w:t xml:space="preserve"> </w:t>
      </w:r>
      <w:r w:rsidR="00B3456A">
        <w:rPr>
          <w:rFonts w:eastAsia="맑은 고딕" w:hint="eastAsia"/>
        </w:rPr>
        <w:t>위해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각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과정마다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프린트문을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삽입하여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잘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진행되는지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확인하였다</w:t>
      </w:r>
      <w:r w:rsidR="0001686A">
        <w:rPr>
          <w:rFonts w:eastAsia="맑은 고딕" w:hint="eastAsia"/>
        </w:rPr>
        <w:t>.</w:t>
      </w:r>
      <w:r w:rsidR="0001686A">
        <w:rPr>
          <w:rFonts w:eastAsia="맑은 고딕"/>
        </w:rPr>
        <w:t xml:space="preserve"> </w:t>
      </w:r>
      <w:r w:rsidR="0001686A">
        <w:rPr>
          <w:rFonts w:eastAsia="맑은 고딕" w:hint="eastAsia"/>
        </w:rPr>
        <w:t>문자열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하나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속에서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내가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다루고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싶은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문자의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위치를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반환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받고</w:t>
      </w:r>
      <w:r w:rsidR="0001686A">
        <w:rPr>
          <w:rFonts w:eastAsia="맑은 고딕" w:hint="eastAsia"/>
        </w:rPr>
        <w:t>,</w:t>
      </w:r>
      <w:r w:rsidR="0001686A">
        <w:rPr>
          <w:rFonts w:eastAsia="맑은 고딕"/>
        </w:rPr>
        <w:t xml:space="preserve"> </w:t>
      </w:r>
      <w:r w:rsidR="0001686A">
        <w:rPr>
          <w:rFonts w:eastAsia="맑은 고딕" w:hint="eastAsia"/>
        </w:rPr>
        <w:t>그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위치에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있는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문자열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요소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하나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값을</w:t>
      </w:r>
      <w:r w:rsidR="0001686A">
        <w:rPr>
          <w:rFonts w:eastAsia="맑은 고딕"/>
        </w:rPr>
        <w:t xml:space="preserve"> atoi</w:t>
      </w:r>
      <w:r w:rsidR="0001686A">
        <w:rPr>
          <w:rFonts w:eastAsia="맑은 고딕" w:hint="eastAsia"/>
        </w:rPr>
        <w:t>를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이용하여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숫자로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변환한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뒤</w:t>
      </w:r>
      <w:r w:rsidR="0001686A">
        <w:rPr>
          <w:rFonts w:eastAsia="맑은 고딕" w:hint="eastAsia"/>
        </w:rPr>
        <w:t>,</w:t>
      </w:r>
      <w:r w:rsidR="0001686A">
        <w:rPr>
          <w:rFonts w:eastAsia="맑은 고딕"/>
        </w:rPr>
        <w:t xml:space="preserve"> </w:t>
      </w:r>
      <w:r w:rsidR="0001686A">
        <w:rPr>
          <w:rFonts w:eastAsia="맑은 고딕" w:hint="eastAsia"/>
        </w:rPr>
        <w:t>이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숫자에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/>
        </w:rPr>
        <w:t>‘</w:t>
      </w:r>
      <w:r w:rsidR="0001686A">
        <w:rPr>
          <w:rFonts w:eastAsia="맑은 고딕" w:hint="eastAsia"/>
        </w:rPr>
        <w:t>먹을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사람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수</w:t>
      </w:r>
      <w:r w:rsidR="0001686A">
        <w:rPr>
          <w:rFonts w:eastAsia="맑은 고딕"/>
        </w:rPr>
        <w:t>’</w:t>
      </w:r>
      <w:r w:rsidR="0001686A">
        <w:rPr>
          <w:rFonts w:eastAsia="맑은 고딕" w:hint="eastAsia"/>
        </w:rPr>
        <w:t>를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곱하여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/>
        </w:rPr>
        <w:t>*</w:t>
      </w:r>
      <w:r w:rsidR="0001686A">
        <w:rPr>
          <w:rFonts w:eastAsia="맑은 고딕" w:hint="eastAsia"/>
        </w:rPr>
        <w:t>i</w:t>
      </w:r>
      <w:r w:rsidR="0001686A">
        <w:rPr>
          <w:rFonts w:eastAsia="맑은 고딕"/>
        </w:rPr>
        <w:t>num</w:t>
      </w:r>
      <w:r w:rsidR="0001686A">
        <w:rPr>
          <w:rFonts w:eastAsia="맑은 고딕" w:hint="eastAsia"/>
        </w:rPr>
        <w:t>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대입하였다</w:t>
      </w:r>
      <w:r w:rsidR="0001686A">
        <w:rPr>
          <w:rFonts w:eastAsia="맑은 고딕" w:hint="eastAsia"/>
        </w:rPr>
        <w:t>.</w:t>
      </w:r>
      <w:r w:rsidR="0001686A">
        <w:rPr>
          <w:rFonts w:eastAsia="맑은 고딕"/>
        </w:rPr>
        <w:t xml:space="preserve"> *</w:t>
      </w:r>
      <w:r w:rsidR="0001686A">
        <w:rPr>
          <w:rFonts w:eastAsia="맑은 고딕" w:hint="eastAsia"/>
        </w:rPr>
        <w:t>i</w:t>
      </w:r>
      <w:r w:rsidR="0001686A">
        <w:rPr>
          <w:rFonts w:eastAsia="맑은 고딕"/>
        </w:rPr>
        <w:t>num</w:t>
      </w:r>
      <w:r w:rsidR="0001686A">
        <w:rPr>
          <w:rFonts w:eastAsia="맑은 고딕" w:hint="eastAsia"/>
        </w:rPr>
        <w:t>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대입함으로써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/>
        </w:rPr>
        <w:t>inum</w:t>
      </w:r>
      <w:r w:rsidR="0001686A">
        <w:rPr>
          <w:rFonts w:eastAsia="맑은 고딕" w:hint="eastAsia"/>
        </w:rPr>
        <w:t>주소가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가리키는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위치에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있는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요소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값을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변화시킨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것이다</w:t>
      </w:r>
      <w:r w:rsidR="0001686A">
        <w:rPr>
          <w:rFonts w:eastAsia="맑은 고딕" w:hint="eastAsia"/>
        </w:rPr>
        <w:t>.</w:t>
      </w:r>
      <w:r w:rsidR="0001686A">
        <w:rPr>
          <w:rFonts w:eastAsia="맑은 고딕"/>
        </w:rPr>
        <w:t xml:space="preserve"> </w:t>
      </w:r>
      <w:r w:rsidR="0001686A">
        <w:rPr>
          <w:rFonts w:eastAsia="맑은 고딕" w:hint="eastAsia"/>
        </w:rPr>
        <w:t>그리고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원래의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문자열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하나를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출력하여서</w:t>
      </w:r>
      <w:r w:rsidR="0001686A">
        <w:rPr>
          <w:rFonts w:eastAsia="맑은 고딕"/>
        </w:rPr>
        <w:t xml:space="preserve">, </w:t>
      </w:r>
      <w:r w:rsidR="0001686A">
        <w:rPr>
          <w:rFonts w:eastAsia="맑은 고딕" w:hint="eastAsia"/>
        </w:rPr>
        <w:t>내가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원하는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위치에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있는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문자가</w:t>
      </w:r>
      <w:r w:rsidR="00165A27">
        <w:rPr>
          <w:rFonts w:eastAsia="맑은 고딕" w:hint="eastAsia"/>
        </w:rPr>
        <w:t xml:space="preserve"> </w:t>
      </w:r>
      <w:r w:rsidR="00165A27">
        <w:rPr>
          <w:rFonts w:eastAsia="맑은 고딕" w:hint="eastAsia"/>
        </w:rPr>
        <w:t>잘</w:t>
      </w:r>
      <w:r w:rsidR="0001686A">
        <w:rPr>
          <w:rFonts w:eastAsia="맑은 고딕" w:hint="eastAsia"/>
        </w:rPr>
        <w:t xml:space="preserve"> </w:t>
      </w:r>
      <w:r w:rsidR="0001686A">
        <w:rPr>
          <w:rFonts w:eastAsia="맑은 고딕" w:hint="eastAsia"/>
        </w:rPr>
        <w:t>바뀌어</w:t>
      </w:r>
      <w:r w:rsidR="00142682">
        <w:rPr>
          <w:rFonts w:eastAsia="맑은 고딕" w:hint="eastAsia"/>
        </w:rPr>
        <w:t>졌</w:t>
      </w:r>
      <w:r w:rsidR="0001686A">
        <w:rPr>
          <w:rFonts w:eastAsia="맑은 고딕" w:hint="eastAsia"/>
        </w:rPr>
        <w:t>는지</w:t>
      </w:r>
      <w:r w:rsidR="00142682">
        <w:rPr>
          <w:rFonts w:eastAsia="맑은 고딕"/>
        </w:rPr>
        <w:t xml:space="preserve"> </w:t>
      </w:r>
      <w:r w:rsidR="00142682">
        <w:rPr>
          <w:rFonts w:eastAsia="맑은 고딕" w:hint="eastAsia"/>
        </w:rPr>
        <w:t>확</w:t>
      </w:r>
      <w:r w:rsidR="0001686A">
        <w:rPr>
          <w:rFonts w:eastAsia="맑은 고딕" w:hint="eastAsia"/>
        </w:rPr>
        <w:t>인해보았다</w:t>
      </w:r>
      <w:r w:rsidR="0001686A">
        <w:rPr>
          <w:rFonts w:eastAsia="맑은 고딕" w:hint="eastAsia"/>
        </w:rPr>
        <w:t>.</w:t>
      </w:r>
    </w:p>
    <w:p w14:paraId="19B7E0CD" w14:textId="77777777" w:rsidR="00165A27" w:rsidRDefault="00142682" w:rsidP="00165A27">
      <w:pPr>
        <w:ind w:firstLineChars="200" w:firstLine="440"/>
        <w:rPr>
          <w:rFonts w:eastAsia="맑은 고딕"/>
          <w:b/>
        </w:rPr>
      </w:pPr>
      <w:r>
        <w:rPr>
          <w:rFonts w:eastAsia="맑은 고딕" w:hint="eastAsia"/>
        </w:rPr>
        <w:t>그런데</w:t>
      </w:r>
      <w:r>
        <w:rPr>
          <w:rFonts w:eastAsia="맑은 고딕" w:hint="eastAsia"/>
        </w:rPr>
        <w:t>!</w:t>
      </w:r>
      <w:r>
        <w:rPr>
          <w:rFonts w:eastAsia="맑은 고딕"/>
        </w:rPr>
        <w:t xml:space="preserve">! </w:t>
      </w:r>
      <w:r>
        <w:rPr>
          <w:rFonts w:eastAsia="맑은 고딕" w:hint="eastAsia"/>
        </w:rPr>
        <w:t>내가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변경하고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싶은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문자위치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자꾸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이상한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바뀌어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출력되었다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중간</w:t>
      </w:r>
      <w:r w:rsidR="001452CE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프린트문을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넣어서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확인해본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바꾸고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싶은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반환하였고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포인터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변수가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가리키고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</w:t>
      </w:r>
      <w:r w:rsidR="00165A27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요소를</w:t>
      </w:r>
      <w:r>
        <w:rPr>
          <w:rFonts w:eastAsia="맑은 고딕" w:hint="eastAsia"/>
        </w:rPr>
        <w:t xml:space="preserve"> </w:t>
      </w:r>
      <w:r w:rsidR="00165A27">
        <w:rPr>
          <w:rFonts w:eastAsia="맑은 고딕" w:hint="eastAsia"/>
        </w:rPr>
        <w:t>숫자로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변환</w:t>
      </w:r>
      <w:r w:rsidR="00165A27">
        <w:rPr>
          <w:rFonts w:eastAsia="맑은 고딕" w:hint="eastAsia"/>
        </w:rPr>
        <w:t>까지</w:t>
      </w:r>
      <w:r w:rsidR="00165A27">
        <w:rPr>
          <w:rFonts w:eastAsia="맑은 고딕" w:hint="eastAsia"/>
        </w:rPr>
        <w:t xml:space="preserve"> </w:t>
      </w:r>
      <w:r w:rsidR="00165A27">
        <w:rPr>
          <w:rFonts w:eastAsia="맑은 고딕" w:hint="eastAsia"/>
        </w:rPr>
        <w:t>잘</w:t>
      </w:r>
      <w:r w:rsidR="00165A27">
        <w:rPr>
          <w:rFonts w:eastAsia="맑은 고딕" w:hint="eastAsia"/>
        </w:rPr>
        <w:t xml:space="preserve"> </w:t>
      </w:r>
      <w:r w:rsidR="00165A27">
        <w:rPr>
          <w:rFonts w:eastAsia="맑은 고딕" w:hint="eastAsia"/>
        </w:rPr>
        <w:t>됐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거기에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먹을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/>
        </w:rPr>
        <w:t>’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곱한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</w:t>
      </w:r>
      <w:r w:rsidR="00165A27"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숫자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출력되었다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 w:rsidR="00165A27">
        <w:rPr>
          <w:rFonts w:eastAsia="맑은 고딕" w:hint="eastAsia"/>
        </w:rPr>
        <w:t>여기까지는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있음을</w:t>
      </w:r>
      <w:r>
        <w:rPr>
          <w:rFonts w:eastAsia="맑은 고딕" w:hint="eastAsia"/>
        </w:rPr>
        <w:t xml:space="preserve"> </w:t>
      </w:r>
      <w:r w:rsidR="00165A27">
        <w:rPr>
          <w:rFonts w:eastAsia="맑은 고딕" w:hint="eastAsia"/>
        </w:rPr>
        <w:t>확인했</w:t>
      </w:r>
      <w:r>
        <w:rPr>
          <w:rFonts w:eastAsia="맑은 고딕" w:hint="eastAsia"/>
        </w:rPr>
        <w:t>지만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원본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문자열이</w:t>
      </w:r>
      <w:r w:rsidR="00165A27">
        <w:rPr>
          <w:rFonts w:eastAsia="맑은 고딕" w:hint="eastAsia"/>
        </w:rPr>
        <w:t xml:space="preserve"> </w:t>
      </w:r>
      <w:r w:rsidR="00165A27"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바뀌었는지</w:t>
      </w:r>
      <w:r>
        <w:rPr>
          <w:rFonts w:eastAsia="맑은 고딕" w:hint="eastAsia"/>
        </w:rPr>
        <w:t xml:space="preserve"> </w:t>
      </w:r>
      <w:r w:rsidR="00165A27">
        <w:rPr>
          <w:rFonts w:eastAsia="맑은 고딕" w:hint="eastAsia"/>
        </w:rPr>
        <w:t>확인</w:t>
      </w:r>
      <w:r>
        <w:rPr>
          <w:rFonts w:eastAsia="맑은 고딕" w:hint="eastAsia"/>
        </w:rPr>
        <w:t xml:space="preserve"> </w:t>
      </w:r>
      <w:r w:rsidR="00165A27">
        <w:rPr>
          <w:rFonts w:eastAsia="맑은 고딕" w:hint="eastAsia"/>
        </w:rPr>
        <w:t>하기위해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문자열을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출력해보면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이상한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문자로만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어디가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문제일까</w:t>
      </w:r>
      <w:r>
        <w:rPr>
          <w:rFonts w:eastAsia="맑은 고딕" w:hint="eastAsia"/>
        </w:rPr>
        <w:t>?</w:t>
      </w:r>
    </w:p>
    <w:p w14:paraId="3E37C954" w14:textId="77777777" w:rsidR="008703E5" w:rsidRDefault="00142682" w:rsidP="008703E5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포인터가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가리키는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주소를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따라가서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요소를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변경하면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알았는데</w:t>
      </w:r>
      <w:r>
        <w:rPr>
          <w:rFonts w:eastAsia="맑은 고딕"/>
        </w:rPr>
        <w:t xml:space="preserve">( </w:t>
      </w:r>
      <w:r>
        <w:rPr>
          <w:rFonts w:ascii="돋움체" w:eastAsia="돋움체" w:cs="돋움체"/>
          <w:color w:val="000000"/>
          <w:sz w:val="19"/>
          <w:szCs w:val="19"/>
        </w:rPr>
        <w:t xml:space="preserve">*inum = 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원하는 값 </w:t>
      </w:r>
      <w:r>
        <w:rPr>
          <w:rFonts w:ascii="돋움체" w:eastAsia="돋움체" w:cs="돋움체"/>
          <w:color w:val="000000"/>
          <w:sz w:val="19"/>
          <w:szCs w:val="19"/>
        </w:rPr>
        <w:t xml:space="preserve">), </w:t>
      </w:r>
      <w:r>
        <w:rPr>
          <w:rFonts w:eastAsia="맑은 고딕" w:hint="eastAsia"/>
        </w:rPr>
        <w:t>처음에는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일시적으로만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변화시키는건가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온갖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검색을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해보았다</w:t>
      </w:r>
      <w:r>
        <w:rPr>
          <w:rFonts w:eastAsia="맑은 고딕"/>
        </w:rPr>
        <w:t>.</w:t>
      </w:r>
      <w:r w:rsidR="008703E5">
        <w:rPr>
          <w:rFonts w:eastAsia="맑은 고딕"/>
        </w:rPr>
        <w:t xml:space="preserve"> </w:t>
      </w:r>
      <w:r w:rsidR="008703E5">
        <w:rPr>
          <w:rFonts w:eastAsia="맑은 고딕" w:hint="eastAsia"/>
        </w:rPr>
        <w:t>무엇이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문제인지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계속해서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과정을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곱씹어봤다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 w:rsidR="008703E5">
        <w:rPr>
          <w:rFonts w:eastAsia="맑은 고딕" w:hint="eastAsia"/>
        </w:rPr>
        <w:t>문제의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원인은</w:t>
      </w:r>
      <w:r w:rsidR="008703E5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내가</w:t>
      </w:r>
      <w:r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숫자로</w:t>
      </w:r>
      <w:r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다</w:t>
      </w:r>
      <w:r w:rsidR="008703E5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해놓고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숫자인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처리</w:t>
      </w:r>
      <w:r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없이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했으니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 w:rsidR="008703E5">
        <w:rPr>
          <w:rFonts w:eastAsia="맑은 고딕" w:hint="eastAsia"/>
        </w:rPr>
        <w:t>문자열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안에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있는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한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부분을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추출하여</w:t>
      </w:r>
      <w:r w:rsidR="008703E5">
        <w:rPr>
          <w:rFonts w:eastAsia="맑은 고딕" w:hint="eastAsia"/>
        </w:rPr>
        <w:t xml:space="preserve">, </w:t>
      </w:r>
      <w:r w:rsidR="008703E5">
        <w:rPr>
          <w:rFonts w:eastAsia="맑은 고딕" w:hint="eastAsia"/>
        </w:rPr>
        <w:t>숫자로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바꾸고</w:t>
      </w:r>
      <w:r w:rsidR="008703E5">
        <w:rPr>
          <w:rFonts w:eastAsia="맑은 고딕" w:hint="eastAsia"/>
        </w:rPr>
        <w:t xml:space="preserve">, </w:t>
      </w:r>
      <w:r w:rsidR="008703E5">
        <w:rPr>
          <w:rFonts w:eastAsia="맑은 고딕" w:hint="eastAsia"/>
        </w:rPr>
        <w:t>그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수에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먹을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사람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수만큼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곱해주고</w:t>
      </w:r>
      <w:r w:rsidR="008703E5">
        <w:rPr>
          <w:rFonts w:eastAsia="맑은 고딕" w:hint="eastAsia"/>
        </w:rPr>
        <w:t xml:space="preserve">, </w:t>
      </w:r>
      <w:r w:rsidR="008703E5">
        <w:rPr>
          <w:rFonts w:eastAsia="맑은 고딕" w:hint="eastAsia"/>
        </w:rPr>
        <w:t>이는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숫자이니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다시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문자열로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출력하기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위해서는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문자로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바꿔주어야</w:t>
      </w:r>
      <w:r w:rsidR="008703E5">
        <w:rPr>
          <w:rFonts w:eastAsia="맑은 고딕" w:hint="eastAsia"/>
        </w:rPr>
        <w:t xml:space="preserve"> </w:t>
      </w:r>
      <w:r w:rsidR="008703E5">
        <w:rPr>
          <w:rFonts w:eastAsia="맑은 고딕" w:hint="eastAsia"/>
        </w:rPr>
        <w:t>한다</w:t>
      </w:r>
      <w:r w:rsidR="008703E5">
        <w:rPr>
          <w:rFonts w:eastAsia="맑은 고딕" w:hint="eastAsia"/>
        </w:rPr>
        <w:t>.</w:t>
      </w:r>
    </w:p>
    <w:p w14:paraId="7D335F79" w14:textId="77777777" w:rsidR="008703E5" w:rsidRDefault="008703E5" w:rsidP="008703E5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바꾸는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처리를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해야하는데</w:t>
      </w:r>
      <w:r>
        <w:rPr>
          <w:rFonts w:eastAsia="맑은 고딕" w:hint="eastAsia"/>
        </w:rPr>
        <w:t xml:space="preserve">.. </w:t>
      </w:r>
      <w:r>
        <w:rPr>
          <w:rFonts w:eastAsia="맑은 고딕" w:hint="eastAsia"/>
        </w:rPr>
        <w:t>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머리가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새하얘졌다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과정을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숫자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때마다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해줘야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한다고</w:t>
      </w:r>
      <w:r>
        <w:rPr>
          <w:rFonts w:eastAsia="맑은 고딕" w:hint="eastAsia"/>
        </w:rPr>
        <w:t>..?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너무나도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비효율적이다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문자로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바꾸기를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시도하다가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결국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뇌가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거부하여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2</w:t>
      </w:r>
      <w:r>
        <w:rPr>
          <w:rFonts w:eastAsia="맑은 고딕" w:hint="eastAsia"/>
        </w:rPr>
        <w:t>번을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잠시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쉬기로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결정했다</w:t>
      </w:r>
      <w:r>
        <w:rPr>
          <w:rFonts w:eastAsia="맑은 고딕" w:hint="eastAsia"/>
        </w:rPr>
        <w:t>.</w:t>
      </w:r>
    </w:p>
    <w:p w14:paraId="36E29B7F" w14:textId="77777777" w:rsidR="008703E5" w:rsidRPr="008703E5" w:rsidRDefault="008703E5" w:rsidP="008703E5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 xml:space="preserve"> </w:t>
      </w:r>
    </w:p>
    <w:p w14:paraId="2E741867" w14:textId="77777777" w:rsidR="00DF52E0" w:rsidRPr="005C56EB" w:rsidRDefault="00DF52E0" w:rsidP="00DD12F8">
      <w:pPr>
        <w:rPr>
          <w:rFonts w:eastAsia="맑은 고딕"/>
          <w:b/>
        </w:rPr>
      </w:pPr>
      <w:r w:rsidRPr="005C56EB">
        <w:rPr>
          <w:rFonts w:eastAsia="맑은 고딕"/>
          <w:b/>
        </w:rPr>
        <w:lastRenderedPageBreak/>
        <w:t>&lt;4</w:t>
      </w:r>
      <w:r w:rsidRPr="005C56EB">
        <w:rPr>
          <w:rFonts w:eastAsia="맑은 고딕" w:hint="eastAsia"/>
          <w:b/>
        </w:rPr>
        <w:t>번</w:t>
      </w:r>
      <w:r w:rsidR="003654EA">
        <w:rPr>
          <w:rFonts w:eastAsia="맑은 고딕" w:hint="eastAsia"/>
          <w:b/>
        </w:rPr>
        <w:t>문제</w:t>
      </w:r>
      <w:r w:rsidRPr="005C56EB">
        <w:rPr>
          <w:rFonts w:eastAsia="맑은 고딕"/>
          <w:b/>
        </w:rPr>
        <w:t xml:space="preserve">&gt; </w:t>
      </w:r>
    </w:p>
    <w:p w14:paraId="36D8E2E9" w14:textId="77777777" w:rsidR="00DF52E0" w:rsidRDefault="00DF52E0" w:rsidP="00DD12F8">
      <w:pPr>
        <w:rPr>
          <w:rFonts w:eastAsia="맑은 고딕"/>
        </w:rPr>
      </w:pPr>
      <w:r>
        <w:rPr>
          <w:rFonts w:eastAsia="맑은 고딕"/>
        </w:rPr>
        <w:t xml:space="preserve">  </w:t>
      </w:r>
      <w:r w:rsidR="003654EA">
        <w:rPr>
          <w:rFonts w:eastAsia="맑은 고딕"/>
        </w:rPr>
        <w:t xml:space="preserve">  </w:t>
      </w:r>
      <w:r>
        <w:rPr>
          <w:rFonts w:eastAsia="맑은 고딕"/>
        </w:rPr>
        <w:t xml:space="preserve"> </w:t>
      </w:r>
      <w:r w:rsidR="003654EA">
        <w:rPr>
          <w:rFonts w:eastAsia="맑은 고딕"/>
        </w:rPr>
        <w:t xml:space="preserve">  </w:t>
      </w:r>
      <w:r>
        <w:rPr>
          <w:rFonts w:eastAsia="맑은 고딕"/>
        </w:rPr>
        <w:t xml:space="preserve"> 2 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끝내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버리려고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했는데</w:t>
      </w:r>
      <w:r>
        <w:rPr>
          <w:rFonts w:eastAsia="맑은 고딕" w:hint="eastAsia"/>
        </w:rPr>
        <w:t xml:space="preserve"> </w:t>
      </w:r>
      <w:r w:rsidR="000656BF">
        <w:rPr>
          <w:rFonts w:eastAsia="맑은 고딕" w:hint="eastAsia"/>
        </w:rPr>
        <w:t>계속</w:t>
      </w:r>
      <w:r w:rsidR="000656BF">
        <w:rPr>
          <w:rFonts w:eastAsia="맑은 고딕" w:hint="eastAsia"/>
        </w:rPr>
        <w:t xml:space="preserve"> </w:t>
      </w:r>
      <w:r w:rsidR="000656BF">
        <w:rPr>
          <w:rFonts w:eastAsia="맑은 고딕" w:hint="eastAsia"/>
        </w:rPr>
        <w:t>어느</w:t>
      </w:r>
      <w:r w:rsidR="000656BF">
        <w:rPr>
          <w:rFonts w:eastAsia="맑은 고딕" w:hint="eastAsia"/>
        </w:rPr>
        <w:t xml:space="preserve"> </w:t>
      </w:r>
      <w:r w:rsidR="000656BF">
        <w:rPr>
          <w:rFonts w:eastAsia="맑은 고딕" w:hint="eastAsia"/>
        </w:rPr>
        <w:t>부분이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막혀서</w:t>
      </w:r>
      <w:r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결국</w:t>
      </w:r>
      <w:r w:rsidR="009D47CC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문제를</w:t>
      </w:r>
      <w:r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다루</w:t>
      </w:r>
      <w:r>
        <w:rPr>
          <w:rFonts w:eastAsia="맑은 고딕" w:hint="eastAsia"/>
        </w:rPr>
        <w:t>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돌아가기로</w:t>
      </w:r>
      <w:r w:rsidR="000656BF">
        <w:rPr>
          <w:rFonts w:eastAsia="맑은 고딕" w:hint="eastAsia"/>
        </w:rPr>
        <w:t xml:space="preserve"> </w:t>
      </w:r>
      <w:r w:rsidR="000656BF">
        <w:rPr>
          <w:rFonts w:eastAsia="맑은 고딕" w:hint="eastAsia"/>
        </w:rPr>
        <w:t>하였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. </w:t>
      </w:r>
      <w:r>
        <w:rPr>
          <w:rFonts w:eastAsia="맑은 고딕"/>
        </w:rPr>
        <w:t>3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5</w:t>
      </w:r>
      <w:r>
        <w:rPr>
          <w:rFonts w:eastAsia="맑은 고딕" w:hint="eastAsia"/>
        </w:rPr>
        <w:t>점짜리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워밍업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과제를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하면서</w:t>
      </w:r>
      <w:r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꽤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오랜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시간</w:t>
      </w:r>
      <w:r w:rsidR="009D47CC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건드려본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적이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 3</w:t>
      </w:r>
      <w:r>
        <w:rPr>
          <w:rFonts w:eastAsia="맑은 고딕" w:hint="eastAsia"/>
        </w:rPr>
        <w:t>번은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빼고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일단은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어느정도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구현할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있으니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먼저</w:t>
      </w:r>
      <w:r>
        <w:rPr>
          <w:rFonts w:eastAsia="맑은 고딕" w:hint="eastAsia"/>
        </w:rPr>
        <w:t xml:space="preserve"> 4</w:t>
      </w:r>
      <w:r>
        <w:rPr>
          <w:rFonts w:eastAsia="맑은 고딕" w:hint="eastAsia"/>
        </w:rPr>
        <w:t>번부터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풀기로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결정하였다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</w:p>
    <w:p w14:paraId="3985E707" w14:textId="77777777" w:rsidR="000656BF" w:rsidRDefault="00DF52E0" w:rsidP="000656BF">
      <w:pPr>
        <w:ind w:firstLineChars="100" w:firstLine="220"/>
        <w:rPr>
          <w:rFonts w:eastAsia="맑은 고딕"/>
        </w:rPr>
      </w:pPr>
      <w:r>
        <w:rPr>
          <w:rFonts w:eastAsia="맑은 고딕" w:hint="eastAsia"/>
        </w:rPr>
        <w:t xml:space="preserve">   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문제는</w:t>
      </w:r>
      <w:r>
        <w:rPr>
          <w:rFonts w:eastAsia="맑은 고딕" w:hint="eastAsia"/>
        </w:rPr>
        <w:t xml:space="preserve">  </w:t>
      </w:r>
      <w:r>
        <w:rPr>
          <w:rFonts w:eastAsia="맑은 고딕" w:hint="eastAsia"/>
        </w:rPr>
        <w:t>파일에서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읽어와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처리한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원하는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실행결과에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문제였다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일단은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학생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명당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정보가</w:t>
      </w:r>
      <w:r>
        <w:rPr>
          <w:rFonts w:eastAsia="맑은 고딕" w:hint="eastAsia"/>
        </w:rPr>
        <w:t xml:space="preserve"> 9</w:t>
      </w:r>
      <w:r>
        <w:rPr>
          <w:rFonts w:eastAsia="맑은 고딕" w:hint="eastAsia"/>
        </w:rPr>
        <w:t>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들어있어야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하니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구조체</w:t>
      </w:r>
      <w:r>
        <w:rPr>
          <w:rFonts w:eastAsia="맑은 고딕"/>
        </w:rPr>
        <w:t xml:space="preserve">’ </w:t>
      </w:r>
      <w:r>
        <w:rPr>
          <w:rFonts w:eastAsia="맑은 고딕" w:hint="eastAsia"/>
        </w:rPr>
        <w:t>개념을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이용해야겠다는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먼저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들었다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학생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당</w:t>
      </w:r>
      <w:r w:rsidR="009D47CC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성명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나이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전화번호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점수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등등</w:t>
      </w:r>
      <w:r w:rsidR="009D47CC"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자료형이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때문이다</w:t>
      </w:r>
      <w:r>
        <w:rPr>
          <w:rFonts w:eastAsia="맑은 고딕" w:hint="eastAsia"/>
        </w:rPr>
        <w:t>.</w:t>
      </w:r>
    </w:p>
    <w:p w14:paraId="60FCBDF9" w14:textId="77777777" w:rsidR="000656BF" w:rsidRDefault="00DF52E0" w:rsidP="000656BF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구조체를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앞서</w:t>
      </w:r>
      <w:r w:rsidR="00C2705A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일단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텍스트파일에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데이터들을</w:t>
      </w:r>
      <w:r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모두</w:t>
      </w:r>
      <w:r w:rsidR="009D47CC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읽어와야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 xml:space="preserve">. 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배열부터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먼저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선언하지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않고</w:t>
      </w:r>
      <w:r>
        <w:rPr>
          <w:rFonts w:eastAsia="맑은 고딕" w:hint="eastAsia"/>
        </w:rPr>
        <w:t xml:space="preserve">, </w:t>
      </w:r>
      <w:r w:rsidR="00C2705A">
        <w:rPr>
          <w:rFonts w:eastAsia="맑은 고딕" w:hint="eastAsia"/>
        </w:rPr>
        <w:t>일단</w:t>
      </w:r>
      <w:r w:rsidR="00C2705A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변수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하나만</w:t>
      </w:r>
      <w:r w:rsidR="00C2705A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먼저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선언하여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텍스트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파일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한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줄만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읽어오는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것부터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시작하였다</w:t>
      </w:r>
      <w:r w:rsidR="00CD1743">
        <w:rPr>
          <w:rFonts w:eastAsia="맑은 고딕" w:hint="eastAsia"/>
        </w:rPr>
        <w:t>(</w:t>
      </w:r>
      <w:r w:rsidR="00CD1743">
        <w:rPr>
          <w:rFonts w:eastAsia="맑은 고딕" w:hint="eastAsia"/>
        </w:rPr>
        <w:t>처음에는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한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명의</w:t>
      </w:r>
      <w:r w:rsidR="00CD1743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이름</w:t>
      </w:r>
      <w:r w:rsidR="00CD1743">
        <w:rPr>
          <w:rFonts w:eastAsia="맑은 고딕" w:hint="eastAsia"/>
        </w:rPr>
        <w:t xml:space="preserve">, </w:t>
      </w:r>
      <w:r w:rsidR="00CD1743">
        <w:rPr>
          <w:rFonts w:eastAsia="맑은 고딕" w:hint="eastAsia"/>
        </w:rPr>
        <w:t>성별</w:t>
      </w:r>
      <w:r w:rsidR="00CD1743">
        <w:rPr>
          <w:rFonts w:eastAsia="맑은 고딕" w:hint="eastAsia"/>
        </w:rPr>
        <w:t xml:space="preserve">, </w:t>
      </w:r>
      <w:r w:rsidR="00CD1743">
        <w:rPr>
          <w:rFonts w:eastAsia="맑은 고딕" w:hint="eastAsia"/>
        </w:rPr>
        <w:t>나이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이렇게</w:t>
      </w:r>
      <w:r w:rsidR="00CD1743">
        <w:rPr>
          <w:rFonts w:eastAsia="맑은 고딕" w:hint="eastAsia"/>
        </w:rPr>
        <w:t xml:space="preserve"> 3</w:t>
      </w:r>
      <w:r w:rsidR="00CD1743">
        <w:rPr>
          <w:rFonts w:eastAsia="맑은 고딕" w:hint="eastAsia"/>
        </w:rPr>
        <w:t>개의</w:t>
      </w:r>
      <w:r w:rsidR="00CD1743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데이터</w:t>
      </w:r>
      <w:r w:rsidR="00CD1743">
        <w:rPr>
          <w:rFonts w:eastAsia="맑은 고딕" w:hint="eastAsia"/>
        </w:rPr>
        <w:t>만</w:t>
      </w:r>
      <w:r w:rsidR="009D47CC">
        <w:rPr>
          <w:rFonts w:eastAsia="맑은 고딕" w:hint="eastAsia"/>
        </w:rPr>
        <w:t xml:space="preserve"> </w:t>
      </w:r>
      <w:r w:rsidR="00CD1743">
        <w:rPr>
          <w:rFonts w:eastAsia="맑은 고딕" w:hint="eastAsia"/>
        </w:rPr>
        <w:t>가져옴</w:t>
      </w:r>
      <w:r w:rsidR="00CD1743">
        <w:rPr>
          <w:rFonts w:eastAsia="맑은 고딕" w:hint="eastAsia"/>
        </w:rPr>
        <w:t>).</w:t>
      </w:r>
      <w:r w:rsidR="009D47CC">
        <w:rPr>
          <w:rFonts w:eastAsia="맑은 고딕"/>
        </w:rPr>
        <w:t xml:space="preserve"> </w:t>
      </w:r>
      <w:r w:rsidR="009D47CC">
        <w:rPr>
          <w:rFonts w:eastAsia="맑은 고딕" w:hint="eastAsia"/>
        </w:rPr>
        <w:t>계속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컴파일을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진행해보면서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데이터가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잘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가져와지는지</w:t>
      </w:r>
      <w:r w:rsidR="009D47CC">
        <w:rPr>
          <w:rFonts w:eastAsia="맑은 고딕" w:hint="eastAsia"/>
        </w:rPr>
        <w:t xml:space="preserve"> </w:t>
      </w:r>
      <w:r w:rsidR="009D47CC">
        <w:rPr>
          <w:rFonts w:eastAsia="맑은 고딕" w:hint="eastAsia"/>
        </w:rPr>
        <w:t>확인을</w:t>
      </w:r>
      <w:r w:rsidR="009D47CC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하면서</w:t>
      </w:r>
      <w:r w:rsidR="002E7AA7">
        <w:rPr>
          <w:rFonts w:eastAsia="맑은 고딕" w:hint="eastAsia"/>
        </w:rPr>
        <w:t xml:space="preserve">, </w:t>
      </w:r>
      <w:r w:rsidR="002E7AA7">
        <w:rPr>
          <w:rFonts w:eastAsia="맑은 고딕" w:hint="eastAsia"/>
        </w:rPr>
        <w:t>데이터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양을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점점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늘려갈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예정이다</w:t>
      </w:r>
      <w:r w:rsidR="002E7AA7">
        <w:rPr>
          <w:rFonts w:eastAsia="맑은 고딕" w:hint="eastAsia"/>
        </w:rPr>
        <w:t xml:space="preserve">. </w:t>
      </w:r>
      <w:r w:rsidR="00CD1743">
        <w:rPr>
          <w:rFonts w:eastAsia="맑은 고딕" w:hint="eastAsia"/>
        </w:rPr>
        <w:t xml:space="preserve"> </w:t>
      </w:r>
    </w:p>
    <w:p w14:paraId="5B10EFC4" w14:textId="77777777" w:rsidR="00DF52E0" w:rsidRDefault="00CD1743" w:rsidP="000656BF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그런데</w:t>
      </w:r>
      <w:r w:rsidR="002E7AA7">
        <w:rPr>
          <w:rFonts w:eastAsia="맑은 고딕" w:hint="eastAsia"/>
        </w:rPr>
        <w:t>!</w:t>
      </w:r>
      <w:r w:rsidR="002E7AA7">
        <w:rPr>
          <w:rFonts w:eastAsia="맑은 고딕"/>
        </w:rPr>
        <w:t>!</w:t>
      </w:r>
      <w:r w:rsidR="002E7AA7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읽어오는</w:t>
      </w:r>
      <w:r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것인</w:t>
      </w:r>
      <w:r w:rsidR="00C2705A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초반부터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계속</w:t>
      </w:r>
      <w:r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헤맸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. </w:t>
      </w:r>
      <w:r w:rsidR="005C56EB">
        <w:rPr>
          <w:rFonts w:eastAsia="맑은 고딕" w:hint="eastAsia"/>
        </w:rPr>
        <w:t>구글에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검색하여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내가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직면한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오류가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무엇인지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계속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해결하려고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노력했다</w:t>
      </w:r>
      <w:r w:rsidR="005C56EB">
        <w:rPr>
          <w:rFonts w:eastAsia="맑은 고딕" w:hint="eastAsia"/>
        </w:rPr>
        <w:t xml:space="preserve">. </w:t>
      </w:r>
      <w:r w:rsidR="005C56EB">
        <w:rPr>
          <w:rFonts w:eastAsia="맑은 고딕" w:hint="eastAsia"/>
        </w:rPr>
        <w:t>프로젝트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속성도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건드려보고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계속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고민을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하였다</w:t>
      </w:r>
      <w:r w:rsidR="005C56EB">
        <w:rPr>
          <w:rFonts w:eastAsia="맑은 고딕" w:hint="eastAsia"/>
        </w:rPr>
        <w:t xml:space="preserve">. </w:t>
      </w:r>
      <w:r w:rsidR="005C56EB">
        <w:rPr>
          <w:rFonts w:eastAsia="맑은 고딕" w:hint="eastAsia"/>
        </w:rPr>
        <w:t>꽤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오랜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시간이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지나</w:t>
      </w:r>
      <w:r w:rsidR="00C2705A">
        <w:rPr>
          <w:rFonts w:eastAsia="맑은 고딕" w:hint="eastAsia"/>
        </w:rPr>
        <w:t>더니</w:t>
      </w:r>
      <w:r w:rsidR="00C2705A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문득</w:t>
      </w:r>
      <w:r w:rsidR="005C56EB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예전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파이썬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수업시간에</w:t>
      </w:r>
      <w:r w:rsidR="005C56EB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배웠</w:t>
      </w:r>
      <w:r w:rsidR="005C56EB">
        <w:rPr>
          <w:rFonts w:eastAsia="맑은 고딕" w:hint="eastAsia"/>
        </w:rPr>
        <w:t>던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것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하나가</w:t>
      </w:r>
      <w:r w:rsidR="005C56EB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떠올랐</w:t>
      </w:r>
      <w:r w:rsidR="005C56EB">
        <w:rPr>
          <w:rFonts w:eastAsia="맑은 고딕" w:hint="eastAsia"/>
        </w:rPr>
        <w:t>다</w:t>
      </w:r>
      <w:r w:rsidR="005C56EB">
        <w:rPr>
          <w:rFonts w:eastAsia="맑은 고딕" w:hint="eastAsia"/>
        </w:rPr>
        <w:t xml:space="preserve">. </w:t>
      </w:r>
      <w:r w:rsidR="005C56EB">
        <w:rPr>
          <w:rFonts w:eastAsia="맑은 고딕" w:hint="eastAsia"/>
        </w:rPr>
        <w:t>바로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내가</w:t>
      </w:r>
      <w:r w:rsidR="005C56EB">
        <w:rPr>
          <w:rFonts w:eastAsia="맑은 고딕" w:hint="eastAsia"/>
        </w:rPr>
        <w:t xml:space="preserve"> </w:t>
      </w:r>
      <w:r w:rsidR="005C56EB" w:rsidRPr="002E7AA7">
        <w:rPr>
          <w:rFonts w:eastAsia="맑은 고딕" w:hint="eastAsia"/>
          <w:u w:val="single"/>
        </w:rPr>
        <w:t>텍스트</w:t>
      </w:r>
      <w:r w:rsidR="005C56EB" w:rsidRPr="002E7AA7">
        <w:rPr>
          <w:rFonts w:eastAsia="맑은 고딕" w:hint="eastAsia"/>
          <w:u w:val="single"/>
        </w:rPr>
        <w:t xml:space="preserve"> </w:t>
      </w:r>
      <w:r w:rsidR="005C56EB" w:rsidRPr="002E7AA7">
        <w:rPr>
          <w:rFonts w:eastAsia="맑은 고딕" w:hint="eastAsia"/>
          <w:u w:val="single"/>
        </w:rPr>
        <w:t>파일을</w:t>
      </w:r>
      <w:r w:rsidR="005C56EB" w:rsidRPr="002E7AA7">
        <w:rPr>
          <w:rFonts w:eastAsia="맑은 고딕" w:hint="eastAsia"/>
          <w:u w:val="single"/>
        </w:rPr>
        <w:t xml:space="preserve"> </w:t>
      </w:r>
      <w:r w:rsidR="005C56EB" w:rsidRPr="002E7AA7">
        <w:rPr>
          <w:rFonts w:eastAsia="맑은 고딕" w:hint="eastAsia"/>
          <w:u w:val="single"/>
        </w:rPr>
        <w:t>해당</w:t>
      </w:r>
      <w:r w:rsidR="005C56EB" w:rsidRPr="002E7AA7">
        <w:rPr>
          <w:rFonts w:eastAsia="맑은 고딕" w:hint="eastAsia"/>
          <w:u w:val="single"/>
        </w:rPr>
        <w:t xml:space="preserve"> </w:t>
      </w:r>
      <w:r w:rsidR="005C56EB" w:rsidRPr="002E7AA7">
        <w:rPr>
          <w:rFonts w:eastAsia="맑은 고딕" w:hint="eastAsia"/>
          <w:u w:val="single"/>
        </w:rPr>
        <w:t>소스가</w:t>
      </w:r>
      <w:r w:rsidR="005C56EB" w:rsidRPr="002E7AA7">
        <w:rPr>
          <w:rFonts w:eastAsia="맑은 고딕" w:hint="eastAsia"/>
          <w:u w:val="single"/>
        </w:rPr>
        <w:t xml:space="preserve"> </w:t>
      </w:r>
      <w:r w:rsidR="005C56EB" w:rsidRPr="002E7AA7">
        <w:rPr>
          <w:rFonts w:eastAsia="맑은 고딕" w:hint="eastAsia"/>
          <w:u w:val="single"/>
        </w:rPr>
        <w:t>담긴</w:t>
      </w:r>
      <w:r w:rsidR="005C56EB" w:rsidRPr="002E7AA7">
        <w:rPr>
          <w:rFonts w:eastAsia="맑은 고딕" w:hint="eastAsia"/>
          <w:u w:val="single"/>
        </w:rPr>
        <w:t xml:space="preserve"> </w:t>
      </w:r>
      <w:r w:rsidR="005C56EB" w:rsidRPr="002E7AA7">
        <w:rPr>
          <w:rFonts w:eastAsia="맑은 고딕" w:hint="eastAsia"/>
          <w:u w:val="single"/>
        </w:rPr>
        <w:t>폴더</w:t>
      </w:r>
      <w:r w:rsidR="005C56EB" w:rsidRPr="002E7AA7">
        <w:rPr>
          <w:rFonts w:eastAsia="맑은 고딕" w:hint="eastAsia"/>
          <w:u w:val="single"/>
        </w:rPr>
        <w:t xml:space="preserve"> </w:t>
      </w:r>
      <w:r w:rsidR="005C56EB" w:rsidRPr="002E7AA7">
        <w:rPr>
          <w:rFonts w:eastAsia="맑은 고딕" w:hint="eastAsia"/>
          <w:u w:val="single"/>
        </w:rPr>
        <w:t>속에</w:t>
      </w:r>
      <w:r w:rsidR="005C56EB" w:rsidRPr="002E7AA7">
        <w:rPr>
          <w:rFonts w:eastAsia="맑은 고딕" w:hint="eastAsia"/>
          <w:u w:val="single"/>
        </w:rPr>
        <w:t xml:space="preserve"> </w:t>
      </w:r>
      <w:r w:rsidR="005C56EB" w:rsidRPr="002E7AA7">
        <w:rPr>
          <w:rFonts w:eastAsia="맑은 고딕" w:hint="eastAsia"/>
          <w:u w:val="single"/>
        </w:rPr>
        <w:t>넣지</w:t>
      </w:r>
      <w:r w:rsidR="005C56EB" w:rsidRPr="002E7AA7">
        <w:rPr>
          <w:rFonts w:eastAsia="맑은 고딕" w:hint="eastAsia"/>
          <w:u w:val="single"/>
        </w:rPr>
        <w:t xml:space="preserve"> </w:t>
      </w:r>
      <w:r w:rsidR="005C56EB" w:rsidRPr="002E7AA7">
        <w:rPr>
          <w:rFonts w:eastAsia="맑은 고딕" w:hint="eastAsia"/>
          <w:u w:val="single"/>
        </w:rPr>
        <w:t>않은</w:t>
      </w:r>
      <w:r w:rsidR="005C56EB" w:rsidRPr="002E7AA7">
        <w:rPr>
          <w:rFonts w:eastAsia="맑은 고딕" w:hint="eastAsia"/>
          <w:u w:val="single"/>
        </w:rPr>
        <w:t xml:space="preserve"> </w:t>
      </w:r>
      <w:r w:rsidR="005C56EB" w:rsidRPr="002E7AA7">
        <w:rPr>
          <w:rFonts w:eastAsia="맑은 고딕" w:hint="eastAsia"/>
          <w:u w:val="single"/>
        </w:rPr>
        <w:t>것</w:t>
      </w:r>
      <w:r w:rsidR="005C56EB">
        <w:rPr>
          <w:rFonts w:eastAsia="맑은 고딕" w:hint="eastAsia"/>
        </w:rPr>
        <w:t>이었다</w:t>
      </w:r>
      <w:r w:rsidR="005C56EB">
        <w:rPr>
          <w:rFonts w:eastAsia="맑은 고딕" w:hint="eastAsia"/>
        </w:rPr>
        <w:t xml:space="preserve">. </w:t>
      </w:r>
      <w:r w:rsidR="002E7AA7">
        <w:rPr>
          <w:rFonts w:eastAsia="맑은 고딕" w:hint="eastAsia"/>
        </w:rPr>
        <w:t>텍스트파일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위치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경로를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배경화면에</w:t>
      </w:r>
      <w:r w:rsidR="00C2705A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놓고</w:t>
      </w:r>
      <w:r w:rsidR="002E7AA7">
        <w:rPr>
          <w:rFonts w:eastAsia="맑은 고딕" w:hint="eastAsia"/>
        </w:rPr>
        <w:t>서</w:t>
      </w:r>
      <w:r w:rsidR="005C56EB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데이터들을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읽어오려</w:t>
      </w:r>
      <w:r w:rsidR="005C56EB">
        <w:rPr>
          <w:rFonts w:eastAsia="맑은 고딕" w:hint="eastAsia"/>
        </w:rPr>
        <w:t xml:space="preserve"> </w:t>
      </w:r>
      <w:r w:rsidR="005C56EB">
        <w:rPr>
          <w:rFonts w:eastAsia="맑은 고딕" w:hint="eastAsia"/>
        </w:rPr>
        <w:t>하다니</w:t>
      </w:r>
      <w:r w:rsidR="00C2705A">
        <w:rPr>
          <w:rFonts w:eastAsia="맑은 고딕"/>
        </w:rPr>
        <w:t>…</w:t>
      </w:r>
      <w:r w:rsidR="005C56EB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그렇게</w:t>
      </w:r>
      <w:r w:rsidR="002E7AA7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그</w:t>
      </w:r>
      <w:r w:rsidR="00C2705A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문제는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스스로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잘</w:t>
      </w:r>
      <w:r w:rsidR="002E7AA7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해결해냈</w:t>
      </w:r>
      <w:r w:rsidR="002E7AA7">
        <w:rPr>
          <w:rFonts w:eastAsia="맑은 고딕" w:hint="eastAsia"/>
        </w:rPr>
        <w:t>다</w:t>
      </w:r>
      <w:r w:rsidR="002E7AA7">
        <w:rPr>
          <w:rFonts w:eastAsia="맑은 고딕" w:hint="eastAsia"/>
        </w:rPr>
        <w:t>.</w:t>
      </w:r>
    </w:p>
    <w:p w14:paraId="33CB2B23" w14:textId="77777777" w:rsidR="00C2705A" w:rsidRDefault="005C56EB" w:rsidP="00C2705A">
      <w:pPr>
        <w:ind w:firstLineChars="100" w:firstLine="220"/>
        <w:rPr>
          <w:rFonts w:eastAsia="맑은 고딕"/>
        </w:rPr>
      </w:pPr>
      <w:r>
        <w:rPr>
          <w:rFonts w:eastAsia="맑은 고딕" w:hint="eastAsia"/>
        </w:rPr>
        <w:t xml:space="preserve">   </w:t>
      </w:r>
      <w:r w:rsidR="002E7AA7">
        <w:rPr>
          <w:rFonts w:eastAsia="맑은 고딕" w:hint="eastAsia"/>
        </w:rPr>
        <w:t>파일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읽기를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성공시키고나서</w:t>
      </w:r>
      <w:r w:rsidR="002E7AA7"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텍스트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읽어오는지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확인하기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프린트문을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이용하여</w:t>
      </w:r>
      <w:r w:rsidR="002E7AA7">
        <w:rPr>
          <w:rFonts w:eastAsia="맑은 고딕" w:hint="eastAsia"/>
        </w:rPr>
        <w:t xml:space="preserve"> </w:t>
      </w:r>
      <w:r w:rsidR="002E7AA7">
        <w:rPr>
          <w:rFonts w:eastAsia="맑은 고딕" w:hint="eastAsia"/>
        </w:rPr>
        <w:t>계속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출력시켜보았다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계속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컴파일</w:t>
      </w:r>
      <w:r w:rsidR="00C16107">
        <w:rPr>
          <w:rFonts w:eastAsia="맑은 고딕" w:hint="eastAsia"/>
        </w:rPr>
        <w:t>을</w:t>
      </w:r>
      <w:r w:rsidR="00C16107">
        <w:rPr>
          <w:rFonts w:eastAsia="맑은 고딕" w:hint="eastAsia"/>
        </w:rPr>
        <w:t xml:space="preserve"> </w:t>
      </w:r>
      <w:r w:rsidR="00C16107">
        <w:rPr>
          <w:rFonts w:eastAsia="맑은 고딕" w:hint="eastAsia"/>
        </w:rPr>
        <w:t>반복</w:t>
      </w:r>
      <w:r w:rsidR="00C2705A">
        <w:rPr>
          <w:rFonts w:eastAsia="맑은 고딕" w:hint="eastAsia"/>
        </w:rPr>
        <w:t xml:space="preserve"> </w:t>
      </w:r>
      <w:r w:rsidR="00C16107">
        <w:rPr>
          <w:rFonts w:eastAsia="맑은 고딕" w:hint="eastAsia"/>
        </w:rPr>
        <w:t>진행하며</w:t>
      </w:r>
      <w:r w:rsidR="00C16107">
        <w:rPr>
          <w:rFonts w:eastAsia="맑은 고딕" w:hint="eastAsia"/>
        </w:rPr>
        <w:t xml:space="preserve"> </w:t>
      </w:r>
      <w:r w:rsidR="00C16107">
        <w:rPr>
          <w:rFonts w:eastAsia="맑은 고딕" w:hint="eastAsia"/>
        </w:rPr>
        <w:t>서서히</w:t>
      </w:r>
      <w:r w:rsidR="00C16107">
        <w:rPr>
          <w:rFonts w:eastAsia="맑은 고딕" w:hint="eastAsia"/>
        </w:rPr>
        <w:t xml:space="preserve"> </w:t>
      </w:r>
      <w:r w:rsidR="00C16107">
        <w:rPr>
          <w:rFonts w:eastAsia="맑은 고딕" w:hint="eastAsia"/>
        </w:rPr>
        <w:t>가져오는</w:t>
      </w:r>
      <w:r w:rsidR="00C16107">
        <w:rPr>
          <w:rFonts w:eastAsia="맑은 고딕" w:hint="eastAsia"/>
        </w:rPr>
        <w:t xml:space="preserve"> </w:t>
      </w:r>
      <w:r w:rsidR="00C16107">
        <w:rPr>
          <w:rFonts w:eastAsia="맑은 고딕" w:hint="eastAsia"/>
        </w:rPr>
        <w:t>데이터들을</w:t>
      </w:r>
      <w:r w:rsidR="00C16107">
        <w:rPr>
          <w:rFonts w:eastAsia="맑은 고딕" w:hint="eastAsia"/>
        </w:rPr>
        <w:t xml:space="preserve"> </w:t>
      </w:r>
      <w:r w:rsidR="00C16107">
        <w:rPr>
          <w:rFonts w:eastAsia="맑은 고딕" w:hint="eastAsia"/>
        </w:rPr>
        <w:t>확장시켜</w:t>
      </w:r>
      <w:r w:rsidR="00C16107">
        <w:rPr>
          <w:rFonts w:eastAsia="맑은 고딕" w:hint="eastAsia"/>
        </w:rPr>
        <w:t xml:space="preserve"> </w:t>
      </w:r>
      <w:r w:rsidR="00C16107">
        <w:rPr>
          <w:rFonts w:eastAsia="맑은 고딕" w:hint="eastAsia"/>
        </w:rPr>
        <w:t>나갔다</w:t>
      </w:r>
      <w:r w:rsidR="00C16107"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그렇게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 </w:t>
      </w:r>
      <w:r>
        <w:rPr>
          <w:rFonts w:eastAsia="맑은 고딕"/>
        </w:rPr>
        <w:t>(10</w:t>
      </w:r>
      <w:r>
        <w:rPr>
          <w:rFonts w:eastAsia="맑은 고딕" w:hint="eastAsia"/>
        </w:rPr>
        <w:t>명</w:t>
      </w:r>
      <w:r>
        <w:rPr>
          <w:rFonts w:eastAsia="맑은 고딕" w:hint="eastAsia"/>
        </w:rPr>
        <w:t xml:space="preserve">) </w:t>
      </w:r>
      <w:r>
        <w:rPr>
          <w:rFonts w:eastAsia="맑은 고딕"/>
        </w:rPr>
        <w:t>x (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명당</w:t>
      </w:r>
      <w:r>
        <w:rPr>
          <w:rFonts w:eastAsia="맑은 고딕" w:hint="eastAsia"/>
        </w:rPr>
        <w:t xml:space="preserve"> 9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정보</w:t>
      </w:r>
      <w:r>
        <w:rPr>
          <w:rFonts w:eastAsia="맑은 고딕"/>
        </w:rPr>
        <w:t>)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해서</w:t>
      </w:r>
      <w:r w:rsidR="002E7AA7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90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모두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 </w:t>
      </w:r>
      <w:r w:rsidR="00C16107">
        <w:rPr>
          <w:rFonts w:eastAsia="맑은 고딕" w:hint="eastAsia"/>
        </w:rPr>
        <w:t>텍스트</w:t>
      </w:r>
      <w:r w:rsidR="00C16107">
        <w:rPr>
          <w:rFonts w:eastAsia="맑은 고딕" w:hint="eastAsia"/>
        </w:rPr>
        <w:t xml:space="preserve"> </w:t>
      </w:r>
      <w:r w:rsidR="00C16107">
        <w:rPr>
          <w:rFonts w:eastAsia="맑은 고딕" w:hint="eastAsia"/>
        </w:rPr>
        <w:t>파일에</w:t>
      </w:r>
      <w:r w:rsidR="00C16107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 w:rsidR="00C16107">
        <w:rPr>
          <w:rFonts w:eastAsia="맑은 고딕" w:hint="eastAsia"/>
        </w:rPr>
        <w:t>읽어오도록</w:t>
      </w:r>
      <w:r w:rsidR="00C16107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만들었</w:t>
      </w:r>
      <w:r w:rsidR="00C16107">
        <w:rPr>
          <w:rFonts w:eastAsia="맑은 고딕" w:hint="eastAsia"/>
        </w:rPr>
        <w:t>다</w:t>
      </w:r>
      <w:r w:rsidR="00C16107">
        <w:rPr>
          <w:rFonts w:eastAsia="맑은 고딕" w:hint="eastAsia"/>
        </w:rPr>
        <w:t>.</w:t>
      </w:r>
    </w:p>
    <w:p w14:paraId="1442BE00" w14:textId="77777777" w:rsidR="00C2705A" w:rsidRDefault="005C56EB" w:rsidP="00C2705A">
      <w:pPr>
        <w:ind w:firstLineChars="100" w:firstLine="220"/>
        <w:rPr>
          <w:rFonts w:eastAsia="맑은 고딕"/>
        </w:rPr>
      </w:pPr>
      <w:r>
        <w:rPr>
          <w:rFonts w:eastAsia="맑은 고딕" w:hint="eastAsia"/>
        </w:rPr>
        <w:t>이제는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주어진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기준대로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각각에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버블정렬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선택정렬</w:t>
      </w:r>
      <w:r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등등</w:t>
      </w:r>
      <w:r w:rsidR="00C2705A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많은</w:t>
      </w:r>
      <w:r w:rsidR="00C2705A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정렬</w:t>
      </w:r>
      <w:r w:rsidR="00C2705A"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방법이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존재한다는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알고있지만</w:t>
      </w:r>
      <w:r w:rsidR="00C2705A">
        <w:rPr>
          <w:rFonts w:eastAsia="맑은 고딕" w:hint="eastAsia"/>
        </w:rPr>
        <w:t xml:space="preserve">, </w:t>
      </w:r>
      <w:r w:rsidR="00C2705A">
        <w:rPr>
          <w:rFonts w:eastAsia="맑은 고딕" w:hint="eastAsia"/>
        </w:rPr>
        <w:t>현재는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예전에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배웠던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기억들이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 </w:t>
      </w:r>
      <w:r w:rsidR="003654EA">
        <w:rPr>
          <w:rFonts w:eastAsia="맑은 고딕" w:hint="eastAsia"/>
        </w:rPr>
        <w:t>사라진</w:t>
      </w:r>
      <w:r w:rsidR="003654EA">
        <w:rPr>
          <w:rFonts w:eastAsia="맑은 고딕" w:hint="eastAsia"/>
        </w:rPr>
        <w:t xml:space="preserve"> </w:t>
      </w:r>
      <w:r w:rsidR="003654EA">
        <w:rPr>
          <w:rFonts w:eastAsia="맑은 고딕" w:hint="eastAsia"/>
        </w:rPr>
        <w:t>상태이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파트는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공부를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이따가</w:t>
      </w:r>
      <w:r>
        <w:rPr>
          <w:rFonts w:eastAsia="맑은 고딕" w:hint="eastAsia"/>
        </w:rPr>
        <w:t xml:space="preserve"> </w:t>
      </w:r>
      <w:r w:rsidR="00C2705A"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건드리도록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 xml:space="preserve">. </w:t>
      </w:r>
    </w:p>
    <w:p w14:paraId="5F7FC922" w14:textId="77777777" w:rsidR="00C2705A" w:rsidRPr="00C2705A" w:rsidRDefault="00C2705A" w:rsidP="00C2705A">
      <w:pPr>
        <w:ind w:firstLineChars="100" w:firstLine="220"/>
        <w:rPr>
          <w:rFonts w:eastAsia="맑은 고딕"/>
        </w:rPr>
      </w:pPr>
      <w:r>
        <w:rPr>
          <w:rFonts w:eastAsia="맑은 고딕" w:hint="eastAsia"/>
        </w:rPr>
        <w:t>오늘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보고서까지</w:t>
      </w:r>
      <w:r>
        <w:rPr>
          <w:rFonts w:eastAsia="맑은 고딕" w:hint="eastAsia"/>
        </w:rPr>
        <w:t xml:space="preserve"> 7</w:t>
      </w:r>
      <w:r>
        <w:rPr>
          <w:rFonts w:eastAsia="맑은 고딕" w:hint="eastAsia"/>
        </w:rPr>
        <w:t>시간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노트북을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붙잡고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있으면서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진도가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꽤나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나갔다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비록</w:t>
      </w:r>
      <w:r>
        <w:rPr>
          <w:rFonts w:eastAsia="맑은 고딕" w:hint="eastAsia"/>
        </w:rPr>
        <w:t xml:space="preserve"> 2</w:t>
      </w:r>
      <w:r>
        <w:rPr>
          <w:rFonts w:eastAsia="맑은 고딕" w:hint="eastAsia"/>
        </w:rPr>
        <w:t>번의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앞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길은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까마득하긴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하지만</w:t>
      </w:r>
      <w:r>
        <w:rPr>
          <w:rFonts w:eastAsia="맑은 고딕" w:hint="eastAsia"/>
        </w:rPr>
        <w:t xml:space="preserve">, </w:t>
      </w:r>
      <w:r>
        <w:rPr>
          <w:rFonts w:eastAsia="맑은 고딕"/>
        </w:rPr>
        <w:t>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파일로부터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약간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뿌듯하다</w:t>
      </w:r>
      <w:r>
        <w:rPr>
          <w:rFonts w:eastAsia="맑은 고딕" w:hint="eastAsia"/>
        </w:rPr>
        <w:t>.</w:t>
      </w:r>
    </w:p>
    <w:p w14:paraId="445413F7" w14:textId="77777777" w:rsidR="003654EA" w:rsidRDefault="003654EA" w:rsidP="003654EA">
      <w:pPr>
        <w:ind w:firstLineChars="200" w:firstLine="440"/>
        <w:rPr>
          <w:rFonts w:eastAsia="맑은 고딕"/>
        </w:rPr>
      </w:pPr>
    </w:p>
    <w:p w14:paraId="688EB2CF" w14:textId="77777777" w:rsidR="00C2705A" w:rsidRDefault="00C2705A" w:rsidP="003654EA">
      <w:pPr>
        <w:ind w:firstLineChars="200" w:firstLine="440"/>
        <w:rPr>
          <w:rFonts w:eastAsia="맑은 고딕"/>
        </w:rPr>
      </w:pPr>
    </w:p>
    <w:p w14:paraId="456EA55C" w14:textId="77777777" w:rsidR="00916F17" w:rsidRDefault="00916F17" w:rsidP="00102693">
      <w:pPr>
        <w:rPr>
          <w:rFonts w:eastAsia="맑은 고딕"/>
        </w:rPr>
      </w:pPr>
    </w:p>
    <w:p w14:paraId="40CAA56B" w14:textId="77777777" w:rsidR="003654EA" w:rsidRDefault="003654EA" w:rsidP="003654EA">
      <w:pPr>
        <w:rPr>
          <w:rFonts w:eastAsia="맑은 고딕"/>
          <w:b/>
          <w:sz w:val="40"/>
        </w:rPr>
      </w:pPr>
      <w:r w:rsidRPr="00924040">
        <w:rPr>
          <w:rFonts w:eastAsia="맑은 고딕"/>
          <w:b/>
          <w:sz w:val="40"/>
          <w:highlight w:val="cyan"/>
        </w:rPr>
        <w:t>11/25(</w:t>
      </w:r>
      <w:r w:rsidRPr="00924040">
        <w:rPr>
          <w:rFonts w:eastAsia="맑은 고딕" w:hint="eastAsia"/>
          <w:b/>
          <w:sz w:val="40"/>
          <w:highlight w:val="cyan"/>
        </w:rPr>
        <w:t>일</w:t>
      </w:r>
      <w:r w:rsidRPr="00924040">
        <w:rPr>
          <w:rFonts w:eastAsia="맑은 고딕"/>
          <w:b/>
          <w:sz w:val="40"/>
          <w:highlight w:val="cyan"/>
        </w:rPr>
        <w:t>)</w:t>
      </w:r>
      <w:r w:rsidR="000D11FE">
        <w:rPr>
          <w:rFonts w:eastAsia="맑은 고딕" w:hint="eastAsia"/>
          <w:b/>
          <w:sz w:val="40"/>
          <w:highlight w:val="cyan"/>
        </w:rPr>
        <w:t>새벽</w:t>
      </w:r>
    </w:p>
    <w:p w14:paraId="3938E266" w14:textId="77777777" w:rsidR="00152914" w:rsidRPr="00924040" w:rsidRDefault="00152914" w:rsidP="00152914">
      <w:pPr>
        <w:jc w:val="center"/>
        <w:rPr>
          <w:rFonts w:eastAsia="맑은 고딕"/>
          <w:b/>
          <w:sz w:val="40"/>
        </w:rPr>
      </w:pPr>
      <w:r w:rsidRPr="00924040">
        <w:rPr>
          <w:rFonts w:eastAsia="맑은 고딕"/>
          <w:b/>
          <w:i/>
          <w:sz w:val="28"/>
        </w:rPr>
        <w:t>4</w:t>
      </w:r>
      <w:r w:rsidRPr="00924040">
        <w:rPr>
          <w:rFonts w:eastAsia="맑은 고딕" w:hint="eastAsia"/>
          <w:b/>
          <w:i/>
          <w:sz w:val="28"/>
        </w:rPr>
        <w:t>번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문제</w:t>
      </w:r>
      <w:r w:rsidRPr="00924040">
        <w:rPr>
          <w:rFonts w:eastAsia="맑은 고딕" w:hint="eastAsia"/>
          <w:b/>
          <w:i/>
          <w:sz w:val="28"/>
        </w:rPr>
        <w:t>,</w:t>
      </w:r>
      <w:r w:rsidRPr="00924040">
        <w:rPr>
          <w:rFonts w:eastAsia="맑은 고딕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파일에서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읽어온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데이터들을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가지고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정렬을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시작해보자</w:t>
      </w:r>
      <w:r w:rsidRPr="00924040">
        <w:rPr>
          <w:rFonts w:eastAsia="맑은 고딕" w:hint="eastAsia"/>
          <w:b/>
          <w:i/>
          <w:sz w:val="28"/>
        </w:rPr>
        <w:t>.</w:t>
      </w:r>
    </w:p>
    <w:p w14:paraId="56522571" w14:textId="77777777" w:rsidR="003654EA" w:rsidRDefault="00BA4E8B" w:rsidP="003654EA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옛날에</w:t>
      </w:r>
      <w:r>
        <w:rPr>
          <w:rFonts w:eastAsia="맑은 고딕" w:hint="eastAsia"/>
        </w:rPr>
        <w:t xml:space="preserve"> c</w:t>
      </w:r>
      <w:r>
        <w:rPr>
          <w:rFonts w:eastAsia="맑은 고딕" w:hint="eastAsia"/>
        </w:rPr>
        <w:t>언어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몇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회독한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적이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그때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정렬</w:t>
      </w:r>
      <w:r>
        <w:rPr>
          <w:rFonts w:eastAsia="맑은 고딕"/>
        </w:rPr>
        <w:t>’</w:t>
      </w:r>
      <w:r>
        <w:rPr>
          <w:rFonts w:eastAsia="맑은 고딕" w:hint="eastAsia"/>
        </w:rPr>
        <w:t>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탐색</w:t>
      </w:r>
      <w:r>
        <w:rPr>
          <w:rFonts w:eastAsia="맑은 고딕"/>
        </w:rPr>
        <w:t>’</w:t>
      </w:r>
      <w:r>
        <w:rPr>
          <w:rFonts w:eastAsia="맑은 고딕" w:hint="eastAsia"/>
        </w:rPr>
        <w:t>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대해서도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유심히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공부했던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기억이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난다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옛날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c</w:t>
      </w:r>
      <w:r>
        <w:rPr>
          <w:rFonts w:eastAsia="맑은 고딕" w:hint="eastAsia"/>
        </w:rPr>
        <w:t>언어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책을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펴고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파트를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찾았다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나에게는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선택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/>
        </w:rPr>
        <w:t>’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익숙하다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가장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기본적인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방법이기도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내림차순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오름차순을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선택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/>
        </w:rPr>
        <w:t>’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택하기로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하였다</w:t>
      </w:r>
      <w:r>
        <w:rPr>
          <w:rFonts w:eastAsia="맑은 고딕" w:hint="eastAsia"/>
        </w:rPr>
        <w:t>.</w:t>
      </w:r>
    </w:p>
    <w:p w14:paraId="28733758" w14:textId="77777777" w:rsidR="00BA4E8B" w:rsidRDefault="00BA4E8B" w:rsidP="003654EA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참고로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1. </w:t>
      </w:r>
      <w:r>
        <w:rPr>
          <w:rFonts w:eastAsia="맑은 고딕" w:hint="eastAsia"/>
        </w:rPr>
        <w:t>숫자를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점수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나이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다루기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</w:t>
      </w:r>
      <w:r>
        <w:rPr>
          <w:rFonts w:eastAsia="맑은 고딕" w:hint="eastAsia"/>
        </w:rPr>
        <w:t>)</w:t>
      </w:r>
      <w:r>
        <w:rPr>
          <w:rFonts w:eastAsia="맑은 고딕"/>
        </w:rPr>
        <w:t>,  2.</w:t>
      </w:r>
      <w:r>
        <w:rPr>
          <w:rFonts w:eastAsia="맑은 고딕" w:hint="eastAsia"/>
        </w:rPr>
        <w:t>문자를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이름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대학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다루기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</w:t>
      </w:r>
      <w:r>
        <w:rPr>
          <w:rFonts w:eastAsia="맑은 고딕" w:hint="eastAsia"/>
        </w:rPr>
        <w:t>)</w:t>
      </w:r>
      <w:r>
        <w:rPr>
          <w:rFonts w:eastAsia="맑은 고딕"/>
        </w:rPr>
        <w:t>.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이렇게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구성해볼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예정이다</w:t>
      </w:r>
      <w:r>
        <w:rPr>
          <w:rFonts w:eastAsia="맑은 고딕" w:hint="eastAsia"/>
        </w:rPr>
        <w:t>.</w:t>
      </w:r>
    </w:p>
    <w:p w14:paraId="671EF5E5" w14:textId="77777777" w:rsidR="00BA4E8B" w:rsidRDefault="00BA4E8B" w:rsidP="003654EA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새벽에는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숫자를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문자를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이렇게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파트를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코딩해보았다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아직까지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구성하지는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않았고</w:t>
      </w:r>
      <w:r>
        <w:rPr>
          <w:rFonts w:eastAsia="맑은 고딕" w:hint="eastAsia"/>
        </w:rPr>
        <w:t xml:space="preserve">, </w:t>
      </w:r>
      <w:r w:rsidR="00F85AAA">
        <w:rPr>
          <w:rFonts w:eastAsia="맑은 고딕" w:hint="eastAsia"/>
        </w:rPr>
        <w:t>일단은</w:t>
      </w:r>
      <w:r w:rsidR="00F85AAA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메인</w:t>
      </w:r>
      <w:r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함수</w:t>
      </w:r>
      <w:r>
        <w:rPr>
          <w:rFonts w:eastAsia="맑은 고딕" w:hint="eastAsia"/>
        </w:rPr>
        <w:t>에</w:t>
      </w:r>
      <w:r>
        <w:rPr>
          <w:rFonts w:eastAsia="맑은 고딕" w:hint="eastAsia"/>
        </w:rPr>
        <w:t xml:space="preserve"> </w:t>
      </w:r>
      <w:r w:rsidR="00255871">
        <w:rPr>
          <w:rFonts w:eastAsia="맑은 고딕" w:hint="eastAsia"/>
        </w:rPr>
        <w:t>모두</w:t>
      </w:r>
      <w:r w:rsidR="00F85AAA"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코딩을</w:t>
      </w:r>
      <w:r w:rsidR="00F85AAA"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해</w:t>
      </w:r>
      <w:r w:rsidR="000D11FE"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놓은</w:t>
      </w:r>
      <w:r w:rsidR="00F85AAA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이제</w:t>
      </w:r>
      <w:r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프로그램을</w:t>
      </w:r>
      <w:r w:rsidR="00F85AAA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깔끔하게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위하여</w:t>
      </w:r>
      <w:r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이</w:t>
      </w:r>
      <w:r w:rsidR="00F85AAA"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둘을</w:t>
      </w:r>
      <w:r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함수</w:t>
      </w:r>
      <w:r w:rsidR="00A60D24">
        <w:rPr>
          <w:rFonts w:eastAsia="맑은 고딕" w:hint="eastAsia"/>
        </w:rPr>
        <w:t xml:space="preserve"> 2</w:t>
      </w:r>
      <w:r w:rsidR="00A60D24">
        <w:rPr>
          <w:rFonts w:eastAsia="맑은 고딕" w:hint="eastAsia"/>
        </w:rPr>
        <w:t>개로</w:t>
      </w:r>
      <w:r w:rsidR="00A60D24"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따로</w:t>
      </w:r>
      <w:r w:rsidR="00F85AAA"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정의</w:t>
      </w:r>
      <w:r w:rsidR="00A60D24">
        <w:rPr>
          <w:rFonts w:eastAsia="맑은 고딕" w:hint="eastAsia"/>
        </w:rPr>
        <w:t>하여</w:t>
      </w:r>
      <w:r w:rsidR="00F85AAA">
        <w:rPr>
          <w:rFonts w:eastAsia="맑은 고딕" w:hint="eastAsia"/>
        </w:rPr>
        <w:t>서</w:t>
      </w:r>
      <w:r w:rsidR="00A60D24">
        <w:rPr>
          <w:rFonts w:eastAsia="맑은 고딕" w:hint="eastAsia"/>
        </w:rPr>
        <w:t xml:space="preserve">, </w:t>
      </w:r>
      <w:r w:rsidR="00A60D24">
        <w:rPr>
          <w:rFonts w:eastAsia="맑은 고딕" w:hint="eastAsia"/>
        </w:rPr>
        <w:t>메인</w:t>
      </w:r>
      <w:r w:rsidR="00A60D24"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함수에서</w:t>
      </w:r>
      <w:r w:rsidR="00A60D24"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각각</w:t>
      </w:r>
      <w:r w:rsidR="00A60D24"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기준번호에</w:t>
      </w:r>
      <w:r w:rsidR="00A60D24"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따라</w:t>
      </w:r>
      <w:r w:rsidR="00A60D24"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필요한</w:t>
      </w:r>
      <w:r w:rsidR="00A60D24"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함수를</w:t>
      </w:r>
      <w:r w:rsidR="00A60D24"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호출하여</w:t>
      </w:r>
      <w:r w:rsidR="00A60D24"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프로그램을</w:t>
      </w:r>
      <w:r w:rsidR="00A60D24"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짜보도록</w:t>
      </w:r>
      <w:r w:rsidR="00F85AAA">
        <w:rPr>
          <w:rFonts w:eastAsia="맑은 고딕" w:hint="eastAsia"/>
        </w:rPr>
        <w:t xml:space="preserve"> </w:t>
      </w:r>
      <w:r w:rsidR="00F85AAA">
        <w:rPr>
          <w:rFonts w:eastAsia="맑은 고딕" w:hint="eastAsia"/>
        </w:rPr>
        <w:t>할</w:t>
      </w:r>
      <w:r w:rsidR="00A60D24">
        <w:rPr>
          <w:rFonts w:eastAsia="맑은 고딕" w:hint="eastAsia"/>
        </w:rPr>
        <w:t xml:space="preserve"> </w:t>
      </w:r>
      <w:r w:rsidR="00A60D24">
        <w:rPr>
          <w:rFonts w:eastAsia="맑은 고딕" w:hint="eastAsia"/>
        </w:rPr>
        <w:t>예정이다</w:t>
      </w:r>
      <w:r w:rsidR="00A60D24">
        <w:rPr>
          <w:rFonts w:eastAsia="맑은 고딕" w:hint="eastAsia"/>
        </w:rPr>
        <w:t>.</w:t>
      </w:r>
      <w:r w:rsidR="00A60D24">
        <w:rPr>
          <w:rFonts w:eastAsia="맑은 고딕"/>
        </w:rPr>
        <w:t xml:space="preserve"> </w:t>
      </w:r>
      <w:r w:rsidR="00A60D24">
        <w:rPr>
          <w:rFonts w:eastAsia="맑은 고딕" w:hint="eastAsia"/>
        </w:rPr>
        <w:t xml:space="preserve"> </w:t>
      </w:r>
    </w:p>
    <w:p w14:paraId="29CC449C" w14:textId="77777777" w:rsidR="00A60D24" w:rsidRDefault="00A60D24" w:rsidP="003654EA">
      <w:pPr>
        <w:ind w:firstLineChars="200" w:firstLine="440"/>
        <w:rPr>
          <w:rFonts w:eastAsia="맑은 고딕"/>
        </w:rPr>
      </w:pPr>
    </w:p>
    <w:p w14:paraId="1C70D629" w14:textId="77777777" w:rsidR="00A60D24" w:rsidRDefault="00A60D24" w:rsidP="003654EA">
      <w:pPr>
        <w:ind w:firstLineChars="200" w:firstLine="440"/>
        <w:rPr>
          <w:rFonts w:eastAsia="맑은 고딕"/>
        </w:rPr>
      </w:pPr>
    </w:p>
    <w:p w14:paraId="2FD4B34B" w14:textId="77777777" w:rsidR="00A60D24" w:rsidRDefault="00A60D24" w:rsidP="003654EA">
      <w:pPr>
        <w:ind w:firstLineChars="200" w:firstLine="440"/>
        <w:rPr>
          <w:rFonts w:eastAsia="맑은 고딕"/>
        </w:rPr>
      </w:pPr>
    </w:p>
    <w:p w14:paraId="0DEF1A44" w14:textId="77777777" w:rsidR="00A60D24" w:rsidRDefault="00A60D24" w:rsidP="00A60D24">
      <w:pPr>
        <w:rPr>
          <w:rFonts w:eastAsia="맑은 고딕"/>
          <w:b/>
          <w:sz w:val="40"/>
        </w:rPr>
      </w:pPr>
      <w:r w:rsidRPr="00924040">
        <w:rPr>
          <w:rFonts w:eastAsia="맑은 고딕"/>
          <w:b/>
          <w:sz w:val="40"/>
          <w:highlight w:val="cyan"/>
        </w:rPr>
        <w:t>11/25(</w:t>
      </w:r>
      <w:r w:rsidRPr="00924040">
        <w:rPr>
          <w:rFonts w:eastAsia="맑은 고딕" w:hint="eastAsia"/>
          <w:b/>
          <w:sz w:val="40"/>
          <w:highlight w:val="cyan"/>
        </w:rPr>
        <w:t>일</w:t>
      </w:r>
      <w:r w:rsidRPr="00924040">
        <w:rPr>
          <w:rFonts w:eastAsia="맑은 고딕"/>
          <w:b/>
          <w:sz w:val="40"/>
          <w:highlight w:val="cyan"/>
        </w:rPr>
        <w:t xml:space="preserve">) </w:t>
      </w:r>
      <w:r w:rsidRPr="00924040">
        <w:rPr>
          <w:rFonts w:eastAsia="맑은 고딕" w:hint="eastAsia"/>
          <w:b/>
          <w:sz w:val="40"/>
          <w:highlight w:val="cyan"/>
        </w:rPr>
        <w:t>아침</w:t>
      </w:r>
    </w:p>
    <w:p w14:paraId="28CF6A43" w14:textId="77777777" w:rsidR="00152914" w:rsidRPr="00924040" w:rsidRDefault="00152914" w:rsidP="00152914">
      <w:pPr>
        <w:jc w:val="center"/>
        <w:rPr>
          <w:rFonts w:eastAsia="맑은 고딕"/>
          <w:b/>
          <w:sz w:val="40"/>
        </w:rPr>
      </w:pPr>
      <w:r w:rsidRPr="00924040">
        <w:rPr>
          <w:rFonts w:eastAsia="맑은 고딕"/>
          <w:b/>
          <w:i/>
          <w:sz w:val="28"/>
        </w:rPr>
        <w:t>4</w:t>
      </w:r>
      <w:r w:rsidRPr="00924040">
        <w:rPr>
          <w:rFonts w:eastAsia="맑은 고딕" w:hint="eastAsia"/>
          <w:b/>
          <w:i/>
          <w:sz w:val="28"/>
        </w:rPr>
        <w:t>번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문제</w:t>
      </w:r>
      <w:r w:rsidRPr="00924040">
        <w:rPr>
          <w:rFonts w:eastAsia="맑은 고딕"/>
          <w:b/>
          <w:i/>
          <w:sz w:val="28"/>
        </w:rPr>
        <w:t xml:space="preserve">, </w:t>
      </w:r>
      <w:r w:rsidRPr="00924040">
        <w:rPr>
          <w:rFonts w:eastAsia="맑은 고딕" w:hint="eastAsia"/>
          <w:b/>
          <w:i/>
          <w:sz w:val="28"/>
        </w:rPr>
        <w:t>그런데</w:t>
      </w:r>
      <w:r w:rsidRPr="00924040">
        <w:rPr>
          <w:rFonts w:eastAsia="맑은 고딕" w:hint="eastAsia"/>
          <w:b/>
          <w:i/>
          <w:sz w:val="28"/>
        </w:rPr>
        <w:t xml:space="preserve">, </w:t>
      </w:r>
      <w:r w:rsidRPr="00924040">
        <w:rPr>
          <w:rFonts w:eastAsia="맑은 고딕" w:hint="eastAsia"/>
          <w:b/>
          <w:i/>
          <w:sz w:val="28"/>
        </w:rPr>
        <w:t>내가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원하는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정렬의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모습이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나오지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않는다</w:t>
      </w:r>
      <w:r w:rsidRPr="00924040">
        <w:rPr>
          <w:rFonts w:eastAsia="맑은 고딕" w:hint="eastAsia"/>
          <w:b/>
          <w:i/>
          <w:sz w:val="28"/>
        </w:rPr>
        <w:t>.</w:t>
      </w:r>
    </w:p>
    <w:p w14:paraId="382C51B9" w14:textId="77777777" w:rsidR="00A60D24" w:rsidRDefault="00A60D24" w:rsidP="003654EA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빨리</w:t>
      </w:r>
      <w:r>
        <w:rPr>
          <w:rFonts w:eastAsia="맑은 고딕" w:hint="eastAsia"/>
        </w:rPr>
        <w:t xml:space="preserve"> 4</w:t>
      </w:r>
      <w:r>
        <w:rPr>
          <w:rFonts w:eastAsia="맑은 고딕" w:hint="eastAsia"/>
        </w:rPr>
        <w:t>번을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끝내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버리고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싶었다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숫자를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문자를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이렇게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 w:rsidR="00D01ACC">
        <w:rPr>
          <w:rFonts w:eastAsia="맑은 고딕" w:hint="eastAsia"/>
        </w:rPr>
        <w:t>함수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만들기</w:t>
      </w:r>
      <w:r w:rsidR="00D01ACC">
        <w:rPr>
          <w:rFonts w:eastAsia="맑은 고딕" w:hint="eastAsia"/>
        </w:rPr>
        <w:t>를</w:t>
      </w:r>
      <w:r w:rsidR="00D01ACC">
        <w:rPr>
          <w:rFonts w:eastAsia="맑은 고딕" w:hint="eastAsia"/>
        </w:rPr>
        <w:t xml:space="preserve"> </w:t>
      </w:r>
      <w:r w:rsidR="00D01ACC">
        <w:rPr>
          <w:rFonts w:eastAsia="맑은 고딕" w:hint="eastAsia"/>
        </w:rPr>
        <w:t>시도하였다</w:t>
      </w:r>
      <w:r w:rsidR="00D01ACC">
        <w:rPr>
          <w:rFonts w:eastAsia="맑은 고딕" w:hint="eastAsia"/>
        </w:rPr>
        <w:t>.</w:t>
      </w:r>
    </w:p>
    <w:p w14:paraId="174807B1" w14:textId="77777777" w:rsidR="00E926B1" w:rsidRPr="00E926B1" w:rsidRDefault="00A60D24" w:rsidP="00D01ACC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그런데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생겼다</w:t>
      </w:r>
      <w:r>
        <w:rPr>
          <w:rFonts w:eastAsia="맑은 고딕" w:hint="eastAsia"/>
        </w:rPr>
        <w:t xml:space="preserve">.  </w:t>
      </w:r>
      <w:r w:rsidR="00E926B1" w:rsidRPr="00E926B1">
        <w:rPr>
          <w:rFonts w:eastAsia="맑은 고딕" w:hint="eastAsia"/>
        </w:rPr>
        <w:t>나는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바로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전에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정렬을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하기위한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코딩을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마무리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했었다</w:t>
      </w:r>
      <w:r w:rsidR="00E926B1" w:rsidRPr="00E926B1">
        <w:rPr>
          <w:rFonts w:eastAsia="맑은 고딕"/>
        </w:rPr>
        <w:t xml:space="preserve">. </w:t>
      </w:r>
      <w:r w:rsidR="00E926B1" w:rsidRPr="00E926B1">
        <w:rPr>
          <w:rFonts w:eastAsia="맑은 고딕" w:hint="eastAsia"/>
        </w:rPr>
        <w:t>메인코드에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써놓은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코드들을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함수로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정의하여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정리하려고</w:t>
      </w:r>
      <w:r w:rsidR="00D01ACC">
        <w:rPr>
          <w:rFonts w:eastAsia="맑은 고딕" w:hint="eastAsia"/>
        </w:rPr>
        <w:t xml:space="preserve"> </w:t>
      </w:r>
      <w:r w:rsidR="00E926B1" w:rsidRPr="00E926B1">
        <w:rPr>
          <w:rFonts w:eastAsia="맑은 고딕" w:hint="eastAsia"/>
        </w:rPr>
        <w:t>하던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찰나</w:t>
      </w:r>
      <w:r w:rsidR="00E926B1" w:rsidRPr="00E926B1">
        <w:rPr>
          <w:rFonts w:eastAsia="맑은 고딕"/>
        </w:rPr>
        <w:t xml:space="preserve">, </w:t>
      </w:r>
      <w:r w:rsidR="00E926B1" w:rsidRPr="00E926B1">
        <w:rPr>
          <w:rFonts w:eastAsia="맑은 고딕" w:hint="eastAsia"/>
        </w:rPr>
        <w:t>내가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했던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정렬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방식에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문제가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있다는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사실을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알아차리게</w:t>
      </w:r>
      <w:r w:rsidR="00E926B1" w:rsidRPr="00E926B1">
        <w:rPr>
          <w:rFonts w:eastAsia="맑은 고딕"/>
        </w:rPr>
        <w:t xml:space="preserve"> </w:t>
      </w:r>
      <w:r w:rsidR="00E926B1" w:rsidRPr="00E926B1">
        <w:rPr>
          <w:rFonts w:eastAsia="맑은 고딕" w:hint="eastAsia"/>
        </w:rPr>
        <w:t>되었다</w:t>
      </w:r>
      <w:r w:rsidR="00E926B1" w:rsidRPr="00E926B1">
        <w:rPr>
          <w:rFonts w:eastAsia="맑은 고딕"/>
        </w:rPr>
        <w:t>.</w:t>
      </w:r>
    </w:p>
    <w:p w14:paraId="415BD0D7" w14:textId="77777777" w:rsidR="00E926B1" w:rsidRPr="00E926B1" w:rsidRDefault="00E926B1" w:rsidP="00E926B1">
      <w:pPr>
        <w:ind w:firstLineChars="200" w:firstLine="440"/>
        <w:rPr>
          <w:rFonts w:eastAsia="맑은 고딕"/>
        </w:rPr>
      </w:pPr>
    </w:p>
    <w:p w14:paraId="7A67A324" w14:textId="77777777" w:rsidR="00D01ACC" w:rsidRDefault="00D01ACC" w:rsidP="00E926B1">
      <w:pPr>
        <w:ind w:firstLineChars="200" w:firstLine="440"/>
        <w:rPr>
          <w:rFonts w:eastAsia="맑은 고딕"/>
        </w:rPr>
      </w:pPr>
    </w:p>
    <w:p w14:paraId="74EA9084" w14:textId="77777777" w:rsidR="00D01ACC" w:rsidRDefault="00D01ACC" w:rsidP="00E926B1">
      <w:pPr>
        <w:ind w:firstLineChars="200" w:firstLine="440"/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 wp14:anchorId="77B7B845" wp14:editId="5E251DE2">
            <wp:extent cx="1173480" cy="21107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FC48" w14:textId="77777777" w:rsidR="00D01ACC" w:rsidRPr="000B7D11" w:rsidRDefault="00D01ACC" w:rsidP="00E926B1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바로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정렬의</w:t>
      </w:r>
      <w:r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모습이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</w:t>
      </w:r>
      <w:r w:rsidR="000B7D11">
        <w:rPr>
          <w:rFonts w:eastAsia="맑은 고딕" w:hint="eastAsia"/>
        </w:rPr>
        <w:t>되었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내가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</w:t>
      </w:r>
      <w:r w:rsidR="000B7D11">
        <w:rPr>
          <w:rFonts w:eastAsia="맑은 고딕" w:hint="eastAsia"/>
        </w:rPr>
        <w:t>한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것은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기준에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의해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사람의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정보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이름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성별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나이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성적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등</w:t>
      </w:r>
      <w:r>
        <w:rPr>
          <w:rFonts w:eastAsia="맑은 고딕" w:hint="eastAsia"/>
        </w:rPr>
        <w:t>)</w:t>
      </w:r>
      <w:r>
        <w:rPr>
          <w:rFonts w:eastAsia="맑은 고딕" w:hint="eastAsia"/>
        </w:rPr>
        <w:t>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담긴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문자열도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다같이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일률적으로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 w:rsidR="000B7D11">
        <w:rPr>
          <w:rFonts w:eastAsia="맑은 고딕" w:hint="eastAsia"/>
        </w:rPr>
        <w:t>시</w:t>
      </w:r>
      <w:r w:rsidR="004C3D4B">
        <w:rPr>
          <w:rFonts w:eastAsia="맑은 고딕" w:hint="eastAsia"/>
        </w:rPr>
        <w:t>켜버리는</w:t>
      </w:r>
      <w:r w:rsidR="004C3D4B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것이였다</w:t>
      </w:r>
      <w:r>
        <w:rPr>
          <w:rFonts w:eastAsia="맑은 고딕" w:hint="eastAsia"/>
        </w:rPr>
        <w:t>.</w:t>
      </w:r>
      <w:r w:rsidR="000B7D11">
        <w:rPr>
          <w:rFonts w:eastAsia="맑은 고딕"/>
        </w:rPr>
        <w:t xml:space="preserve"> </w:t>
      </w:r>
      <w:r w:rsidR="000B7D11">
        <w:rPr>
          <w:rFonts w:eastAsia="맑은 고딕" w:hint="eastAsia"/>
        </w:rPr>
        <w:t>하지만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나는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점수면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점수들만</w:t>
      </w:r>
      <w:r w:rsidR="000B7D11">
        <w:rPr>
          <w:rFonts w:eastAsia="맑은 고딕" w:hint="eastAsia"/>
        </w:rPr>
        <w:t xml:space="preserve">, </w:t>
      </w:r>
      <w:r w:rsidR="000B7D11">
        <w:rPr>
          <w:rFonts w:eastAsia="맑은 고딕" w:hint="eastAsia"/>
        </w:rPr>
        <w:t>이름이면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이름들만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정렬이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되도록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만들어버렸다</w:t>
      </w:r>
      <w:r w:rsidR="000B7D11">
        <w:rPr>
          <w:rFonts w:eastAsia="맑은 고딕" w:hint="eastAsia"/>
        </w:rPr>
        <w:t xml:space="preserve">. </w:t>
      </w:r>
      <w:r w:rsidR="000B7D11">
        <w:rPr>
          <w:rFonts w:eastAsia="맑은 고딕" w:hint="eastAsia"/>
        </w:rPr>
        <w:t>너무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생각없이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정렬을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시도한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나의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문제였다</w:t>
      </w:r>
      <w:r w:rsidR="000B7D11">
        <w:rPr>
          <w:rFonts w:eastAsia="맑은 고딕" w:hint="eastAsia"/>
        </w:rPr>
        <w:t>.</w:t>
      </w:r>
    </w:p>
    <w:p w14:paraId="37F93863" w14:textId="77777777" w:rsidR="00D01ACC" w:rsidRDefault="004C3D4B" w:rsidP="00E926B1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예를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들어</w:t>
      </w:r>
      <w:r>
        <w:rPr>
          <w:rFonts w:eastAsia="맑은 고딕" w:hint="eastAsia"/>
        </w:rPr>
        <w:t>,</w:t>
      </w:r>
      <w:r w:rsidR="000B7D11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그림처럼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순으로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정렬을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시킬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때</w:t>
      </w:r>
      <w:r w:rsidR="000B7D11">
        <w:rPr>
          <w:rFonts w:eastAsia="맑은 고딕" w:hint="eastAsia"/>
        </w:rPr>
        <w:t xml:space="preserve">, </w:t>
      </w:r>
      <w:r w:rsidR="000B7D11">
        <w:rPr>
          <w:rFonts w:eastAsia="맑은 고딕" w:hint="eastAsia"/>
        </w:rPr>
        <w:t>학생</w:t>
      </w:r>
      <w:r w:rsidR="000B7D11">
        <w:rPr>
          <w:rFonts w:eastAsia="맑은 고딕" w:hint="eastAsia"/>
        </w:rPr>
        <w:t xml:space="preserve"> 10</w:t>
      </w:r>
      <w:r w:rsidR="000B7D11">
        <w:rPr>
          <w:rFonts w:eastAsia="맑은 고딕" w:hint="eastAsia"/>
        </w:rPr>
        <w:t>명의</w:t>
      </w:r>
      <w:r w:rsidR="000B7D11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변수들만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모아서</w:t>
      </w:r>
      <w:r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정렬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하여</w:t>
      </w:r>
      <w:r w:rsidR="000B7D11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나이만</w:t>
      </w:r>
      <w:r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출력하게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하면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안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된다</w:t>
      </w:r>
      <w:r w:rsidR="000B7D11">
        <w:rPr>
          <w:rFonts w:eastAsia="맑은 고딕" w:hint="eastAsia"/>
        </w:rPr>
        <w:t>.</w:t>
      </w:r>
      <w:r w:rsidR="000B7D11">
        <w:rPr>
          <w:rFonts w:eastAsia="맑은 고딕"/>
        </w:rPr>
        <w:t xml:space="preserve"> </w:t>
      </w:r>
      <w:r>
        <w:rPr>
          <w:rFonts w:eastAsia="맑은 고딕" w:hint="eastAsia"/>
        </w:rPr>
        <w:t>나이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순으로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정렬시키더라도</w:t>
      </w:r>
      <w:r w:rsidR="000B7D11">
        <w:rPr>
          <w:rFonts w:eastAsia="맑은 고딕" w:hint="eastAsia"/>
        </w:rPr>
        <w:t xml:space="preserve">, </w:t>
      </w:r>
      <w:r w:rsidR="000B7D11">
        <w:rPr>
          <w:rFonts w:eastAsia="맑은 고딕" w:hint="eastAsia"/>
        </w:rPr>
        <w:t>나머지</w:t>
      </w:r>
      <w:r w:rsidR="000B7D11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이름</w:t>
      </w:r>
      <w:r w:rsidR="000B7D11">
        <w:rPr>
          <w:rFonts w:eastAsia="맑은 고딕" w:hint="eastAsia"/>
        </w:rPr>
        <w:t xml:space="preserve">, </w:t>
      </w:r>
      <w:r w:rsidR="000B7D11">
        <w:rPr>
          <w:rFonts w:eastAsia="맑은 고딕" w:hint="eastAsia"/>
        </w:rPr>
        <w:t>성별</w:t>
      </w:r>
      <w:r w:rsidR="000B7D11">
        <w:rPr>
          <w:rFonts w:eastAsia="맑은 고딕" w:hint="eastAsia"/>
        </w:rPr>
        <w:t xml:space="preserve">, </w:t>
      </w:r>
      <w:r w:rsidR="000B7D11">
        <w:rPr>
          <w:rFonts w:eastAsia="맑은 고딕" w:hint="eastAsia"/>
        </w:rPr>
        <w:t>학교명</w:t>
      </w:r>
      <w:r w:rsidR="000B7D11">
        <w:rPr>
          <w:rFonts w:eastAsia="맑은 고딕" w:hint="eastAsia"/>
        </w:rPr>
        <w:t xml:space="preserve">, </w:t>
      </w:r>
      <w:r w:rsidR="000B7D11">
        <w:rPr>
          <w:rFonts w:eastAsia="맑은 고딕" w:hint="eastAsia"/>
        </w:rPr>
        <w:t>성적의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정보도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같이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일률적으로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정렬되어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출력되어</w:t>
      </w:r>
      <w:r w:rsidR="000B7D11">
        <w:rPr>
          <w:rFonts w:eastAsia="맑은 고딕" w:hint="eastAsia"/>
        </w:rPr>
        <w:t>야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한다</w:t>
      </w:r>
      <w:r w:rsidR="000B7D11">
        <w:rPr>
          <w:rFonts w:eastAsia="맑은 고딕" w:hint="eastAsia"/>
        </w:rPr>
        <w:t xml:space="preserve">. </w:t>
      </w:r>
      <w:r w:rsidR="000B7D11">
        <w:rPr>
          <w:rFonts w:eastAsia="맑은 고딕" w:hint="eastAsia"/>
        </w:rPr>
        <w:t>이를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위해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정렬을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다시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구상해보아야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한다</w:t>
      </w:r>
      <w:r w:rsidR="000B7D11">
        <w:rPr>
          <w:rFonts w:eastAsia="맑은 고딕" w:hint="eastAsia"/>
        </w:rPr>
        <w:t>.</w:t>
      </w:r>
      <w:r w:rsidR="000B7D11">
        <w:rPr>
          <w:rFonts w:eastAsia="맑은 고딕"/>
        </w:rPr>
        <w:t xml:space="preserve"> </w:t>
      </w:r>
      <w:r w:rsidR="000B7D11">
        <w:rPr>
          <w:rFonts w:eastAsia="맑은 고딕" w:hint="eastAsia"/>
        </w:rPr>
        <w:t>아침에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빨리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끝내버리려다가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또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난관에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부딪</w:t>
      </w:r>
      <w:r>
        <w:rPr>
          <w:rFonts w:eastAsia="맑은 고딕" w:hint="eastAsia"/>
        </w:rPr>
        <w:t>혔다</w:t>
      </w:r>
      <w:r>
        <w:rPr>
          <w:rFonts w:eastAsia="맑은 고딕" w:hint="eastAsia"/>
        </w:rPr>
        <w:t>.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다시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머나먼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길을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걸어야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할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것</w:t>
      </w:r>
      <w:r w:rsidR="000B7D11">
        <w:rPr>
          <w:rFonts w:eastAsia="맑은 고딕" w:hint="eastAsia"/>
        </w:rPr>
        <w:t xml:space="preserve"> </w:t>
      </w:r>
      <w:r w:rsidR="000B7D11">
        <w:rPr>
          <w:rFonts w:eastAsia="맑은 고딕" w:hint="eastAsia"/>
        </w:rPr>
        <w:t>같다</w:t>
      </w:r>
      <w:r w:rsidR="000B7D11">
        <w:rPr>
          <w:rFonts w:eastAsia="맑은 고딕" w:hint="eastAsia"/>
        </w:rPr>
        <w:t xml:space="preserve">. </w:t>
      </w:r>
    </w:p>
    <w:p w14:paraId="6EF50CD2" w14:textId="77777777" w:rsidR="009E5AFC" w:rsidRDefault="009E5AFC" w:rsidP="009E5AFC">
      <w:pPr>
        <w:ind w:firstLineChars="200" w:firstLine="380"/>
        <w:rPr>
          <w:rFonts w:ascii="돋움체" w:eastAsia="돋움체" w:cs="돋움체"/>
          <w:color w:val="008000"/>
          <w:sz w:val="19"/>
          <w:szCs w:val="19"/>
        </w:rPr>
      </w:pPr>
    </w:p>
    <w:p w14:paraId="49F9D2D8" w14:textId="77777777" w:rsidR="009E5AFC" w:rsidRDefault="009E5AFC" w:rsidP="009E5AFC">
      <w:pPr>
        <w:ind w:firstLineChars="200" w:firstLine="440"/>
        <w:rPr>
          <w:rFonts w:eastAsia="맑은 고딕"/>
        </w:rPr>
      </w:pPr>
    </w:p>
    <w:p w14:paraId="101A7A5E" w14:textId="77777777" w:rsidR="00D642AD" w:rsidRDefault="00D642AD" w:rsidP="003654EA">
      <w:pPr>
        <w:ind w:firstLineChars="200" w:firstLine="440"/>
        <w:rPr>
          <w:rFonts w:eastAsia="맑은 고딕"/>
        </w:rPr>
      </w:pPr>
    </w:p>
    <w:p w14:paraId="62D53014" w14:textId="77777777" w:rsidR="00D642AD" w:rsidRDefault="00D642AD" w:rsidP="00D642AD">
      <w:pPr>
        <w:rPr>
          <w:rFonts w:eastAsia="맑은 고딕"/>
          <w:b/>
          <w:sz w:val="40"/>
        </w:rPr>
      </w:pPr>
      <w:r w:rsidRPr="00924040">
        <w:rPr>
          <w:rFonts w:eastAsia="맑은 고딕"/>
          <w:b/>
          <w:sz w:val="40"/>
          <w:highlight w:val="cyan"/>
        </w:rPr>
        <w:t>11/25(</w:t>
      </w:r>
      <w:r w:rsidRPr="00924040">
        <w:rPr>
          <w:rFonts w:eastAsia="맑은 고딕" w:hint="eastAsia"/>
          <w:b/>
          <w:sz w:val="40"/>
          <w:highlight w:val="cyan"/>
        </w:rPr>
        <w:t>일</w:t>
      </w:r>
      <w:r w:rsidRPr="00924040">
        <w:rPr>
          <w:rFonts w:eastAsia="맑은 고딕"/>
          <w:b/>
          <w:sz w:val="40"/>
          <w:highlight w:val="cyan"/>
        </w:rPr>
        <w:t xml:space="preserve">) </w:t>
      </w:r>
      <w:r w:rsidR="008C3098">
        <w:rPr>
          <w:rFonts w:eastAsia="맑은 고딕" w:hint="eastAsia"/>
          <w:b/>
          <w:sz w:val="40"/>
          <w:highlight w:val="cyan"/>
        </w:rPr>
        <w:t>오후</w:t>
      </w:r>
    </w:p>
    <w:p w14:paraId="27A2577E" w14:textId="77777777" w:rsidR="00152914" w:rsidRPr="00924040" w:rsidRDefault="00152914" w:rsidP="00152914">
      <w:pPr>
        <w:jc w:val="center"/>
        <w:rPr>
          <w:rFonts w:eastAsia="맑은 고딕"/>
          <w:b/>
          <w:i/>
          <w:sz w:val="28"/>
        </w:rPr>
      </w:pPr>
      <w:r w:rsidRPr="00924040">
        <w:rPr>
          <w:rFonts w:eastAsia="맑은 고딕"/>
          <w:b/>
          <w:i/>
          <w:sz w:val="28"/>
        </w:rPr>
        <w:t>4</w:t>
      </w:r>
      <w:r w:rsidRPr="00924040">
        <w:rPr>
          <w:rFonts w:eastAsia="맑은 고딕" w:hint="eastAsia"/>
          <w:b/>
          <w:i/>
          <w:sz w:val="28"/>
        </w:rPr>
        <w:t>번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문제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도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막막해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졌다</w:t>
      </w:r>
      <w:r w:rsidRPr="00924040">
        <w:rPr>
          <w:rFonts w:eastAsia="맑은 고딕" w:hint="eastAsia"/>
          <w:b/>
          <w:i/>
          <w:sz w:val="28"/>
        </w:rPr>
        <w:t xml:space="preserve">. </w:t>
      </w:r>
      <w:r w:rsidR="000D11FE">
        <w:rPr>
          <w:rFonts w:eastAsia="맑은 고딕" w:hint="eastAsia"/>
          <w:b/>
          <w:i/>
          <w:sz w:val="28"/>
        </w:rPr>
        <w:t>또</w:t>
      </w:r>
      <w:r w:rsidRPr="00924040">
        <w:rPr>
          <w:rFonts w:eastAsia="맑은 고딕" w:hint="eastAsia"/>
          <w:b/>
          <w:i/>
          <w:sz w:val="28"/>
        </w:rPr>
        <w:t>다시</w:t>
      </w:r>
      <w:r w:rsidRPr="00924040">
        <w:rPr>
          <w:rFonts w:eastAsia="맑은 고딕" w:hint="eastAsia"/>
          <w:b/>
          <w:i/>
          <w:sz w:val="28"/>
        </w:rPr>
        <w:t xml:space="preserve"> 2</w:t>
      </w:r>
      <w:r w:rsidRPr="00924040">
        <w:rPr>
          <w:rFonts w:eastAsia="맑은 고딕" w:hint="eastAsia"/>
          <w:b/>
          <w:i/>
          <w:sz w:val="28"/>
        </w:rPr>
        <w:t>번으로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돌아가서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곰곰히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고민해보자</w:t>
      </w:r>
      <w:r w:rsidRPr="00924040">
        <w:rPr>
          <w:rFonts w:eastAsia="맑은 고딕" w:hint="eastAsia"/>
          <w:b/>
          <w:i/>
          <w:sz w:val="28"/>
        </w:rPr>
        <w:t>.</w:t>
      </w:r>
    </w:p>
    <w:p w14:paraId="1A0349A7" w14:textId="77777777" w:rsidR="000B7D11" w:rsidRPr="000B7D11" w:rsidRDefault="00152914" w:rsidP="000B7D11">
      <w:pPr>
        <w:jc w:val="center"/>
        <w:rPr>
          <w:rFonts w:eastAsia="맑은 고딕"/>
          <w:b/>
          <w:sz w:val="40"/>
        </w:rPr>
      </w:pPr>
      <w:r w:rsidRPr="00924040">
        <w:rPr>
          <w:rFonts w:eastAsia="맑은 고딕" w:hint="eastAsia"/>
          <w:b/>
          <w:i/>
          <w:sz w:val="28"/>
        </w:rPr>
        <w:t>그렇게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했더니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어떻게</w:t>
      </w:r>
      <w:r w:rsidRPr="00924040">
        <w:rPr>
          <w:rFonts w:eastAsia="맑은 고딕" w:hint="eastAsia"/>
          <w:b/>
          <w:i/>
          <w:sz w:val="28"/>
        </w:rPr>
        <w:t xml:space="preserve"> 2</w:t>
      </w:r>
      <w:r w:rsidRPr="00924040">
        <w:rPr>
          <w:rFonts w:eastAsia="맑은 고딕" w:hint="eastAsia"/>
          <w:b/>
          <w:i/>
          <w:sz w:val="28"/>
        </w:rPr>
        <w:t>번을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완료하게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되다</w:t>
      </w:r>
      <w:r w:rsidRPr="00924040">
        <w:rPr>
          <w:rFonts w:eastAsia="맑은 고딕" w:hint="eastAsia"/>
          <w:b/>
          <w:i/>
          <w:sz w:val="28"/>
        </w:rPr>
        <w:t>.</w:t>
      </w:r>
    </w:p>
    <w:p w14:paraId="0B2D4D15" w14:textId="77777777" w:rsidR="008C3098" w:rsidRDefault="008C3098" w:rsidP="00D642AD">
      <w:pPr>
        <w:ind w:firstLineChars="200" w:firstLine="440"/>
        <w:rPr>
          <w:rFonts w:eastAsia="맑은 고딕"/>
        </w:rPr>
      </w:pPr>
    </w:p>
    <w:p w14:paraId="63F2E80F" w14:textId="77777777" w:rsidR="00D642AD" w:rsidRDefault="00266A79" w:rsidP="00D642AD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정렬을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어떻게</w:t>
      </w:r>
      <w:r>
        <w:rPr>
          <w:rFonts w:eastAsia="맑은 고딕" w:hint="eastAsia"/>
        </w:rPr>
        <w:t xml:space="preserve"> </w:t>
      </w:r>
      <w:r w:rsidR="004C3D4B">
        <w:rPr>
          <w:rFonts w:eastAsia="맑은 고딕" w:hint="eastAsia"/>
        </w:rPr>
        <w:t>다시</w:t>
      </w:r>
      <w:r w:rsidR="004C3D4B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손봐야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할까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코드를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계속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바라봤다</w:t>
      </w:r>
      <w:r>
        <w:rPr>
          <w:rFonts w:eastAsia="맑은 고딕" w:hint="eastAsia"/>
        </w:rPr>
        <w:t xml:space="preserve">. </w:t>
      </w:r>
      <w:r w:rsidR="004C3D4B">
        <w:rPr>
          <w:rFonts w:eastAsia="맑은 고딕" w:hint="eastAsia"/>
        </w:rPr>
        <w:t>정렬의</w:t>
      </w:r>
      <w:r w:rsidR="004C3D4B">
        <w:rPr>
          <w:rFonts w:eastAsia="맑은 고딕" w:hint="eastAsia"/>
        </w:rPr>
        <w:t xml:space="preserve"> </w:t>
      </w:r>
      <w:r w:rsidR="004C3D4B">
        <w:rPr>
          <w:rFonts w:eastAsia="맑은 고딕" w:hint="eastAsia"/>
        </w:rPr>
        <w:t>처음부터</w:t>
      </w:r>
      <w:r w:rsidR="004C3D4B">
        <w:rPr>
          <w:rFonts w:eastAsia="맑은 고딕" w:hint="eastAsia"/>
        </w:rPr>
        <w:t xml:space="preserve"> </w:t>
      </w:r>
      <w:r w:rsidR="004C3D4B">
        <w:rPr>
          <w:rFonts w:eastAsia="맑은 고딕" w:hint="eastAsia"/>
        </w:rPr>
        <w:t>잘못됐다</w:t>
      </w:r>
      <w:r w:rsidR="004C3D4B">
        <w:rPr>
          <w:rFonts w:eastAsia="맑은 고딕" w:hint="eastAsia"/>
        </w:rPr>
        <w:t xml:space="preserve">. </w:t>
      </w:r>
    </w:p>
    <w:p w14:paraId="78BD6196" w14:textId="77777777" w:rsidR="004C3D4B" w:rsidRDefault="004C3D4B" w:rsidP="00D642AD">
      <w:pPr>
        <w:ind w:firstLineChars="200" w:firstLine="440"/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 wp14:anchorId="50F859D1" wp14:editId="629A8449">
            <wp:extent cx="4483735" cy="435546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A50A" w14:textId="77777777" w:rsidR="004C3D4B" w:rsidRDefault="004C3D4B" w:rsidP="004C3D4B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오름차순을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‘</w:t>
      </w:r>
      <w:r>
        <w:rPr>
          <w:rFonts w:eastAsia="맑은 고딕" w:hint="eastAsia"/>
        </w:rPr>
        <w:t>선택정렬</w:t>
      </w:r>
      <w:r>
        <w:rPr>
          <w:rFonts w:eastAsia="맑은 고딕"/>
        </w:rPr>
        <w:t xml:space="preserve">’ </w:t>
      </w:r>
      <w:r>
        <w:rPr>
          <w:rFonts w:eastAsia="맑은 고딕" w:hint="eastAsia"/>
        </w:rPr>
        <w:t>알고리즘을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이용했고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위와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코딩을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진행했었다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나이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순으로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애초에</w:t>
      </w:r>
      <w:r>
        <w:rPr>
          <w:rFonts w:eastAsia="맑은 고딕" w:hint="eastAsia"/>
        </w:rPr>
        <w:t xml:space="preserve"> 10</w:t>
      </w:r>
      <w:r>
        <w:rPr>
          <w:rFonts w:eastAsia="맑은 고딕" w:hint="eastAsia"/>
        </w:rPr>
        <w:t>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학생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각각의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정보만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진행했다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애초에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나이만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넣고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대상으로만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잘못이었다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곰곰히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생각해보아도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명확한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해답이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떠오르지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않았다</w:t>
      </w:r>
      <w:r>
        <w:rPr>
          <w:rFonts w:eastAsia="맑은 고딕" w:hint="eastAsia"/>
        </w:rPr>
        <w:t>.</w:t>
      </w:r>
    </w:p>
    <w:p w14:paraId="34A939B0" w14:textId="77777777" w:rsidR="004C3D4B" w:rsidRDefault="004C3D4B" w:rsidP="004C3D4B">
      <w:pPr>
        <w:ind w:firstLineChars="200" w:firstLine="440"/>
        <w:rPr>
          <w:rFonts w:eastAsia="맑은 고딕"/>
        </w:rPr>
      </w:pPr>
    </w:p>
    <w:p w14:paraId="5B16F299" w14:textId="77777777" w:rsidR="008C3098" w:rsidRDefault="008C3098" w:rsidP="004C3D4B">
      <w:pPr>
        <w:ind w:firstLineChars="200" w:firstLine="440"/>
        <w:rPr>
          <w:rFonts w:eastAsia="맑은 고딕"/>
        </w:rPr>
      </w:pPr>
    </w:p>
    <w:p w14:paraId="1A65B35F" w14:textId="77777777" w:rsidR="00223F1E" w:rsidRDefault="000B7D11" w:rsidP="00223F1E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그래서</w:t>
      </w:r>
      <w:r w:rsidR="004C3D4B">
        <w:rPr>
          <w:rFonts w:eastAsia="맑은 고딕" w:hint="eastAsia"/>
        </w:rPr>
        <w:t xml:space="preserve"> </w:t>
      </w:r>
      <w:r w:rsidR="004C3D4B">
        <w:rPr>
          <w:rFonts w:eastAsia="맑은 고딕" w:hint="eastAsia"/>
        </w:rPr>
        <w:t>일단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 w:rsidR="004C3D4B">
        <w:rPr>
          <w:rFonts w:eastAsia="맑은 고딕" w:hint="eastAsia"/>
        </w:rPr>
        <w:t>또</w:t>
      </w:r>
      <w:r w:rsidR="004C3D4B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2</w:t>
      </w:r>
      <w:r w:rsidR="004C3D4B">
        <w:rPr>
          <w:rFonts w:eastAsia="맑은 고딕" w:hint="eastAsia"/>
        </w:rPr>
        <w:t>번</w:t>
      </w:r>
      <w:r w:rsidR="004C3D4B">
        <w:rPr>
          <w:rFonts w:eastAsia="맑은 고딕" w:hint="eastAsia"/>
        </w:rPr>
        <w:t xml:space="preserve"> </w:t>
      </w:r>
      <w:r w:rsidR="004C3D4B">
        <w:rPr>
          <w:rFonts w:eastAsia="맑은 고딕" w:hint="eastAsia"/>
        </w:rPr>
        <w:t>문제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돌아갔다</w:t>
      </w:r>
      <w:r>
        <w:rPr>
          <w:rFonts w:eastAsia="맑은 고딕" w:hint="eastAsia"/>
        </w:rPr>
        <w:t xml:space="preserve">. </w:t>
      </w:r>
      <w:r w:rsidR="003C15D6">
        <w:rPr>
          <w:rFonts w:eastAsia="맑은 고딕" w:hint="eastAsia"/>
        </w:rPr>
        <w:t>나는</w:t>
      </w:r>
      <w:r w:rsidR="003C15D6">
        <w:rPr>
          <w:rFonts w:eastAsia="맑은 고딕" w:hint="eastAsia"/>
        </w:rPr>
        <w:t xml:space="preserve"> </w:t>
      </w:r>
      <w:r w:rsidR="003C15D6">
        <w:rPr>
          <w:rFonts w:eastAsia="맑은 고딕" w:hint="eastAsia"/>
        </w:rPr>
        <w:t>과거에</w:t>
      </w:r>
      <w:r w:rsidR="003C15D6">
        <w:rPr>
          <w:rFonts w:eastAsia="맑은 고딕" w:hint="eastAsia"/>
        </w:rPr>
        <w:t xml:space="preserve"> 2</w:t>
      </w:r>
      <w:r w:rsidR="003C15D6">
        <w:rPr>
          <w:rFonts w:eastAsia="맑은 고딕" w:hint="eastAsia"/>
        </w:rPr>
        <w:t>번</w:t>
      </w:r>
      <w:r w:rsidR="003C15D6">
        <w:rPr>
          <w:rFonts w:eastAsia="맑은 고딕" w:hint="eastAsia"/>
        </w:rPr>
        <w:t xml:space="preserve"> </w:t>
      </w:r>
      <w:r w:rsidR="003C15D6">
        <w:rPr>
          <w:rFonts w:eastAsia="맑은 고딕" w:hint="eastAsia"/>
        </w:rPr>
        <w:t>문제</w:t>
      </w:r>
      <w:r w:rsidR="003C15D6">
        <w:rPr>
          <w:rFonts w:eastAsia="맑은 고딕" w:hint="eastAsia"/>
        </w:rPr>
        <w:t xml:space="preserve"> </w:t>
      </w:r>
      <w:r w:rsidR="003C15D6">
        <w:rPr>
          <w:rFonts w:eastAsia="맑은 고딕" w:hint="eastAsia"/>
        </w:rPr>
        <w:t>어느</w:t>
      </w:r>
      <w:r w:rsidR="003C15D6">
        <w:rPr>
          <w:rFonts w:eastAsia="맑은 고딕" w:hint="eastAsia"/>
        </w:rPr>
        <w:t xml:space="preserve"> </w:t>
      </w:r>
      <w:r w:rsidR="003C15D6">
        <w:rPr>
          <w:rFonts w:eastAsia="맑은 고딕" w:hint="eastAsia"/>
        </w:rPr>
        <w:t>부분에서</w:t>
      </w:r>
      <w:r w:rsidR="003C15D6">
        <w:rPr>
          <w:rFonts w:eastAsia="맑은 고딕" w:hint="eastAsia"/>
        </w:rPr>
        <w:t xml:space="preserve"> </w:t>
      </w:r>
      <w:r w:rsidR="003C15D6">
        <w:rPr>
          <w:rFonts w:eastAsia="맑은 고딕" w:hint="eastAsia"/>
        </w:rPr>
        <w:t>장시간</w:t>
      </w:r>
      <w:r w:rsidR="003C15D6">
        <w:rPr>
          <w:rFonts w:eastAsia="맑은 고딕" w:hint="eastAsia"/>
        </w:rPr>
        <w:t xml:space="preserve"> </w:t>
      </w:r>
      <w:r w:rsidR="003C15D6">
        <w:rPr>
          <w:rFonts w:eastAsia="맑은 고딕" w:hint="eastAsia"/>
        </w:rPr>
        <w:t>막혀있었다</w:t>
      </w:r>
      <w:r w:rsidR="003C15D6">
        <w:rPr>
          <w:rFonts w:eastAsia="맑은 고딕" w:hint="eastAsia"/>
        </w:rPr>
        <w:t xml:space="preserve">. </w:t>
      </w:r>
      <w:r w:rsidR="0062328C">
        <w:rPr>
          <w:rFonts w:eastAsia="맑은 고딕" w:hint="eastAsia"/>
        </w:rPr>
        <w:t>다시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구상했던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방식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역시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좋은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방법은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아닌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것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같다는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생각이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들었다</w:t>
      </w:r>
      <w:r w:rsidR="0062328C">
        <w:rPr>
          <w:rFonts w:eastAsia="맑은 고딕" w:hint="eastAsia"/>
        </w:rPr>
        <w:t xml:space="preserve">. </w:t>
      </w:r>
      <w:r w:rsidR="0062328C">
        <w:rPr>
          <w:rFonts w:eastAsia="맑은 고딕" w:hint="eastAsia"/>
        </w:rPr>
        <w:t>결국</w:t>
      </w:r>
      <w:r w:rsidR="00223F1E">
        <w:rPr>
          <w:rFonts w:eastAsia="맑은 고딕" w:hint="eastAsia"/>
        </w:rPr>
        <w:t>,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노가다를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시전하기로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결정했다</w:t>
      </w:r>
      <w:r w:rsidR="0062328C">
        <w:rPr>
          <w:rFonts w:eastAsia="맑은 고딕" w:hint="eastAsia"/>
        </w:rPr>
        <w:t xml:space="preserve">. </w:t>
      </w:r>
      <w:r w:rsidR="0062328C">
        <w:rPr>
          <w:rFonts w:eastAsia="맑은 고딕" w:hint="eastAsia"/>
        </w:rPr>
        <w:t>도저히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생각해도</w:t>
      </w:r>
      <w:r w:rsidR="0062328C">
        <w:rPr>
          <w:rFonts w:eastAsia="맑은 고딕" w:hint="eastAsia"/>
        </w:rPr>
        <w:t xml:space="preserve"> 2</w:t>
      </w:r>
      <w:r w:rsidR="0062328C">
        <w:rPr>
          <w:rFonts w:eastAsia="맑은 고딕" w:hint="eastAsia"/>
        </w:rPr>
        <w:t>번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문제를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기발하게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코딩하는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법은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잘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모르겠다</w:t>
      </w:r>
      <w:r w:rsidR="0062328C">
        <w:rPr>
          <w:rFonts w:eastAsia="맑은 고딕" w:hint="eastAsia"/>
        </w:rPr>
        <w:t xml:space="preserve">. </w:t>
      </w:r>
      <w:r w:rsidR="0062328C">
        <w:rPr>
          <w:rFonts w:eastAsia="맑은 고딕" w:hint="eastAsia"/>
        </w:rPr>
        <w:t>원래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노가다하는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문제였던가</w:t>
      </w:r>
      <w:r w:rsidR="0062328C">
        <w:rPr>
          <w:rFonts w:eastAsia="맑은 고딕" w:hint="eastAsia"/>
        </w:rPr>
        <w:t xml:space="preserve">? </w:t>
      </w:r>
      <w:r w:rsidR="0062328C">
        <w:rPr>
          <w:rFonts w:eastAsia="맑은 고딕" w:hint="eastAsia"/>
        </w:rPr>
        <w:t>차라리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노가다</w:t>
      </w:r>
      <w:r w:rsidR="008C3098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하는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것이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코드가</w:t>
      </w:r>
      <w:r w:rsidR="008C3098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더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깔끔할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것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같았다</w:t>
      </w:r>
      <w:r w:rsidR="0062328C">
        <w:rPr>
          <w:rFonts w:eastAsia="맑은 고딕" w:hint="eastAsia"/>
        </w:rPr>
        <w:t xml:space="preserve">. </w:t>
      </w:r>
      <w:r w:rsidR="0062328C">
        <w:rPr>
          <w:rFonts w:eastAsia="맑은 고딕" w:hint="eastAsia"/>
        </w:rPr>
        <w:t>그래서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노가다를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했다</w:t>
      </w:r>
      <w:r w:rsidR="0062328C">
        <w:rPr>
          <w:rFonts w:eastAsia="맑은 고딕" w:hint="eastAsia"/>
        </w:rPr>
        <w:t>.</w:t>
      </w:r>
      <w:r w:rsidR="008C3098">
        <w:rPr>
          <w:rFonts w:eastAsia="맑은 고딕"/>
        </w:rPr>
        <w:t xml:space="preserve"> </w:t>
      </w:r>
      <w:r w:rsidR="0062328C">
        <w:rPr>
          <w:rFonts w:eastAsia="맑은 고딕" w:hint="eastAsia"/>
        </w:rPr>
        <w:t>2</w:t>
      </w:r>
      <w:r w:rsidR="0062328C">
        <w:rPr>
          <w:rFonts w:eastAsia="맑은 고딕" w:hint="eastAsia"/>
        </w:rPr>
        <w:t>번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문제를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어떻게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풀었는지에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대한</w:t>
      </w:r>
      <w:r w:rsidR="0062328C">
        <w:rPr>
          <w:rFonts w:eastAsia="맑은 고딕" w:hint="eastAsia"/>
        </w:rPr>
        <w:t xml:space="preserve"> </w:t>
      </w:r>
      <w:r w:rsidR="0062328C">
        <w:rPr>
          <w:rFonts w:eastAsia="맑은 고딕" w:hint="eastAsia"/>
        </w:rPr>
        <w:t>설명은</w:t>
      </w:r>
      <w:r w:rsidR="0062328C">
        <w:rPr>
          <w:rFonts w:eastAsia="맑은 고딕" w:hint="eastAsia"/>
        </w:rPr>
        <w:t xml:space="preserve"> </w:t>
      </w:r>
      <w:r w:rsidR="00223F1E">
        <w:rPr>
          <w:rFonts w:eastAsia="맑은 고딕"/>
        </w:rPr>
        <w:t>‘</w:t>
      </w:r>
      <w:r w:rsidR="00223F1E">
        <w:rPr>
          <w:rFonts w:eastAsia="맑은 고딕" w:hint="eastAsia"/>
        </w:rPr>
        <w:t>진도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보고서</w:t>
      </w:r>
      <w:r w:rsidR="00223F1E">
        <w:rPr>
          <w:rFonts w:eastAsia="맑은 고딕"/>
        </w:rPr>
        <w:t>’</w:t>
      </w:r>
      <w:r w:rsidR="00223F1E">
        <w:rPr>
          <w:rFonts w:eastAsia="맑은 고딕" w:hint="eastAsia"/>
        </w:rPr>
        <w:t>가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아닌</w:t>
      </w:r>
      <w:r w:rsidR="00223F1E">
        <w:rPr>
          <w:rFonts w:eastAsia="맑은 고딕" w:hint="eastAsia"/>
        </w:rPr>
        <w:t xml:space="preserve">  </w:t>
      </w:r>
      <w:r w:rsidR="00223F1E">
        <w:rPr>
          <w:rFonts w:eastAsia="맑은 고딕"/>
        </w:rPr>
        <w:t>‘</w:t>
      </w:r>
      <w:r w:rsidR="00223F1E">
        <w:rPr>
          <w:rFonts w:eastAsia="맑은 고딕" w:hint="eastAsia"/>
        </w:rPr>
        <w:t>함수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보고서</w:t>
      </w:r>
      <w:r w:rsidR="00223F1E">
        <w:rPr>
          <w:rFonts w:eastAsia="맑은 고딕"/>
        </w:rPr>
        <w:t>’</w:t>
      </w:r>
      <w:r w:rsidR="00223F1E">
        <w:rPr>
          <w:rFonts w:eastAsia="맑은 고딕" w:hint="eastAsia"/>
        </w:rPr>
        <w:t>에서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기술해놓도록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한다</w:t>
      </w:r>
      <w:r w:rsidR="00223F1E">
        <w:rPr>
          <w:rFonts w:eastAsia="맑은 고딕" w:hint="eastAsia"/>
        </w:rPr>
        <w:t>.</w:t>
      </w:r>
      <w:r w:rsidR="00223F1E">
        <w:rPr>
          <w:rFonts w:eastAsia="맑은 고딕"/>
        </w:rPr>
        <w:t xml:space="preserve"> </w:t>
      </w:r>
      <w:r w:rsidR="00223F1E">
        <w:rPr>
          <w:rFonts w:eastAsia="맑은 고딕" w:hint="eastAsia"/>
        </w:rPr>
        <w:t>간단히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말하자면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그냥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프린트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문으로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하지는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않았고</w:t>
      </w:r>
      <w:r w:rsidR="00223F1E">
        <w:rPr>
          <w:rFonts w:eastAsia="맑은 고딕" w:hint="eastAsia"/>
        </w:rPr>
        <w:t xml:space="preserve">, </w:t>
      </w:r>
      <w:r w:rsidR="00223F1E">
        <w:rPr>
          <w:rFonts w:eastAsia="맑은 고딕" w:hint="eastAsia"/>
        </w:rPr>
        <w:t>구조체를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이용하여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숫자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문자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숫자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문자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숫자</w:t>
      </w:r>
      <w:r w:rsidR="008C3098">
        <w:rPr>
          <w:rFonts w:eastAsia="맑은 고딕"/>
        </w:rPr>
        <w:t>….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이렇게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음식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데이터를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저장하는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방식으로</w:t>
      </w:r>
      <w:r w:rsidR="00223F1E">
        <w:rPr>
          <w:rFonts w:eastAsia="맑은 고딕" w:hint="eastAsia"/>
        </w:rPr>
        <w:t xml:space="preserve"> </w:t>
      </w:r>
      <w:r w:rsidR="00223F1E">
        <w:rPr>
          <w:rFonts w:eastAsia="맑은 고딕" w:hint="eastAsia"/>
        </w:rPr>
        <w:t>노가다를</w:t>
      </w:r>
      <w:r w:rsidR="00223F1E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진행</w:t>
      </w:r>
      <w:r w:rsidR="00223F1E">
        <w:rPr>
          <w:rFonts w:eastAsia="맑은 고딕" w:hint="eastAsia"/>
        </w:rPr>
        <w:t>하였다</w:t>
      </w:r>
      <w:r w:rsidR="00223F1E">
        <w:rPr>
          <w:rFonts w:eastAsia="맑은 고딕" w:hint="eastAsia"/>
        </w:rPr>
        <w:t>.</w:t>
      </w:r>
      <w:r w:rsidR="00223F1E">
        <w:rPr>
          <w:rFonts w:eastAsia="맑은 고딕"/>
        </w:rPr>
        <w:t xml:space="preserve"> </w:t>
      </w:r>
    </w:p>
    <w:p w14:paraId="4A9F0A8B" w14:textId="77777777" w:rsidR="000B7D11" w:rsidRDefault="00223F1E" w:rsidP="00223F1E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lastRenderedPageBreak/>
        <w:t>그렇게해서</w:t>
      </w:r>
      <w:r>
        <w:rPr>
          <w:rFonts w:eastAsia="맑은 고딕" w:hint="eastAsia"/>
        </w:rPr>
        <w:t xml:space="preserve"> 2</w:t>
      </w:r>
      <w:r>
        <w:rPr>
          <w:rFonts w:eastAsia="맑은 고딕" w:hint="eastAsia"/>
        </w:rPr>
        <w:t>번을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끝냈다</w:t>
      </w:r>
      <w:r>
        <w:rPr>
          <w:rFonts w:eastAsia="맑은 고딕" w:hint="eastAsia"/>
        </w:rPr>
        <w:t xml:space="preserve">. </w:t>
      </w:r>
      <w:r w:rsidR="008C3098">
        <w:rPr>
          <w:rFonts w:eastAsia="맑은 고딕"/>
        </w:rPr>
        <w:t>10</w:t>
      </w:r>
      <w:r w:rsidR="008C3098">
        <w:rPr>
          <w:rFonts w:eastAsia="맑은 고딕" w:hint="eastAsia"/>
        </w:rPr>
        <w:t>개의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음식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데이터를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입력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시키고</w:t>
      </w:r>
      <w:r w:rsidR="008C3098">
        <w:rPr>
          <w:rFonts w:eastAsia="맑은 고딕" w:hint="eastAsia"/>
        </w:rPr>
        <w:t xml:space="preserve">, </w:t>
      </w:r>
      <w:r w:rsidR="008C3098">
        <w:rPr>
          <w:rFonts w:eastAsia="맑은 고딕" w:hint="eastAsia"/>
        </w:rPr>
        <w:t>노가다를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하니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시간이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꽤나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걸렸다</w:t>
      </w:r>
      <w:r w:rsidR="008C3098">
        <w:rPr>
          <w:rFonts w:eastAsia="맑은 고딕" w:hint="eastAsia"/>
        </w:rPr>
        <w:t xml:space="preserve">. </w:t>
      </w:r>
      <w:r w:rsidR="008C3098">
        <w:rPr>
          <w:rFonts w:eastAsia="맑은 고딕" w:hint="eastAsia"/>
        </w:rPr>
        <w:t>오늘은</w:t>
      </w:r>
      <w:r w:rsidR="008C3098">
        <w:rPr>
          <w:rFonts w:eastAsia="맑은 고딕" w:hint="eastAsia"/>
        </w:rPr>
        <w:t xml:space="preserve"> 8</w:t>
      </w:r>
      <w:r w:rsidR="008C3098">
        <w:rPr>
          <w:rFonts w:eastAsia="맑은 고딕" w:hint="eastAsia"/>
        </w:rPr>
        <w:t>시간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가량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노트북을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붙잡고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있었다</w:t>
      </w:r>
      <w:r w:rsidR="008C3098">
        <w:rPr>
          <w:rFonts w:eastAsia="맑은 고딕" w:hint="eastAsia"/>
        </w:rPr>
        <w:t>.</w:t>
      </w:r>
      <w:r w:rsidR="008C3098">
        <w:rPr>
          <w:rFonts w:eastAsia="맑은 고딕"/>
        </w:rPr>
        <w:t xml:space="preserve"> </w:t>
      </w:r>
      <w:r w:rsidR="008C3098">
        <w:rPr>
          <w:rFonts w:eastAsia="맑은 고딕" w:hint="eastAsia"/>
        </w:rPr>
        <w:t>아무튼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/>
        </w:rPr>
        <w:t>2</w:t>
      </w:r>
      <w:r w:rsidR="008C3098">
        <w:rPr>
          <w:rFonts w:eastAsia="맑은 고딕" w:hint="eastAsia"/>
        </w:rPr>
        <w:t>번의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막이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내렸다</w:t>
      </w:r>
      <w:r w:rsidR="008C3098">
        <w:rPr>
          <w:rFonts w:eastAsia="맑은 고딕" w:hint="eastAsia"/>
        </w:rPr>
        <w:t xml:space="preserve">. </w:t>
      </w:r>
      <w:r w:rsidR="008C3098">
        <w:rPr>
          <w:rFonts w:eastAsia="맑은 고딕" w:hint="eastAsia"/>
        </w:rPr>
        <w:t>얼른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다시</w:t>
      </w:r>
      <w:r w:rsidR="008C3098">
        <w:rPr>
          <w:rFonts w:eastAsia="맑은 고딕" w:hint="eastAsia"/>
        </w:rPr>
        <w:t xml:space="preserve"> 4</w:t>
      </w:r>
      <w:r w:rsidR="008C3098">
        <w:rPr>
          <w:rFonts w:eastAsia="맑은 고딕" w:hint="eastAsia"/>
        </w:rPr>
        <w:t>번을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해결해보도록</w:t>
      </w:r>
      <w:r w:rsidR="008C3098">
        <w:rPr>
          <w:rFonts w:eastAsia="맑은 고딕" w:hint="eastAsia"/>
        </w:rPr>
        <w:t xml:space="preserve"> </w:t>
      </w:r>
      <w:r w:rsidR="008C3098">
        <w:rPr>
          <w:rFonts w:eastAsia="맑은 고딕" w:hint="eastAsia"/>
        </w:rPr>
        <w:t>해야겠다</w:t>
      </w:r>
      <w:r w:rsidR="008C3098">
        <w:rPr>
          <w:rFonts w:eastAsia="맑은 고딕" w:hint="eastAsia"/>
        </w:rPr>
        <w:t>.</w:t>
      </w:r>
    </w:p>
    <w:p w14:paraId="526457D4" w14:textId="77777777" w:rsidR="000B7D11" w:rsidRPr="00223F1E" w:rsidRDefault="000B7D11" w:rsidP="00D642AD">
      <w:pPr>
        <w:ind w:firstLineChars="200" w:firstLine="440"/>
        <w:rPr>
          <w:rFonts w:eastAsia="맑은 고딕"/>
        </w:rPr>
      </w:pPr>
    </w:p>
    <w:p w14:paraId="6E8A37FB" w14:textId="77777777" w:rsidR="00D642AD" w:rsidRDefault="00D642AD" w:rsidP="003654EA">
      <w:pPr>
        <w:ind w:firstLineChars="200" w:firstLine="440"/>
        <w:rPr>
          <w:rFonts w:eastAsia="맑은 고딕"/>
        </w:rPr>
      </w:pPr>
    </w:p>
    <w:p w14:paraId="47927B77" w14:textId="77777777" w:rsidR="00E926B1" w:rsidRPr="008C3098" w:rsidRDefault="00E926B1" w:rsidP="008C3098">
      <w:pPr>
        <w:rPr>
          <w:rFonts w:eastAsia="맑은 고딕"/>
        </w:rPr>
      </w:pPr>
    </w:p>
    <w:p w14:paraId="599751A1" w14:textId="77777777" w:rsidR="004C3D4B" w:rsidRDefault="004C3D4B" w:rsidP="003654EA">
      <w:pPr>
        <w:ind w:firstLineChars="200" w:firstLine="440"/>
        <w:rPr>
          <w:rFonts w:eastAsia="맑은 고딕"/>
        </w:rPr>
      </w:pPr>
    </w:p>
    <w:p w14:paraId="1D237FAE" w14:textId="77777777" w:rsidR="00542BA5" w:rsidRDefault="00E926B1" w:rsidP="00542BA5">
      <w:pPr>
        <w:rPr>
          <w:rFonts w:eastAsia="맑은 고딕"/>
          <w:b/>
          <w:sz w:val="40"/>
        </w:rPr>
      </w:pPr>
      <w:r w:rsidRPr="00924040">
        <w:rPr>
          <w:rFonts w:eastAsia="맑은 고딕"/>
          <w:b/>
          <w:sz w:val="40"/>
          <w:highlight w:val="cyan"/>
        </w:rPr>
        <w:t>11/26(</w:t>
      </w:r>
      <w:r w:rsidRPr="00924040">
        <w:rPr>
          <w:rFonts w:eastAsia="맑은 고딕" w:hint="eastAsia"/>
          <w:b/>
          <w:sz w:val="40"/>
          <w:highlight w:val="cyan"/>
        </w:rPr>
        <w:t>월</w:t>
      </w:r>
      <w:r w:rsidRPr="00924040">
        <w:rPr>
          <w:rFonts w:eastAsia="맑은 고딕"/>
          <w:b/>
          <w:sz w:val="40"/>
          <w:highlight w:val="cyan"/>
        </w:rPr>
        <w:t xml:space="preserve">) </w:t>
      </w:r>
      <w:r w:rsidRPr="00924040">
        <w:rPr>
          <w:rFonts w:eastAsia="맑은 고딕" w:hint="eastAsia"/>
          <w:b/>
          <w:sz w:val="40"/>
          <w:highlight w:val="cyan"/>
        </w:rPr>
        <w:t>새벽</w:t>
      </w:r>
    </w:p>
    <w:p w14:paraId="75E60927" w14:textId="77777777" w:rsidR="00DF2816" w:rsidRPr="00DF2816" w:rsidRDefault="00542BA5" w:rsidP="00DF2816">
      <w:pPr>
        <w:jc w:val="center"/>
        <w:rPr>
          <w:rFonts w:eastAsia="맑은 고딕"/>
          <w:b/>
          <w:i/>
          <w:sz w:val="28"/>
        </w:rPr>
      </w:pPr>
      <w:r w:rsidRPr="00924040">
        <w:rPr>
          <w:rFonts w:eastAsia="맑은 고딕"/>
          <w:b/>
          <w:i/>
          <w:sz w:val="28"/>
        </w:rPr>
        <w:t>4</w:t>
      </w:r>
      <w:r w:rsidRPr="00924040">
        <w:rPr>
          <w:rFonts w:eastAsia="맑은 고딕" w:hint="eastAsia"/>
          <w:b/>
          <w:i/>
          <w:sz w:val="28"/>
        </w:rPr>
        <w:t>번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문제</w:t>
      </w:r>
      <w:r w:rsidR="00DF2816">
        <w:rPr>
          <w:rFonts w:eastAsia="맑은 고딕" w:hint="eastAsia"/>
          <w:b/>
          <w:i/>
          <w:sz w:val="28"/>
        </w:rPr>
        <w:t>에서</w:t>
      </w:r>
      <w:r w:rsidR="00DF2816">
        <w:rPr>
          <w:rFonts w:eastAsia="맑은 고딕" w:hint="eastAsia"/>
          <w:b/>
          <w:i/>
          <w:sz w:val="28"/>
        </w:rPr>
        <w:t xml:space="preserve">, </w:t>
      </w:r>
      <w:r w:rsidR="00DF2816">
        <w:rPr>
          <w:rFonts w:eastAsia="맑은 고딕" w:hint="eastAsia"/>
          <w:b/>
          <w:i/>
          <w:sz w:val="28"/>
        </w:rPr>
        <w:t>드디어</w:t>
      </w:r>
      <w:r w:rsidRPr="00924040">
        <w:rPr>
          <w:rFonts w:eastAsia="맑은 고딕" w:hint="eastAsia"/>
          <w:b/>
          <w:i/>
          <w:sz w:val="28"/>
        </w:rPr>
        <w:t xml:space="preserve"> </w:t>
      </w:r>
      <w:r w:rsidRPr="00924040">
        <w:rPr>
          <w:rFonts w:eastAsia="맑은 고딕" w:hint="eastAsia"/>
          <w:b/>
          <w:i/>
          <w:sz w:val="28"/>
        </w:rPr>
        <w:t>정렬</w:t>
      </w:r>
      <w:r w:rsidR="00DF2816">
        <w:rPr>
          <w:rFonts w:eastAsia="맑은 고딕" w:hint="eastAsia"/>
          <w:b/>
          <w:i/>
          <w:sz w:val="28"/>
        </w:rPr>
        <w:t>을</w:t>
      </w:r>
      <w:r w:rsidR="00DF2816">
        <w:rPr>
          <w:rFonts w:eastAsia="맑은 고딕" w:hint="eastAsia"/>
          <w:b/>
          <w:i/>
          <w:sz w:val="28"/>
        </w:rPr>
        <w:t xml:space="preserve"> </w:t>
      </w:r>
      <w:r w:rsidR="00DF2816">
        <w:rPr>
          <w:rFonts w:eastAsia="맑은 고딕" w:hint="eastAsia"/>
          <w:b/>
          <w:i/>
          <w:sz w:val="28"/>
        </w:rPr>
        <w:t>내가</w:t>
      </w:r>
      <w:r w:rsidR="00DF2816">
        <w:rPr>
          <w:rFonts w:eastAsia="맑은 고딕" w:hint="eastAsia"/>
          <w:b/>
          <w:i/>
          <w:sz w:val="28"/>
        </w:rPr>
        <w:t xml:space="preserve"> </w:t>
      </w:r>
      <w:r w:rsidR="00DF2816">
        <w:rPr>
          <w:rFonts w:eastAsia="맑은 고딕" w:hint="eastAsia"/>
          <w:b/>
          <w:i/>
          <w:sz w:val="28"/>
        </w:rPr>
        <w:t>원하는</w:t>
      </w:r>
      <w:r w:rsidR="00DF2816">
        <w:rPr>
          <w:rFonts w:eastAsia="맑은 고딕" w:hint="eastAsia"/>
          <w:b/>
          <w:i/>
          <w:sz w:val="28"/>
        </w:rPr>
        <w:t xml:space="preserve"> </w:t>
      </w:r>
      <w:r w:rsidR="00DF2816">
        <w:rPr>
          <w:rFonts w:eastAsia="맑은 고딕" w:hint="eastAsia"/>
          <w:b/>
          <w:i/>
          <w:sz w:val="28"/>
        </w:rPr>
        <w:t>모습대로</w:t>
      </w:r>
      <w:r w:rsidR="00DF2816">
        <w:rPr>
          <w:rFonts w:eastAsia="맑은 고딕" w:hint="eastAsia"/>
          <w:b/>
          <w:i/>
          <w:sz w:val="28"/>
        </w:rPr>
        <w:t xml:space="preserve"> </w:t>
      </w:r>
      <w:r w:rsidR="00DF2816">
        <w:rPr>
          <w:rFonts w:eastAsia="맑은 고딕" w:hint="eastAsia"/>
          <w:b/>
          <w:i/>
          <w:sz w:val="28"/>
        </w:rPr>
        <w:t>출력하게</w:t>
      </w:r>
      <w:r w:rsidR="00DF2816">
        <w:rPr>
          <w:rFonts w:eastAsia="맑은 고딕" w:hint="eastAsia"/>
          <w:b/>
          <w:i/>
          <w:sz w:val="28"/>
        </w:rPr>
        <w:t xml:space="preserve"> </w:t>
      </w:r>
      <w:r w:rsidR="00DF2816">
        <w:rPr>
          <w:rFonts w:eastAsia="맑은 고딕" w:hint="eastAsia"/>
          <w:b/>
          <w:i/>
          <w:sz w:val="28"/>
        </w:rPr>
        <w:t>하다</w:t>
      </w:r>
      <w:r w:rsidR="00DF2816">
        <w:rPr>
          <w:rFonts w:eastAsia="맑은 고딕" w:hint="eastAsia"/>
          <w:b/>
          <w:i/>
          <w:sz w:val="28"/>
        </w:rPr>
        <w:t xml:space="preserve">. </w:t>
      </w:r>
    </w:p>
    <w:p w14:paraId="14FA204C" w14:textId="77777777" w:rsidR="00E926B1" w:rsidRPr="00542BA5" w:rsidRDefault="00E926B1" w:rsidP="00542BA5">
      <w:pPr>
        <w:ind w:firstLineChars="200" w:firstLine="440"/>
        <w:rPr>
          <w:rFonts w:eastAsia="맑은 고딕"/>
        </w:rPr>
      </w:pPr>
      <w:r w:rsidRPr="00E926B1">
        <w:rPr>
          <w:rFonts w:eastAsia="맑은 고딕" w:hint="eastAsia"/>
        </w:rPr>
        <w:t>오늘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새벽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묵혀</w:t>
      </w:r>
      <w:r w:rsidR="00542BA5">
        <w:rPr>
          <w:rFonts w:eastAsia="맑은 고딕" w:hint="eastAsia"/>
        </w:rPr>
        <w:t xml:space="preserve"> </w:t>
      </w:r>
      <w:r w:rsidR="00542BA5">
        <w:rPr>
          <w:rFonts w:eastAsia="맑은 고딕" w:hint="eastAsia"/>
        </w:rPr>
        <w:t>두</w:t>
      </w:r>
      <w:r>
        <w:rPr>
          <w:rFonts w:eastAsia="맑은 고딕" w:hint="eastAsia"/>
        </w:rPr>
        <w:t>었</w:t>
      </w:r>
      <w:r w:rsidRPr="00E926B1">
        <w:rPr>
          <w:rFonts w:eastAsia="맑은 고딕" w:hint="eastAsia"/>
        </w:rPr>
        <w:t>던</w:t>
      </w:r>
      <w:r w:rsidRPr="00E926B1">
        <w:rPr>
          <w:rFonts w:eastAsia="맑은 고딕"/>
        </w:rPr>
        <w:t xml:space="preserve"> 4</w:t>
      </w:r>
      <w:r w:rsidRPr="00E926B1">
        <w:rPr>
          <w:rFonts w:eastAsia="맑은 고딕" w:hint="eastAsia"/>
        </w:rPr>
        <w:t>번의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문제점을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이제서야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해결해냈다</w:t>
      </w:r>
      <w:r w:rsidRPr="00E926B1">
        <w:rPr>
          <w:rFonts w:eastAsia="맑은 고딕"/>
        </w:rPr>
        <w:t xml:space="preserve">. </w:t>
      </w:r>
      <w:r w:rsidRPr="00E926B1">
        <w:rPr>
          <w:rFonts w:eastAsia="맑은 고딕" w:hint="eastAsia"/>
        </w:rPr>
        <w:t>이제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내가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원하는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모습대로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정렬시킬</w:t>
      </w:r>
      <w:r w:rsidR="00542BA5">
        <w:rPr>
          <w:rFonts w:eastAsia="맑은 고딕" w:hint="eastAsia"/>
        </w:rPr>
        <w:t xml:space="preserve"> </w:t>
      </w:r>
      <w:r w:rsidRPr="00E926B1">
        <w:rPr>
          <w:rFonts w:eastAsia="맑은 고딕" w:hint="eastAsia"/>
        </w:rPr>
        <w:t>수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있게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되었다</w:t>
      </w:r>
      <w:r w:rsidRPr="00E926B1">
        <w:rPr>
          <w:rFonts w:eastAsia="맑은 고딕"/>
        </w:rPr>
        <w:t>.</w:t>
      </w:r>
    </w:p>
    <w:p w14:paraId="5AB5B24A" w14:textId="77777777" w:rsidR="00E926B1" w:rsidRPr="00542BA5" w:rsidRDefault="00E926B1" w:rsidP="00542BA5">
      <w:pPr>
        <w:ind w:firstLineChars="200" w:firstLine="440"/>
        <w:rPr>
          <w:rFonts w:eastAsia="맑은 고딕"/>
        </w:rPr>
      </w:pPr>
      <w:r w:rsidRPr="00E926B1">
        <w:rPr>
          <w:rFonts w:eastAsia="맑은 고딕"/>
        </w:rPr>
        <w:t xml:space="preserve">  </w:t>
      </w:r>
      <w:r w:rsidRPr="00E926B1">
        <w:rPr>
          <w:rFonts w:eastAsia="맑은 고딕" w:hint="eastAsia"/>
        </w:rPr>
        <w:t>그리고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사실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숫자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문자형을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따로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분리하여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진행할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필요도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없었다</w:t>
      </w:r>
      <w:r w:rsidRPr="00E926B1">
        <w:rPr>
          <w:rFonts w:eastAsia="맑은 고딕"/>
        </w:rPr>
        <w:t xml:space="preserve">. </w:t>
      </w:r>
      <w:r w:rsidRPr="00E926B1">
        <w:rPr>
          <w:rFonts w:eastAsia="맑은 고딕" w:hint="eastAsia"/>
        </w:rPr>
        <w:t>나는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이전에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숫자는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숫자대로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문자형은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문자대로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따로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구분해서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각각의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처리하는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함수</w:t>
      </w:r>
      <w:r w:rsidRPr="00E926B1">
        <w:rPr>
          <w:rFonts w:eastAsia="맑은 고딕"/>
        </w:rPr>
        <w:t xml:space="preserve"> 2</w:t>
      </w:r>
      <w:r w:rsidRPr="00E926B1">
        <w:rPr>
          <w:rFonts w:eastAsia="맑은 고딕" w:hint="eastAsia"/>
        </w:rPr>
        <w:t>개를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만들려고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했었다</w:t>
      </w:r>
      <w:r w:rsidRPr="00E926B1">
        <w:rPr>
          <w:rFonts w:eastAsia="맑은 고딕"/>
        </w:rPr>
        <w:t xml:space="preserve">. </w:t>
      </w:r>
      <w:r w:rsidR="00542BA5">
        <w:rPr>
          <w:rFonts w:eastAsia="맑은 고딕" w:hint="eastAsia"/>
        </w:rPr>
        <w:t>하지만</w:t>
      </w:r>
      <w:r w:rsidR="00542BA5">
        <w:rPr>
          <w:rFonts w:eastAsia="맑은 고딕" w:hint="eastAsia"/>
        </w:rPr>
        <w:t xml:space="preserve"> </w:t>
      </w:r>
      <w:r w:rsidRPr="00E926B1">
        <w:rPr>
          <w:rFonts w:eastAsia="맑은 고딕" w:hint="eastAsia"/>
        </w:rPr>
        <w:t>숫자</w:t>
      </w:r>
      <w:r w:rsidR="00542BA5">
        <w:rPr>
          <w:rFonts w:eastAsia="맑은 고딕" w:hint="eastAsia"/>
        </w:rPr>
        <w:t>형이</w:t>
      </w:r>
      <w:r w:rsidRPr="00E926B1">
        <w:rPr>
          <w:rFonts w:eastAsia="맑은 고딕" w:hint="eastAsia"/>
        </w:rPr>
        <w:t>든</w:t>
      </w:r>
      <w:r w:rsidRPr="00E926B1">
        <w:rPr>
          <w:rFonts w:eastAsia="맑은 고딕"/>
        </w:rPr>
        <w:t xml:space="preserve"> </w:t>
      </w:r>
      <w:r w:rsidR="00542BA5">
        <w:rPr>
          <w:rFonts w:eastAsia="맑은 고딕" w:hint="eastAsia"/>
        </w:rPr>
        <w:t>문자형이</w:t>
      </w:r>
      <w:r w:rsidRPr="00E926B1">
        <w:rPr>
          <w:rFonts w:eastAsia="맑은 고딕" w:hint="eastAsia"/>
        </w:rPr>
        <w:t>든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모두</w:t>
      </w:r>
      <w:r w:rsidRPr="00E926B1">
        <w:rPr>
          <w:rFonts w:eastAsia="맑은 고딕"/>
        </w:rPr>
        <w:t xml:space="preserve">  </w:t>
      </w:r>
      <w:r w:rsidRPr="00E926B1">
        <w:rPr>
          <w:rFonts w:eastAsia="맑은 고딕" w:hint="eastAsia"/>
        </w:rPr>
        <w:t>같은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알고리즘을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적용해도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된다는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사실을</w:t>
      </w:r>
      <w:r w:rsidR="00542BA5">
        <w:rPr>
          <w:rFonts w:eastAsia="맑은 고딕" w:hint="eastAsia"/>
        </w:rPr>
        <w:t xml:space="preserve"> </w:t>
      </w:r>
      <w:r w:rsidR="00542BA5">
        <w:rPr>
          <w:rFonts w:eastAsia="맑은 고딕" w:hint="eastAsia"/>
        </w:rPr>
        <w:t>깨달았다</w:t>
      </w:r>
      <w:r w:rsidRPr="00E926B1">
        <w:rPr>
          <w:rFonts w:eastAsia="맑은 고딕"/>
        </w:rPr>
        <w:t xml:space="preserve">. </w:t>
      </w:r>
      <w:r w:rsidRPr="00E926B1">
        <w:rPr>
          <w:rFonts w:eastAsia="맑은 고딕" w:hint="eastAsia"/>
        </w:rPr>
        <w:t>따라서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처리하기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위한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함수</w:t>
      </w:r>
      <w:r w:rsidRPr="00E926B1">
        <w:rPr>
          <w:rFonts w:eastAsia="맑은 고딕"/>
        </w:rPr>
        <w:t xml:space="preserve"> 1</w:t>
      </w:r>
      <w:r w:rsidRPr="00E926B1">
        <w:rPr>
          <w:rFonts w:eastAsia="맑은 고딕" w:hint="eastAsia"/>
        </w:rPr>
        <w:t>개만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정의해주어도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된다</w:t>
      </w:r>
      <w:r w:rsidRPr="00E926B1">
        <w:rPr>
          <w:rFonts w:eastAsia="맑은 고딕"/>
        </w:rPr>
        <w:t xml:space="preserve">. </w:t>
      </w:r>
      <w:r w:rsidRPr="00E926B1">
        <w:rPr>
          <w:rFonts w:eastAsia="맑은 고딕" w:hint="eastAsia"/>
        </w:rPr>
        <w:t>이렇게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하면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코드도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훨씬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깔끔해지고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필요한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코드만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쓰도록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하여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효율적일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것이다</w:t>
      </w:r>
      <w:r w:rsidRPr="00E926B1">
        <w:rPr>
          <w:rFonts w:eastAsia="맑은 고딕"/>
        </w:rPr>
        <w:t>.</w:t>
      </w:r>
    </w:p>
    <w:p w14:paraId="0785A0F2" w14:textId="77777777" w:rsidR="00E926B1" w:rsidRPr="00542BA5" w:rsidRDefault="00E926B1" w:rsidP="00542BA5">
      <w:pPr>
        <w:ind w:firstLineChars="200" w:firstLine="440"/>
        <w:rPr>
          <w:rFonts w:eastAsia="맑은 고딕"/>
        </w:rPr>
      </w:pPr>
      <w:r w:rsidRPr="00E926B1">
        <w:rPr>
          <w:rFonts w:eastAsia="맑은 고딕"/>
        </w:rPr>
        <w:t xml:space="preserve">   </w:t>
      </w:r>
      <w:r w:rsidRPr="00E926B1">
        <w:rPr>
          <w:rFonts w:eastAsia="맑은 고딕" w:hint="eastAsia"/>
        </w:rPr>
        <w:t>오늘은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이름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나이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대학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전화번호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국어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영어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수학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과학점수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이렇게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총</w:t>
      </w:r>
      <w:r w:rsidRPr="00E926B1">
        <w:rPr>
          <w:rFonts w:eastAsia="맑은 고딕"/>
        </w:rPr>
        <w:t xml:space="preserve"> 8</w:t>
      </w:r>
      <w:r w:rsidRPr="00E926B1">
        <w:rPr>
          <w:rFonts w:eastAsia="맑은 고딕" w:hint="eastAsia"/>
        </w:rPr>
        <w:t>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기준을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가지고</w:t>
      </w:r>
      <w:r w:rsidRPr="00E926B1">
        <w:rPr>
          <w:rFonts w:eastAsia="맑은 고딕"/>
        </w:rPr>
        <w:t xml:space="preserve"> 8</w:t>
      </w:r>
      <w:r w:rsidRPr="00E926B1">
        <w:rPr>
          <w:rFonts w:eastAsia="맑은 고딕" w:hint="eastAsia"/>
        </w:rPr>
        <w:t>번의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모두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진행해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보았다</w:t>
      </w:r>
      <w:r w:rsidRPr="00E926B1">
        <w:rPr>
          <w:rFonts w:eastAsia="맑은 고딕"/>
        </w:rPr>
        <w:t xml:space="preserve">. </w:t>
      </w:r>
      <w:r w:rsidRPr="00E926B1">
        <w:rPr>
          <w:rFonts w:eastAsia="맑은 고딕" w:hint="eastAsia"/>
        </w:rPr>
        <w:t>일단은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모두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메인코드에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코딩해놨고</w:t>
      </w:r>
      <w:r w:rsidRPr="00E926B1">
        <w:rPr>
          <w:rFonts w:eastAsia="맑은 고딕"/>
        </w:rPr>
        <w:t>, 8</w:t>
      </w:r>
      <w:r w:rsidRPr="00E926B1">
        <w:rPr>
          <w:rFonts w:eastAsia="맑은 고딕" w:hint="eastAsia"/>
        </w:rPr>
        <w:t>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기준에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따라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각각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잘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정렬되는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모습을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눈으로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확인하였다</w:t>
      </w:r>
      <w:r w:rsidRPr="00E926B1">
        <w:rPr>
          <w:rFonts w:eastAsia="맑은 고딕"/>
        </w:rPr>
        <w:t>. 8</w:t>
      </w:r>
      <w:r w:rsidRPr="00E926B1">
        <w:rPr>
          <w:rFonts w:eastAsia="맑은 고딕" w:hint="eastAsia"/>
        </w:rPr>
        <w:t>개의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모두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같은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알고리즘을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사용하니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이제는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하나로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일반화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시키는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작업을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하면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된다</w:t>
      </w:r>
      <w:r w:rsidRPr="00E926B1">
        <w:rPr>
          <w:rFonts w:eastAsia="맑은 고딕"/>
        </w:rPr>
        <w:t xml:space="preserve">. </w:t>
      </w:r>
      <w:r w:rsidRPr="00E926B1">
        <w:rPr>
          <w:rFonts w:eastAsia="맑은 고딕" w:hint="eastAsia"/>
        </w:rPr>
        <w:t>다시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말해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정렬을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처리하는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함수를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따로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만들고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메인함수에서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각각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기준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번호가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주어질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때마다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함수를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호출하여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원하는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정렬을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진행할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예정이다</w:t>
      </w:r>
      <w:r w:rsidRPr="00E926B1">
        <w:rPr>
          <w:rFonts w:eastAsia="맑은 고딕"/>
        </w:rPr>
        <w:t>.</w:t>
      </w:r>
    </w:p>
    <w:p w14:paraId="2C7C1225" w14:textId="77777777" w:rsidR="000D11FE" w:rsidRDefault="00E926B1" w:rsidP="00E926B1">
      <w:pPr>
        <w:ind w:firstLineChars="200" w:firstLine="440"/>
        <w:rPr>
          <w:rFonts w:eastAsia="맑은 고딕"/>
        </w:rPr>
      </w:pPr>
      <w:r w:rsidRPr="00E926B1">
        <w:rPr>
          <w:rFonts w:eastAsia="맑은 고딕"/>
        </w:rPr>
        <w:t xml:space="preserve">   </w:t>
      </w:r>
      <w:r w:rsidRPr="00E926B1">
        <w:rPr>
          <w:rFonts w:eastAsia="맑은 고딕" w:hint="eastAsia"/>
        </w:rPr>
        <w:t>정렬에서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막혀서</w:t>
      </w:r>
      <w:r w:rsidRPr="00E926B1">
        <w:rPr>
          <w:rFonts w:eastAsia="맑은 고딕"/>
        </w:rPr>
        <w:t xml:space="preserve"> 4</w:t>
      </w:r>
      <w:r w:rsidRPr="00E926B1">
        <w:rPr>
          <w:rFonts w:eastAsia="맑은 고딕" w:hint="eastAsia"/>
        </w:rPr>
        <w:t>번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문제를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어떻게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해야될지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정말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막막했는데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직면하는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문제를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뚫고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유레카를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외칠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수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있게되어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너무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기쁘다</w:t>
      </w:r>
      <w:r w:rsidRPr="00E926B1">
        <w:rPr>
          <w:rFonts w:eastAsia="맑은 고딕"/>
        </w:rPr>
        <w:t xml:space="preserve">. </w:t>
      </w:r>
      <w:r w:rsidRPr="00E926B1">
        <w:rPr>
          <w:rFonts w:eastAsia="맑은 고딕" w:hint="eastAsia"/>
        </w:rPr>
        <w:t>그냥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자려니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찝찝해서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못자겠고</w:t>
      </w:r>
      <w:r w:rsidRPr="00E926B1">
        <w:rPr>
          <w:rFonts w:eastAsia="맑은 고딕"/>
        </w:rPr>
        <w:t>..</w:t>
      </w:r>
      <w:r w:rsidRPr="00E926B1">
        <w:rPr>
          <w:rFonts w:eastAsia="맑은 고딕" w:hint="eastAsia"/>
        </w:rPr>
        <w:t>그래서</w:t>
      </w:r>
      <w:r w:rsidRPr="00E926B1">
        <w:rPr>
          <w:rFonts w:eastAsia="맑은 고딕"/>
        </w:rPr>
        <w:t xml:space="preserve">  </w:t>
      </w:r>
      <w:r w:rsidRPr="00E926B1">
        <w:rPr>
          <w:rFonts w:eastAsia="맑은 고딕" w:hint="eastAsia"/>
        </w:rPr>
        <w:t>다시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일어나서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했는데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풀리다니</w:t>
      </w:r>
      <w:r w:rsidRPr="00E926B1">
        <w:rPr>
          <w:rFonts w:eastAsia="맑은 고딕"/>
        </w:rPr>
        <w:t xml:space="preserve">, </w:t>
      </w:r>
      <w:r w:rsidRPr="00E926B1">
        <w:rPr>
          <w:rFonts w:eastAsia="맑은 고딕" w:hint="eastAsia"/>
        </w:rPr>
        <w:t>너무</w:t>
      </w:r>
      <w:r w:rsidRPr="00E926B1">
        <w:rPr>
          <w:rFonts w:eastAsia="맑은 고딕"/>
        </w:rPr>
        <w:t xml:space="preserve"> </w:t>
      </w:r>
      <w:r w:rsidRPr="00E926B1">
        <w:rPr>
          <w:rFonts w:eastAsia="맑은 고딕" w:hint="eastAsia"/>
        </w:rPr>
        <w:t>뿌듯하다</w:t>
      </w:r>
    </w:p>
    <w:p w14:paraId="2ED0F20E" w14:textId="77777777" w:rsidR="000D11FE" w:rsidRDefault="000D11FE" w:rsidP="00E926B1">
      <w:pPr>
        <w:ind w:firstLineChars="200" w:firstLine="440"/>
        <w:rPr>
          <w:rFonts w:eastAsia="맑은 고딕"/>
        </w:rPr>
      </w:pPr>
    </w:p>
    <w:p w14:paraId="20E2CA0C" w14:textId="77777777" w:rsidR="000D11FE" w:rsidRDefault="000D11FE" w:rsidP="00E926B1">
      <w:pPr>
        <w:ind w:firstLineChars="200" w:firstLine="440"/>
        <w:rPr>
          <w:rFonts w:eastAsia="맑은 고딕"/>
        </w:rPr>
      </w:pPr>
    </w:p>
    <w:p w14:paraId="376DE25C" w14:textId="77777777" w:rsidR="000D11FE" w:rsidRDefault="000D11FE" w:rsidP="00E926B1">
      <w:pPr>
        <w:ind w:firstLineChars="200" w:firstLine="440"/>
        <w:rPr>
          <w:rFonts w:eastAsia="맑은 고딕"/>
        </w:rPr>
      </w:pPr>
    </w:p>
    <w:p w14:paraId="0D91BF83" w14:textId="77777777" w:rsidR="00A32341" w:rsidRPr="00635D3C" w:rsidRDefault="00F47010" w:rsidP="00635D3C">
      <w:pPr>
        <w:rPr>
          <w:rFonts w:eastAsia="맑은 고딕"/>
          <w:b/>
          <w:sz w:val="40"/>
          <w:highlight w:val="cyan"/>
        </w:rPr>
      </w:pPr>
      <w:r>
        <w:rPr>
          <w:rFonts w:eastAsia="맑은 고딕"/>
          <w:b/>
          <w:sz w:val="40"/>
          <w:highlight w:val="cyan"/>
        </w:rPr>
        <w:lastRenderedPageBreak/>
        <w:t>11/28</w:t>
      </w:r>
      <w:r w:rsidR="000D11FE" w:rsidRPr="00924040">
        <w:rPr>
          <w:rFonts w:eastAsia="맑은 고딕"/>
          <w:b/>
          <w:sz w:val="40"/>
          <w:highlight w:val="cyan"/>
        </w:rPr>
        <w:t>(</w:t>
      </w:r>
      <w:r>
        <w:rPr>
          <w:rFonts w:eastAsia="맑은 고딕" w:hint="eastAsia"/>
          <w:b/>
          <w:sz w:val="40"/>
          <w:highlight w:val="cyan"/>
        </w:rPr>
        <w:t>수</w:t>
      </w:r>
      <w:r w:rsidR="000D11FE" w:rsidRPr="00924040">
        <w:rPr>
          <w:rFonts w:eastAsia="맑은 고딕"/>
          <w:b/>
          <w:sz w:val="40"/>
          <w:highlight w:val="cyan"/>
        </w:rPr>
        <w:t>)</w:t>
      </w:r>
      <w:r w:rsidR="0044019D">
        <w:rPr>
          <w:rFonts w:eastAsia="맑은 고딕" w:hint="eastAsia"/>
          <w:b/>
          <w:sz w:val="40"/>
          <w:highlight w:val="cyan"/>
        </w:rPr>
        <w:t>새벽</w:t>
      </w:r>
    </w:p>
    <w:p w14:paraId="2B6CC122" w14:textId="77777777" w:rsidR="00AB5B66" w:rsidRDefault="00AB5B66" w:rsidP="007F1E41">
      <w:pPr>
        <w:ind w:firstLineChars="200" w:firstLine="560"/>
        <w:jc w:val="center"/>
        <w:rPr>
          <w:rFonts w:eastAsia="맑은 고딕"/>
          <w:b/>
          <w:i/>
          <w:sz w:val="28"/>
        </w:rPr>
      </w:pPr>
    </w:p>
    <w:p w14:paraId="063A0634" w14:textId="77777777" w:rsidR="00A32341" w:rsidRPr="007F1E41" w:rsidRDefault="00A32341" w:rsidP="007F1E41">
      <w:pPr>
        <w:ind w:firstLineChars="200" w:firstLine="560"/>
        <w:jc w:val="center"/>
        <w:rPr>
          <w:rFonts w:eastAsia="맑은 고딕"/>
          <w:b/>
          <w:i/>
          <w:sz w:val="28"/>
        </w:rPr>
      </w:pPr>
      <w:r w:rsidRPr="007F1E41">
        <w:rPr>
          <w:rFonts w:eastAsia="맑은 고딕" w:hint="eastAsia"/>
          <w:b/>
          <w:i/>
          <w:sz w:val="28"/>
        </w:rPr>
        <w:t>반복되는</w:t>
      </w:r>
      <w:r w:rsidRPr="007F1E41">
        <w:rPr>
          <w:rFonts w:eastAsia="맑은 고딕"/>
          <w:b/>
          <w:i/>
          <w:sz w:val="28"/>
        </w:rPr>
        <w:t xml:space="preserve"> </w:t>
      </w:r>
      <w:r w:rsidRPr="007F1E41">
        <w:rPr>
          <w:rFonts w:eastAsia="맑은 고딕" w:hint="eastAsia"/>
          <w:b/>
          <w:i/>
          <w:sz w:val="28"/>
        </w:rPr>
        <w:t>코드들을</w:t>
      </w:r>
      <w:r w:rsidRPr="007F1E41">
        <w:rPr>
          <w:rFonts w:eastAsia="맑은 고딕"/>
          <w:b/>
          <w:i/>
          <w:sz w:val="28"/>
        </w:rPr>
        <w:t xml:space="preserve"> </w:t>
      </w:r>
      <w:r w:rsidRPr="007F1E41">
        <w:rPr>
          <w:rFonts w:eastAsia="맑은 고딕" w:hint="eastAsia"/>
          <w:b/>
          <w:i/>
          <w:sz w:val="28"/>
        </w:rPr>
        <w:t>함수처리하여</w:t>
      </w:r>
      <w:r w:rsidRPr="007F1E41">
        <w:rPr>
          <w:rFonts w:eastAsia="맑은 고딕"/>
          <w:b/>
          <w:i/>
          <w:sz w:val="28"/>
        </w:rPr>
        <w:t xml:space="preserve"> </w:t>
      </w:r>
      <w:r w:rsidRPr="007F1E41">
        <w:rPr>
          <w:rFonts w:eastAsia="맑은 고딕" w:hint="eastAsia"/>
          <w:b/>
          <w:i/>
          <w:sz w:val="28"/>
        </w:rPr>
        <w:t>프로그램을</w:t>
      </w:r>
      <w:r w:rsidRPr="007F1E41">
        <w:rPr>
          <w:rFonts w:eastAsia="맑은 고딕"/>
          <w:b/>
          <w:i/>
          <w:sz w:val="28"/>
        </w:rPr>
        <w:t xml:space="preserve"> </w:t>
      </w:r>
      <w:r w:rsidRPr="007F1E41">
        <w:rPr>
          <w:rFonts w:eastAsia="맑은 고딕" w:hint="eastAsia"/>
          <w:b/>
          <w:i/>
          <w:sz w:val="28"/>
        </w:rPr>
        <w:t>깔끔하게</w:t>
      </w:r>
      <w:r w:rsidRPr="007F1E41">
        <w:rPr>
          <w:rFonts w:eastAsia="맑은 고딕"/>
          <w:b/>
          <w:i/>
          <w:sz w:val="28"/>
        </w:rPr>
        <w:t xml:space="preserve"> </w:t>
      </w:r>
      <w:r w:rsidRPr="007F1E41">
        <w:rPr>
          <w:rFonts w:eastAsia="맑은 고딕" w:hint="eastAsia"/>
          <w:b/>
          <w:i/>
          <w:sz w:val="28"/>
        </w:rPr>
        <w:t>만들려는</w:t>
      </w:r>
      <w:r w:rsidRPr="007F1E41">
        <w:rPr>
          <w:rFonts w:eastAsia="맑은 고딕"/>
          <w:b/>
          <w:i/>
          <w:sz w:val="28"/>
        </w:rPr>
        <w:t xml:space="preserve"> </w:t>
      </w:r>
      <w:r w:rsidRPr="007F1E41">
        <w:rPr>
          <w:rFonts w:eastAsia="맑은 고딕" w:hint="eastAsia"/>
          <w:b/>
          <w:i/>
          <w:sz w:val="28"/>
        </w:rPr>
        <w:t>전략</w:t>
      </w:r>
      <w:r w:rsidR="007F1E41">
        <w:rPr>
          <w:rFonts w:eastAsia="맑은 고딕" w:hint="eastAsia"/>
          <w:b/>
          <w:i/>
          <w:sz w:val="28"/>
        </w:rPr>
        <w:t xml:space="preserve"> </w:t>
      </w:r>
      <w:r w:rsidR="007F1E41">
        <w:rPr>
          <w:rFonts w:eastAsia="맑은 고딕" w:hint="eastAsia"/>
          <w:b/>
          <w:i/>
          <w:sz w:val="28"/>
        </w:rPr>
        <w:t>구상</w:t>
      </w:r>
      <w:r w:rsidR="007F1E41">
        <w:rPr>
          <w:rFonts w:eastAsia="맑은 고딕" w:hint="eastAsia"/>
          <w:b/>
          <w:i/>
          <w:sz w:val="28"/>
        </w:rPr>
        <w:t xml:space="preserve">  </w:t>
      </w:r>
      <w:r w:rsidRPr="007F1E41">
        <w:rPr>
          <w:rFonts w:eastAsia="맑은 고딕"/>
          <w:b/>
          <w:i/>
          <w:sz w:val="28"/>
        </w:rPr>
        <w:t>/</w:t>
      </w:r>
      <w:r w:rsidR="007F1E41">
        <w:rPr>
          <w:rFonts w:eastAsia="맑은 고딕"/>
          <w:b/>
          <w:i/>
          <w:sz w:val="28"/>
        </w:rPr>
        <w:t xml:space="preserve"> </w:t>
      </w:r>
      <w:r w:rsidRPr="007F1E41">
        <w:rPr>
          <w:rFonts w:eastAsia="맑은 고딕"/>
          <w:b/>
          <w:i/>
          <w:sz w:val="28"/>
        </w:rPr>
        <w:t xml:space="preserve"> </w:t>
      </w:r>
      <w:r w:rsidR="00635D3C" w:rsidRPr="007F1E41">
        <w:rPr>
          <w:rFonts w:eastAsia="맑은 고딕" w:hint="eastAsia"/>
          <w:b/>
          <w:i/>
          <w:sz w:val="28"/>
        </w:rPr>
        <w:t>실행결과</w:t>
      </w:r>
      <w:r w:rsidR="00635D3C" w:rsidRPr="007F1E41">
        <w:rPr>
          <w:rFonts w:eastAsia="맑은 고딕" w:hint="eastAsia"/>
          <w:b/>
          <w:i/>
          <w:sz w:val="28"/>
        </w:rPr>
        <w:t xml:space="preserve"> </w:t>
      </w:r>
      <w:r w:rsidR="00635D3C" w:rsidRPr="007F1E41">
        <w:rPr>
          <w:rFonts w:eastAsia="맑은 고딕" w:hint="eastAsia"/>
          <w:b/>
          <w:i/>
          <w:sz w:val="28"/>
        </w:rPr>
        <w:t>화면이</w:t>
      </w:r>
      <w:r w:rsidR="00635D3C" w:rsidRPr="007F1E41">
        <w:rPr>
          <w:rFonts w:eastAsia="맑은 고딕" w:hint="eastAsia"/>
          <w:b/>
          <w:i/>
          <w:sz w:val="28"/>
        </w:rPr>
        <w:t xml:space="preserve"> </w:t>
      </w:r>
      <w:r w:rsidR="00635D3C" w:rsidRPr="007F1E41">
        <w:rPr>
          <w:rFonts w:eastAsia="맑은 고딕" w:hint="eastAsia"/>
          <w:b/>
          <w:i/>
          <w:sz w:val="28"/>
        </w:rPr>
        <w:t>아닌</w:t>
      </w:r>
      <w:r w:rsidR="00635D3C" w:rsidRPr="007F1E41">
        <w:rPr>
          <w:rFonts w:eastAsia="맑은 고딕" w:hint="eastAsia"/>
          <w:b/>
          <w:i/>
          <w:sz w:val="28"/>
        </w:rPr>
        <w:t xml:space="preserve">, </w:t>
      </w:r>
      <w:r w:rsidR="00635D3C" w:rsidRPr="007F1E41">
        <w:rPr>
          <w:rFonts w:eastAsia="맑은 고딕" w:hint="eastAsia"/>
          <w:b/>
          <w:i/>
          <w:sz w:val="28"/>
        </w:rPr>
        <w:t>파일로의</w:t>
      </w:r>
      <w:r w:rsidRPr="007F1E41">
        <w:rPr>
          <w:rFonts w:eastAsia="맑은 고딕"/>
          <w:b/>
          <w:i/>
          <w:sz w:val="28"/>
        </w:rPr>
        <w:t xml:space="preserve"> </w:t>
      </w:r>
      <w:r w:rsidRPr="007F1E41">
        <w:rPr>
          <w:rFonts w:eastAsia="맑은 고딕" w:hint="eastAsia"/>
          <w:b/>
          <w:i/>
          <w:sz w:val="28"/>
        </w:rPr>
        <w:t>출력</w:t>
      </w:r>
      <w:r w:rsidR="00635D3C" w:rsidRPr="007F1E41">
        <w:rPr>
          <w:rFonts w:eastAsia="맑은 고딕" w:hint="eastAsia"/>
          <w:b/>
          <w:i/>
          <w:sz w:val="28"/>
        </w:rPr>
        <w:t>을</w:t>
      </w:r>
      <w:r w:rsidRPr="007F1E41">
        <w:rPr>
          <w:rFonts w:eastAsia="맑은 고딕"/>
          <w:b/>
          <w:i/>
          <w:sz w:val="28"/>
        </w:rPr>
        <w:t xml:space="preserve"> </w:t>
      </w:r>
      <w:r w:rsidR="003A10F7">
        <w:rPr>
          <w:rFonts w:eastAsia="맑은 고딕" w:hint="eastAsia"/>
          <w:b/>
          <w:i/>
          <w:sz w:val="28"/>
        </w:rPr>
        <w:t>시도해보</w:t>
      </w:r>
      <w:r w:rsidRPr="007F1E41">
        <w:rPr>
          <w:rFonts w:eastAsia="맑은 고딕" w:hint="eastAsia"/>
          <w:b/>
          <w:i/>
          <w:sz w:val="28"/>
        </w:rPr>
        <w:t>다</w:t>
      </w:r>
      <w:r w:rsidRPr="007F1E41">
        <w:rPr>
          <w:rFonts w:eastAsia="맑은 고딕"/>
          <w:b/>
          <w:i/>
          <w:sz w:val="28"/>
        </w:rPr>
        <w:t>.</w:t>
      </w:r>
    </w:p>
    <w:p w14:paraId="7B0CABFD" w14:textId="77777777" w:rsidR="00DF2816" w:rsidRPr="007F1E41" w:rsidRDefault="00DF2816" w:rsidP="00DF2816">
      <w:pPr>
        <w:ind w:firstLineChars="200" w:firstLine="560"/>
        <w:jc w:val="center"/>
        <w:rPr>
          <w:rFonts w:eastAsia="맑은 고딕"/>
          <w:i/>
          <w:sz w:val="28"/>
        </w:rPr>
      </w:pPr>
    </w:p>
    <w:p w14:paraId="302F0478" w14:textId="77777777" w:rsidR="00A32341" w:rsidRDefault="00A32341" w:rsidP="00A32341">
      <w:pPr>
        <w:ind w:firstLineChars="200" w:firstLine="440"/>
        <w:rPr>
          <w:rFonts w:eastAsia="맑은 고딕"/>
        </w:rPr>
      </w:pPr>
      <w:r w:rsidRPr="00A32341">
        <w:rPr>
          <w:rFonts w:eastAsia="맑은 고딕" w:hint="eastAsia"/>
        </w:rPr>
        <w:t>나는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각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기준대로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메인함수에서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총</w:t>
      </w:r>
      <w:r w:rsidRPr="00A32341">
        <w:rPr>
          <w:rFonts w:eastAsia="맑은 고딕"/>
        </w:rPr>
        <w:t xml:space="preserve"> 8</w:t>
      </w:r>
      <w:r w:rsidRPr="00A32341">
        <w:rPr>
          <w:rFonts w:eastAsia="맑은 고딕" w:hint="eastAsia"/>
        </w:rPr>
        <w:t>번의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정렬을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진행하였다</w:t>
      </w:r>
      <w:r w:rsidRPr="00A32341">
        <w:rPr>
          <w:rFonts w:eastAsia="맑은 고딕"/>
        </w:rPr>
        <w:t xml:space="preserve">. </w:t>
      </w:r>
      <w:r w:rsidRPr="00A32341">
        <w:rPr>
          <w:rFonts w:eastAsia="맑은 고딕" w:hint="eastAsia"/>
        </w:rPr>
        <w:t>그랬더니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같은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코드가</w:t>
      </w:r>
      <w:r w:rsidRPr="00A32341">
        <w:rPr>
          <w:rFonts w:eastAsia="맑은 고딕"/>
        </w:rPr>
        <w:t xml:space="preserve"> 8</w:t>
      </w:r>
      <w:r w:rsidRPr="00A32341">
        <w:rPr>
          <w:rFonts w:eastAsia="맑은 고딕" w:hint="eastAsia"/>
        </w:rPr>
        <w:t>번이나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반복돼서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메인함수가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엄청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길어졌다</w:t>
      </w:r>
      <w:r w:rsidRPr="00A32341">
        <w:rPr>
          <w:rFonts w:eastAsia="맑은 고딕"/>
        </w:rPr>
        <w:t xml:space="preserve">. </w:t>
      </w:r>
      <w:r w:rsidRPr="00A32341">
        <w:rPr>
          <w:rFonts w:eastAsia="맑은 고딕" w:hint="eastAsia"/>
        </w:rPr>
        <w:t>이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반복되는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똑같은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코드</w:t>
      </w:r>
      <w:r w:rsidRPr="00A32341">
        <w:rPr>
          <w:rFonts w:eastAsia="맑은 고딕"/>
        </w:rPr>
        <w:t xml:space="preserve"> 8</w:t>
      </w:r>
      <w:r w:rsidRPr="00A32341">
        <w:rPr>
          <w:rFonts w:eastAsia="맑은 고딕" w:hint="eastAsia"/>
        </w:rPr>
        <w:t>부분을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함수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하나로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정의하여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코드를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깔끔하게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만들고싶었다</w:t>
      </w:r>
      <w:r w:rsidRPr="00A32341">
        <w:rPr>
          <w:rFonts w:eastAsia="맑은 고딕"/>
        </w:rPr>
        <w:t xml:space="preserve">. </w:t>
      </w:r>
      <w:r w:rsidRPr="00A32341">
        <w:rPr>
          <w:rFonts w:eastAsia="맑은 고딕" w:hint="eastAsia"/>
        </w:rPr>
        <w:t>정렬을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담당하는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함수를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만들기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위해서는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매개변수의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인자로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구조체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배열을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넘겨주어야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한다</w:t>
      </w:r>
      <w:r w:rsidRPr="00A32341">
        <w:rPr>
          <w:rFonts w:eastAsia="맑은 고딕"/>
        </w:rPr>
        <w:t xml:space="preserve">. </w:t>
      </w:r>
      <w:r w:rsidRPr="00A32341">
        <w:rPr>
          <w:rFonts w:eastAsia="맑은 고딕" w:hint="eastAsia"/>
        </w:rPr>
        <w:t>그런데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사실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구조체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배열을</w:t>
      </w:r>
      <w:r w:rsidRPr="00A32341">
        <w:rPr>
          <w:rFonts w:eastAsia="맑은 고딕"/>
        </w:rPr>
        <w:t xml:space="preserve"> </w:t>
      </w:r>
      <w:r w:rsidR="00635D3C">
        <w:rPr>
          <w:rFonts w:eastAsia="맑은 고딕" w:hint="eastAsia"/>
        </w:rPr>
        <w:t>바로</w:t>
      </w:r>
      <w:r w:rsidR="00635D3C">
        <w:rPr>
          <w:rFonts w:eastAsia="맑은 고딕" w:hint="eastAsia"/>
        </w:rPr>
        <w:t xml:space="preserve"> </w:t>
      </w:r>
      <w:r w:rsidRPr="00A32341">
        <w:rPr>
          <w:rFonts w:eastAsia="맑은 고딕" w:hint="eastAsia"/>
        </w:rPr>
        <w:t>인자로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보내는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법을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잘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모르겠다</w:t>
      </w:r>
      <w:r w:rsidRPr="00A32341">
        <w:rPr>
          <w:rFonts w:eastAsia="맑은 고딕"/>
        </w:rPr>
        <w:t xml:space="preserve">. </w:t>
      </w:r>
      <w:r w:rsidRPr="00A32341">
        <w:rPr>
          <w:rFonts w:eastAsia="맑은 고딕" w:hint="eastAsia"/>
        </w:rPr>
        <w:t>책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보니까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다음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수업시간에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배울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파트가</w:t>
      </w:r>
      <w:r w:rsidR="00635D3C">
        <w:rPr>
          <w:rFonts w:eastAsia="맑은 고딕" w:hint="eastAsia"/>
        </w:rPr>
        <w:t xml:space="preserve"> 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함수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인자로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구조체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변수를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넘기는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것이던데</w:t>
      </w:r>
      <w:r w:rsidRPr="00A32341">
        <w:rPr>
          <w:rFonts w:eastAsia="맑은 고딕"/>
        </w:rPr>
        <w:t xml:space="preserve">, </w:t>
      </w:r>
      <w:r w:rsidR="00635D3C">
        <w:rPr>
          <w:rFonts w:eastAsia="맑은 고딕" w:hint="eastAsia"/>
        </w:rPr>
        <w:t>구조체</w:t>
      </w:r>
      <w:r w:rsidR="00635D3C">
        <w:rPr>
          <w:rFonts w:eastAsia="맑은 고딕" w:hint="eastAsia"/>
        </w:rPr>
        <w:t xml:space="preserve"> </w:t>
      </w:r>
      <w:r w:rsidR="00635D3C">
        <w:rPr>
          <w:rFonts w:eastAsia="맑은 고딕" w:hint="eastAsia"/>
        </w:rPr>
        <w:t>배열을</w:t>
      </w:r>
      <w:r w:rsidR="00635D3C">
        <w:rPr>
          <w:rFonts w:eastAsia="맑은 고딕" w:hint="eastAsia"/>
        </w:rPr>
        <w:t xml:space="preserve"> </w:t>
      </w:r>
      <w:r w:rsidR="00635D3C">
        <w:rPr>
          <w:rFonts w:eastAsia="맑은 고딕" w:hint="eastAsia"/>
        </w:rPr>
        <w:t>인자로</w:t>
      </w:r>
      <w:r w:rsidR="00635D3C">
        <w:rPr>
          <w:rFonts w:eastAsia="맑은 고딕" w:hint="eastAsia"/>
        </w:rPr>
        <w:t xml:space="preserve"> </w:t>
      </w:r>
      <w:r w:rsidR="00635D3C">
        <w:rPr>
          <w:rFonts w:eastAsia="맑은 고딕" w:hint="eastAsia"/>
        </w:rPr>
        <w:t>넘기는</w:t>
      </w:r>
      <w:r w:rsidR="00635D3C">
        <w:rPr>
          <w:rFonts w:eastAsia="맑은 고딕" w:hint="eastAsia"/>
        </w:rPr>
        <w:t xml:space="preserve"> </w:t>
      </w:r>
      <w:r w:rsidR="00635D3C">
        <w:rPr>
          <w:rFonts w:eastAsia="맑은 고딕" w:hint="eastAsia"/>
        </w:rPr>
        <w:t>방법에</w:t>
      </w:r>
      <w:r w:rsidR="00635D3C">
        <w:rPr>
          <w:rFonts w:eastAsia="맑은 고딕" w:hint="eastAsia"/>
        </w:rPr>
        <w:t xml:space="preserve"> </w:t>
      </w:r>
      <w:r w:rsidR="00635D3C">
        <w:rPr>
          <w:rFonts w:eastAsia="맑은 고딕" w:hint="eastAsia"/>
        </w:rPr>
        <w:t>대해서도</w:t>
      </w:r>
      <w:r w:rsidR="00635D3C">
        <w:rPr>
          <w:rFonts w:eastAsia="맑은 고딕" w:hint="eastAsia"/>
        </w:rPr>
        <w:t xml:space="preserve"> </w:t>
      </w:r>
      <w:r w:rsidRPr="00A32341">
        <w:rPr>
          <w:rFonts w:eastAsia="맑은 고딕" w:hint="eastAsia"/>
        </w:rPr>
        <w:t>수업시간에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한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번</w:t>
      </w:r>
      <w:r w:rsidRPr="00A32341">
        <w:rPr>
          <w:rFonts w:eastAsia="맑은 고딕"/>
        </w:rPr>
        <w:t xml:space="preserve"> </w:t>
      </w:r>
      <w:r w:rsidR="00635D3C">
        <w:rPr>
          <w:rFonts w:eastAsia="맑은 고딕" w:hint="eastAsia"/>
        </w:rPr>
        <w:t>질문해보아야</w:t>
      </w:r>
      <w:r w:rsidRPr="00A32341">
        <w:rPr>
          <w:rFonts w:eastAsia="맑은 고딕" w:hint="eastAsia"/>
        </w:rPr>
        <w:t>야겠다</w:t>
      </w:r>
      <w:r w:rsidRPr="00A32341">
        <w:rPr>
          <w:rFonts w:eastAsia="맑은 고딕"/>
        </w:rPr>
        <w:t xml:space="preserve">. </w:t>
      </w:r>
      <w:r w:rsidRPr="00A32341">
        <w:rPr>
          <w:rFonts w:eastAsia="맑은 고딕" w:hint="eastAsia"/>
        </w:rPr>
        <w:t>일단은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함수처리는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냅두고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파일에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출력하는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부분부터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먼저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다뤄보도록</w:t>
      </w:r>
      <w:r w:rsidRPr="00A32341">
        <w:rPr>
          <w:rFonts w:eastAsia="맑은 고딕"/>
        </w:rPr>
        <w:t xml:space="preserve"> </w:t>
      </w:r>
      <w:r w:rsidRPr="00A32341">
        <w:rPr>
          <w:rFonts w:eastAsia="맑은 고딕" w:hint="eastAsia"/>
        </w:rPr>
        <w:t>한다</w:t>
      </w:r>
      <w:r w:rsidRPr="00A32341">
        <w:rPr>
          <w:rFonts w:eastAsia="맑은 고딕"/>
        </w:rPr>
        <w:t>.</w:t>
      </w:r>
    </w:p>
    <w:p w14:paraId="16CB374E" w14:textId="77777777" w:rsidR="00F47010" w:rsidRDefault="00F47010" w:rsidP="00635D3C">
      <w:pPr>
        <w:rPr>
          <w:rFonts w:eastAsia="맑은 고딕"/>
        </w:rPr>
      </w:pPr>
    </w:p>
    <w:p w14:paraId="0D15584C" w14:textId="77777777" w:rsidR="00F47010" w:rsidRDefault="00F47010" w:rsidP="00E926B1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여태까지는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기준에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따라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실행화면에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이제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파일로도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하게끔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만들어야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fscanf</w:t>
      </w:r>
      <w:r>
        <w:rPr>
          <w:rFonts w:eastAsia="맑은 고딕" w:hint="eastAsia"/>
        </w:rPr>
        <w:t>함수를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출력하도록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형식도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코드도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맞게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타이핑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하였다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그런데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계속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텍스트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그대로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남아있는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안되는지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모르겠다</w:t>
      </w:r>
      <w:r>
        <w:rPr>
          <w:rFonts w:eastAsia="맑은 고딕" w:hint="eastAsia"/>
        </w:rPr>
        <w:t xml:space="preserve">. </w:t>
      </w:r>
    </w:p>
    <w:p w14:paraId="06E90E7D" w14:textId="77777777" w:rsidR="00E20C1E" w:rsidRPr="00AC1D52" w:rsidRDefault="00F47010" w:rsidP="00AC1D52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책을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읽다가</w:t>
      </w:r>
      <w:r>
        <w:rPr>
          <w:rFonts w:eastAsia="맑은 고딕" w:hint="eastAsia"/>
        </w:rPr>
        <w:t xml:space="preserve"> fopen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부분에서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지정해줄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“r”</w:t>
      </w:r>
      <w:r>
        <w:rPr>
          <w:rFonts w:eastAsia="맑은 고딕" w:hint="eastAsia"/>
        </w:rPr>
        <w:t>뿐만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아니라</w:t>
      </w:r>
      <w:r>
        <w:rPr>
          <w:rFonts w:eastAsia="맑은 고딕" w:hint="eastAsia"/>
        </w:rPr>
        <w:t xml:space="preserve">, </w:t>
      </w:r>
      <w:r>
        <w:rPr>
          <w:rFonts w:eastAsia="맑은 고딕"/>
        </w:rPr>
        <w:t>“</w:t>
      </w:r>
      <w:r>
        <w:rPr>
          <w:rFonts w:eastAsia="맑은 고딕" w:hint="eastAsia"/>
        </w:rPr>
        <w:t>a</w:t>
      </w:r>
      <w:r>
        <w:rPr>
          <w:rFonts w:eastAsia="맑은 고딕"/>
        </w:rPr>
        <w:t xml:space="preserve">”, “w” </w:t>
      </w:r>
      <w:r>
        <w:rPr>
          <w:rFonts w:eastAsia="맑은 고딕" w:hint="eastAsia"/>
        </w:rPr>
        <w:t>등의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존재한다는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깨닫게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읽기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모드로만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열었으니까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당연히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써지지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않는거겠지</w:t>
      </w:r>
      <w:r>
        <w:rPr>
          <w:rFonts w:eastAsia="맑은 고딕" w:hint="eastAsia"/>
        </w:rPr>
        <w:t xml:space="preserve">? </w:t>
      </w:r>
      <w:r>
        <w:rPr>
          <w:rFonts w:eastAsia="맑은 고딕" w:hint="eastAsia"/>
        </w:rPr>
        <w:t>라고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생각하였다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내용에</w:t>
      </w:r>
      <w:r>
        <w:rPr>
          <w:rFonts w:eastAsia="맑은 고딕" w:hint="eastAsia"/>
        </w:rPr>
        <w:t xml:space="preserve">  8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추가시키기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“</w:t>
      </w:r>
      <w:r>
        <w:rPr>
          <w:rFonts w:eastAsia="맑은 고딕" w:hint="eastAsia"/>
        </w:rPr>
        <w:t>a</w:t>
      </w:r>
      <w:r>
        <w:rPr>
          <w:rFonts w:eastAsia="맑은 고딕"/>
        </w:rPr>
        <w:t>”</w:t>
      </w:r>
      <w:r>
        <w:rPr>
          <w:rFonts w:eastAsia="맑은 고딕" w:hint="eastAsia"/>
        </w:rPr>
        <w:t>모드로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수정하였다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그랬더니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실행결과화면에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없는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이상한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문자들이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등장했다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이번에는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“</w:t>
      </w:r>
      <w:r>
        <w:rPr>
          <w:rFonts w:eastAsia="맑은 고딕" w:hint="eastAsia"/>
        </w:rPr>
        <w:t>w</w:t>
      </w:r>
      <w:r>
        <w:rPr>
          <w:rFonts w:eastAsia="맑은 고딕"/>
        </w:rPr>
        <w:t>”</w:t>
      </w:r>
      <w:r>
        <w:rPr>
          <w:rFonts w:eastAsia="맑은 고딕" w:hint="eastAsia"/>
        </w:rPr>
        <w:t>쓰기모드로도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해봤다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역시나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이상한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결과화면이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뜬다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>.</w:t>
      </w:r>
      <w:r>
        <w:rPr>
          <w:rFonts w:eastAsia="맑은 고딕" w:hint="eastAsia"/>
        </w:rPr>
        <w:t>런</w:t>
      </w:r>
      <w:r>
        <w:rPr>
          <w:rFonts w:eastAsia="맑은 고딕" w:hint="eastAsia"/>
        </w:rPr>
        <w:t>.</w:t>
      </w:r>
      <w:r>
        <w:rPr>
          <w:rFonts w:eastAsia="맑은 고딕" w:hint="eastAsia"/>
        </w:rPr>
        <w:t>데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텍스트파일의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계속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확인해보고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있었는데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열어보니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지워져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있었다</w:t>
      </w:r>
      <w:r>
        <w:rPr>
          <w:rFonts w:eastAsia="맑은 고딕" w:hint="eastAsia"/>
        </w:rPr>
        <w:t xml:space="preserve">.. </w:t>
      </w:r>
      <w:r>
        <w:rPr>
          <w:rFonts w:eastAsia="맑은 고딕" w:hint="eastAsia"/>
        </w:rPr>
        <w:t>힘들게</w:t>
      </w:r>
      <w:r>
        <w:rPr>
          <w:rFonts w:eastAsia="맑은 고딕" w:hint="eastAsia"/>
        </w:rPr>
        <w:t xml:space="preserve"> 10</w:t>
      </w:r>
      <w:r>
        <w:rPr>
          <w:rFonts w:eastAsia="맑은 고딕" w:hint="eastAsia"/>
        </w:rPr>
        <w:t>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정보</w:t>
      </w:r>
      <w:r>
        <w:rPr>
          <w:rFonts w:eastAsia="맑은 고딕" w:hint="eastAsia"/>
        </w:rPr>
        <w:t xml:space="preserve"> </w:t>
      </w:r>
      <w:r w:rsidR="00E20C1E">
        <w:rPr>
          <w:rFonts w:eastAsia="맑은 고딕" w:hint="eastAsia"/>
        </w:rPr>
        <w:t>입력해놨</w:t>
      </w:r>
      <w:r>
        <w:rPr>
          <w:rFonts w:eastAsia="맑은 고딕" w:hint="eastAsia"/>
        </w:rPr>
        <w:t>는데</w:t>
      </w:r>
      <w:r>
        <w:rPr>
          <w:rFonts w:eastAsia="맑은 고딕" w:hint="eastAsia"/>
        </w:rPr>
        <w:t xml:space="preserve">.. </w:t>
      </w:r>
      <w:r>
        <w:rPr>
          <w:rFonts w:eastAsia="맑은 고딕" w:hint="eastAsia"/>
        </w:rPr>
        <w:t>이렇게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입력해놓은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한번에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지워버리다니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되는</w:t>
      </w:r>
      <w:r w:rsidR="00E20C1E">
        <w:rPr>
          <w:rFonts w:eastAsia="맑은 고딕" w:hint="eastAsia"/>
        </w:rPr>
        <w:t xml:space="preserve"> </w:t>
      </w:r>
      <w:r w:rsidR="00E20C1E">
        <w:rPr>
          <w:rFonts w:eastAsia="맑은 고딕" w:hint="eastAsia"/>
        </w:rPr>
        <w:t>일</w:t>
      </w:r>
      <w:r>
        <w:rPr>
          <w:rFonts w:eastAsia="맑은 고딕" w:hint="eastAsia"/>
        </w:rPr>
        <w:t>이긴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한데</w:t>
      </w:r>
      <w:r>
        <w:rPr>
          <w:rFonts w:eastAsia="맑은 고딕" w:hint="eastAsia"/>
        </w:rPr>
        <w:t xml:space="preserve">.. </w:t>
      </w:r>
      <w:r w:rsidR="00E20C1E">
        <w:rPr>
          <w:rFonts w:eastAsia="맑은 고딕" w:hint="eastAsia"/>
        </w:rPr>
        <w:t>상당히</w:t>
      </w:r>
      <w:r w:rsidR="00E20C1E">
        <w:rPr>
          <w:rFonts w:eastAsia="맑은 고딕" w:hint="eastAsia"/>
        </w:rPr>
        <w:t xml:space="preserve"> </w:t>
      </w:r>
      <w:r w:rsidR="00E20C1E">
        <w:rPr>
          <w:rFonts w:eastAsia="맑은 고딕" w:hint="eastAsia"/>
        </w:rPr>
        <w:t>귀찮은</w:t>
      </w:r>
      <w:r w:rsidR="00E20C1E">
        <w:rPr>
          <w:rFonts w:eastAsia="맑은 고딕" w:hint="eastAsia"/>
        </w:rPr>
        <w:t xml:space="preserve"> </w:t>
      </w:r>
      <w:r w:rsidR="00E20C1E">
        <w:rPr>
          <w:rFonts w:eastAsia="맑은 고딕" w:hint="eastAsia"/>
        </w:rPr>
        <w:t>일이</w:t>
      </w:r>
      <w:r w:rsidR="00E20C1E">
        <w:rPr>
          <w:rFonts w:eastAsia="맑은 고딕" w:hint="eastAsia"/>
        </w:rPr>
        <w:t xml:space="preserve"> </w:t>
      </w:r>
      <w:r w:rsidR="00E20C1E">
        <w:rPr>
          <w:rFonts w:eastAsia="맑은 고딕" w:hint="eastAsia"/>
        </w:rPr>
        <w:t>발생했다</w:t>
      </w:r>
      <w:r w:rsidR="00E20C1E">
        <w:rPr>
          <w:rFonts w:eastAsia="맑은 고딕" w:hint="eastAsia"/>
        </w:rPr>
        <w:t>.</w:t>
      </w:r>
      <w:r w:rsidR="00E20C1E">
        <w:rPr>
          <w:rFonts w:eastAsia="맑은 고딕"/>
        </w:rPr>
        <w:t xml:space="preserve"> </w:t>
      </w:r>
      <w:r w:rsidR="00E20C1E">
        <w:rPr>
          <w:rFonts w:eastAsia="맑은 고딕" w:hint="eastAsia"/>
        </w:rPr>
        <w:t>특히</w:t>
      </w:r>
      <w:r w:rsidR="00E20C1E">
        <w:rPr>
          <w:rFonts w:eastAsia="맑은 고딕" w:hint="eastAsia"/>
        </w:rPr>
        <w:t xml:space="preserve"> </w:t>
      </w:r>
      <w:r w:rsidR="00E20C1E">
        <w:rPr>
          <w:rFonts w:eastAsia="맑은 고딕"/>
        </w:rPr>
        <w:t>“</w:t>
      </w:r>
      <w:r w:rsidR="00E20C1E">
        <w:rPr>
          <w:rFonts w:eastAsia="맑은 고딕" w:hint="eastAsia"/>
        </w:rPr>
        <w:t>w</w:t>
      </w:r>
      <w:r w:rsidR="00E20C1E">
        <w:rPr>
          <w:rFonts w:eastAsia="맑은 고딕"/>
        </w:rPr>
        <w:t>”</w:t>
      </w:r>
      <w:r w:rsidR="00E20C1E">
        <w:rPr>
          <w:rFonts w:eastAsia="맑은 고딕" w:hint="eastAsia"/>
        </w:rPr>
        <w:t>모드는</w:t>
      </w:r>
      <w:r w:rsidR="00E20C1E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쓰기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모드인데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파일이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이미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존재하면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내용을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덮어쓴다고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한다</w:t>
      </w:r>
      <w:r w:rsidR="00AC1D52">
        <w:rPr>
          <w:rFonts w:eastAsia="맑은 고딕" w:hint="eastAsia"/>
        </w:rPr>
        <w:t xml:space="preserve">. </w:t>
      </w:r>
      <w:r w:rsidR="00AC1D52">
        <w:rPr>
          <w:rFonts w:eastAsia="맑은 고딕" w:hint="eastAsia"/>
        </w:rPr>
        <w:t>따라서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모드에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대한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정확한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지식을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갖추어야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앞으로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이러한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실수는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다시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겪지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않을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것이다</w:t>
      </w:r>
      <w:r w:rsidR="00AC1D52">
        <w:rPr>
          <w:rFonts w:eastAsia="맑은 고딕" w:hint="eastAsia"/>
        </w:rPr>
        <w:t>.</w:t>
      </w:r>
    </w:p>
    <w:p w14:paraId="35DD91B3" w14:textId="77777777" w:rsidR="00F47010" w:rsidRDefault="00F47010" w:rsidP="00AC1D52">
      <w:pPr>
        <w:ind w:leftChars="100" w:left="220" w:firstLineChars="100" w:firstLine="220"/>
        <w:rPr>
          <w:rFonts w:eastAsia="맑은 고딕"/>
        </w:rPr>
      </w:pPr>
      <w:r>
        <w:rPr>
          <w:rFonts w:eastAsia="맑은 고딕" w:hint="eastAsia"/>
        </w:rPr>
        <w:lastRenderedPageBreak/>
        <w:t>그런데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안되는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것일까</w:t>
      </w:r>
      <w:r>
        <w:rPr>
          <w:rFonts w:eastAsia="맑은 고딕" w:hint="eastAsia"/>
        </w:rPr>
        <w:t xml:space="preserve">? </w:t>
      </w:r>
      <w:r>
        <w:rPr>
          <w:rFonts w:eastAsia="맑은 고딕" w:hint="eastAsia"/>
        </w:rPr>
        <w:t>해결하지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잠에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든다</w:t>
      </w:r>
      <w:r>
        <w:rPr>
          <w:rFonts w:eastAsia="맑은 고딕" w:hint="eastAsia"/>
        </w:rPr>
        <w:t>.</w:t>
      </w:r>
      <w:r w:rsidR="00635D3C">
        <w:rPr>
          <w:rFonts w:eastAsia="맑은 고딕"/>
        </w:rPr>
        <w:t xml:space="preserve"> </w:t>
      </w:r>
      <w:r w:rsidR="00AC1D52">
        <w:rPr>
          <w:rFonts w:eastAsia="맑은 고딕" w:hint="eastAsia"/>
        </w:rPr>
        <w:t>파일의</w:t>
      </w:r>
      <w:r w:rsidR="00AC1D52">
        <w:rPr>
          <w:rFonts w:eastAsia="맑은 고딕" w:hint="eastAsia"/>
        </w:rPr>
        <w:t xml:space="preserve"> </w:t>
      </w:r>
      <w:r w:rsidR="00AC1D52">
        <w:rPr>
          <w:rFonts w:eastAsia="맑은 고딕" w:hint="eastAsia"/>
        </w:rPr>
        <w:t>지워진</w:t>
      </w:r>
      <w:r w:rsidR="00AC1D52">
        <w:rPr>
          <w:rFonts w:eastAsia="맑은 고딕" w:hint="eastAsia"/>
        </w:rPr>
        <w:t xml:space="preserve"> </w:t>
      </w:r>
      <w:r w:rsidR="00635D3C">
        <w:rPr>
          <w:rFonts w:eastAsia="맑은 고딕" w:hint="eastAsia"/>
        </w:rPr>
        <w:t>데이터들은</w:t>
      </w:r>
      <w:r w:rsidR="00635D3C">
        <w:rPr>
          <w:rFonts w:eastAsia="맑은 고딕" w:hint="eastAsia"/>
        </w:rPr>
        <w:t xml:space="preserve"> </w:t>
      </w:r>
      <w:r w:rsidR="00635D3C">
        <w:rPr>
          <w:rFonts w:eastAsia="맑은 고딕" w:hint="eastAsia"/>
        </w:rPr>
        <w:t>다시</w:t>
      </w:r>
      <w:r w:rsidR="00635D3C">
        <w:rPr>
          <w:rFonts w:eastAsia="맑은 고딕" w:hint="eastAsia"/>
        </w:rPr>
        <w:t xml:space="preserve"> </w:t>
      </w:r>
      <w:r w:rsidR="00635D3C">
        <w:rPr>
          <w:rFonts w:eastAsia="맑은 고딕" w:hint="eastAsia"/>
        </w:rPr>
        <w:t>입력하고</w:t>
      </w:r>
      <w:r w:rsidR="00DF2816">
        <w:rPr>
          <w:rFonts w:eastAsia="맑은 고딕" w:hint="eastAsia"/>
        </w:rPr>
        <w:t xml:space="preserve"> </w:t>
      </w:r>
      <w:r w:rsidR="00DF2816">
        <w:rPr>
          <w:rFonts w:eastAsia="맑은 고딕" w:hint="eastAsia"/>
        </w:rPr>
        <w:t>잤다</w:t>
      </w:r>
      <w:r w:rsidR="00635D3C">
        <w:rPr>
          <w:rFonts w:eastAsia="맑은 고딕" w:hint="eastAsia"/>
        </w:rPr>
        <w:t>.</w:t>
      </w:r>
    </w:p>
    <w:p w14:paraId="102B5406" w14:textId="77777777" w:rsidR="00DF2816" w:rsidRDefault="00DF2816" w:rsidP="00E926B1">
      <w:pPr>
        <w:ind w:firstLineChars="200" w:firstLine="440"/>
        <w:rPr>
          <w:rFonts w:eastAsia="맑은 고딕"/>
        </w:rPr>
      </w:pPr>
    </w:p>
    <w:p w14:paraId="69433568" w14:textId="77777777" w:rsidR="00DF2816" w:rsidRDefault="00DF2816" w:rsidP="00E926B1">
      <w:pPr>
        <w:ind w:firstLineChars="200" w:firstLine="440"/>
        <w:rPr>
          <w:rFonts w:eastAsia="맑은 고딕"/>
        </w:rPr>
      </w:pPr>
    </w:p>
    <w:p w14:paraId="5264BEB5" w14:textId="77777777" w:rsidR="00DF2816" w:rsidRDefault="00DF2816" w:rsidP="00E926B1">
      <w:pPr>
        <w:ind w:firstLineChars="200" w:firstLine="440"/>
        <w:rPr>
          <w:rFonts w:eastAsia="맑은 고딕"/>
        </w:rPr>
      </w:pPr>
    </w:p>
    <w:p w14:paraId="7DF4FD1E" w14:textId="77777777" w:rsidR="008C3098" w:rsidRDefault="008C3098" w:rsidP="00E926B1">
      <w:pPr>
        <w:ind w:firstLineChars="200" w:firstLine="440"/>
        <w:rPr>
          <w:rFonts w:eastAsia="맑은 고딕"/>
        </w:rPr>
      </w:pPr>
    </w:p>
    <w:p w14:paraId="3A9F6029" w14:textId="77777777" w:rsidR="00DF2816" w:rsidRPr="00635D3C" w:rsidRDefault="0044019D" w:rsidP="00DF2816">
      <w:pPr>
        <w:rPr>
          <w:rFonts w:eastAsia="맑은 고딕"/>
          <w:b/>
          <w:sz w:val="40"/>
          <w:highlight w:val="cyan"/>
        </w:rPr>
      </w:pPr>
      <w:r>
        <w:rPr>
          <w:rFonts w:eastAsia="맑은 고딕"/>
          <w:b/>
          <w:sz w:val="40"/>
          <w:highlight w:val="cyan"/>
        </w:rPr>
        <w:t>11/29</w:t>
      </w:r>
      <w:r w:rsidR="00DF2816" w:rsidRPr="00924040">
        <w:rPr>
          <w:rFonts w:eastAsia="맑은 고딕"/>
          <w:b/>
          <w:sz w:val="40"/>
          <w:highlight w:val="cyan"/>
        </w:rPr>
        <w:t>(</w:t>
      </w:r>
      <w:r>
        <w:rPr>
          <w:rFonts w:eastAsia="맑은 고딕" w:hint="eastAsia"/>
          <w:b/>
          <w:sz w:val="40"/>
          <w:highlight w:val="cyan"/>
        </w:rPr>
        <w:t>목</w:t>
      </w:r>
      <w:r w:rsidR="00DF2816" w:rsidRPr="00924040">
        <w:rPr>
          <w:rFonts w:eastAsia="맑은 고딕"/>
          <w:b/>
          <w:sz w:val="40"/>
          <w:highlight w:val="cyan"/>
        </w:rPr>
        <w:t>)</w:t>
      </w:r>
      <w:r>
        <w:rPr>
          <w:rFonts w:eastAsia="맑은 고딕" w:hint="eastAsia"/>
          <w:b/>
          <w:sz w:val="40"/>
          <w:highlight w:val="cyan"/>
        </w:rPr>
        <w:t>새벽</w:t>
      </w:r>
    </w:p>
    <w:p w14:paraId="0F38CCE7" w14:textId="77777777" w:rsidR="00DF2816" w:rsidRPr="007F1E41" w:rsidRDefault="007F1E41" w:rsidP="007F1E41">
      <w:pPr>
        <w:ind w:firstLineChars="200" w:firstLine="560"/>
        <w:jc w:val="center"/>
        <w:rPr>
          <w:rFonts w:eastAsia="맑은 고딕"/>
          <w:b/>
          <w:i/>
          <w:sz w:val="28"/>
          <w:szCs w:val="28"/>
        </w:rPr>
      </w:pPr>
      <w:r w:rsidRPr="007F1E41">
        <w:rPr>
          <w:rFonts w:eastAsia="맑은 고딕" w:hint="eastAsia"/>
          <w:b/>
          <w:i/>
          <w:sz w:val="28"/>
          <w:szCs w:val="28"/>
        </w:rPr>
        <w:t>4</w:t>
      </w:r>
      <w:r w:rsidRPr="007F1E41">
        <w:rPr>
          <w:rFonts w:eastAsia="맑은 고딕" w:hint="eastAsia"/>
          <w:b/>
          <w:i/>
          <w:sz w:val="28"/>
          <w:szCs w:val="28"/>
        </w:rPr>
        <w:t>번</w:t>
      </w:r>
      <w:r w:rsidRPr="007F1E41">
        <w:rPr>
          <w:rFonts w:eastAsia="맑은 고딕" w:hint="eastAsia"/>
          <w:b/>
          <w:i/>
          <w:sz w:val="28"/>
          <w:szCs w:val="28"/>
        </w:rPr>
        <w:t xml:space="preserve"> </w:t>
      </w:r>
      <w:r w:rsidR="00EA17EE">
        <w:rPr>
          <w:rFonts w:eastAsia="맑은 고딕" w:hint="eastAsia"/>
          <w:b/>
          <w:i/>
          <w:sz w:val="28"/>
          <w:szCs w:val="28"/>
        </w:rPr>
        <w:t>문제</w:t>
      </w:r>
      <w:r w:rsidR="003A10F7">
        <w:rPr>
          <w:rFonts w:eastAsia="맑은 고딕" w:hint="eastAsia"/>
          <w:b/>
          <w:i/>
          <w:sz w:val="28"/>
          <w:szCs w:val="28"/>
        </w:rPr>
        <w:t>,</w:t>
      </w:r>
      <w:r w:rsidR="00EA17EE">
        <w:rPr>
          <w:rFonts w:eastAsia="맑은 고딕" w:hint="eastAsia"/>
          <w:b/>
          <w:i/>
          <w:sz w:val="28"/>
          <w:szCs w:val="28"/>
        </w:rPr>
        <w:t xml:space="preserve"> </w:t>
      </w:r>
      <w:r w:rsidRPr="007F1E41">
        <w:rPr>
          <w:rFonts w:eastAsia="맑은 고딕" w:hint="eastAsia"/>
          <w:b/>
          <w:i/>
          <w:sz w:val="28"/>
          <w:szCs w:val="28"/>
        </w:rPr>
        <w:t>이제</w:t>
      </w:r>
      <w:r w:rsidRPr="007F1E41">
        <w:rPr>
          <w:rFonts w:eastAsia="맑은 고딕" w:hint="eastAsia"/>
          <w:b/>
          <w:i/>
          <w:sz w:val="28"/>
          <w:szCs w:val="28"/>
        </w:rPr>
        <w:t xml:space="preserve"> </w:t>
      </w:r>
      <w:r w:rsidRPr="007F1E41">
        <w:rPr>
          <w:rFonts w:eastAsia="맑은 고딕" w:hint="eastAsia"/>
          <w:b/>
          <w:i/>
          <w:sz w:val="28"/>
          <w:szCs w:val="28"/>
        </w:rPr>
        <w:t>파일에서도</w:t>
      </w:r>
      <w:r w:rsidRPr="007F1E41">
        <w:rPr>
          <w:rFonts w:eastAsia="맑은 고딕" w:hint="eastAsia"/>
          <w:b/>
          <w:i/>
          <w:sz w:val="28"/>
          <w:szCs w:val="28"/>
        </w:rPr>
        <w:t xml:space="preserve"> </w:t>
      </w:r>
      <w:r w:rsidRPr="007F1E41">
        <w:rPr>
          <w:rFonts w:eastAsia="맑은 고딕" w:hint="eastAsia"/>
          <w:b/>
          <w:i/>
          <w:sz w:val="28"/>
          <w:szCs w:val="28"/>
        </w:rPr>
        <w:t>출력을</w:t>
      </w:r>
      <w:r w:rsidRPr="007F1E41">
        <w:rPr>
          <w:rFonts w:eastAsia="맑은 고딕" w:hint="eastAsia"/>
          <w:b/>
          <w:i/>
          <w:sz w:val="28"/>
          <w:szCs w:val="28"/>
        </w:rPr>
        <w:t xml:space="preserve"> </w:t>
      </w:r>
      <w:r w:rsidRPr="007F1E41">
        <w:rPr>
          <w:rFonts w:eastAsia="맑은 고딕" w:hint="eastAsia"/>
          <w:b/>
          <w:i/>
          <w:sz w:val="28"/>
          <w:szCs w:val="28"/>
        </w:rPr>
        <w:t>가능하게</w:t>
      </w:r>
      <w:r w:rsidRPr="007F1E41">
        <w:rPr>
          <w:rFonts w:eastAsia="맑은 고딕" w:hint="eastAsia"/>
          <w:b/>
          <w:i/>
          <w:sz w:val="28"/>
          <w:szCs w:val="28"/>
        </w:rPr>
        <w:t xml:space="preserve"> </w:t>
      </w:r>
      <w:r w:rsidRPr="007F1E41">
        <w:rPr>
          <w:rFonts w:eastAsia="맑은 고딕" w:hint="eastAsia"/>
          <w:b/>
          <w:i/>
          <w:sz w:val="28"/>
          <w:szCs w:val="28"/>
        </w:rPr>
        <w:t>만들다</w:t>
      </w:r>
      <w:r w:rsidRPr="007F1E41">
        <w:rPr>
          <w:rFonts w:eastAsia="맑은 고딕" w:hint="eastAsia"/>
          <w:b/>
          <w:i/>
          <w:sz w:val="28"/>
          <w:szCs w:val="28"/>
        </w:rPr>
        <w:t>.</w:t>
      </w:r>
    </w:p>
    <w:p w14:paraId="111982C0" w14:textId="77777777" w:rsidR="00DF2816" w:rsidRDefault="00AC1D52" w:rsidP="00DF2816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이제</w:t>
      </w:r>
      <w:r>
        <w:rPr>
          <w:rFonts w:eastAsia="맑은 고딕" w:hint="eastAsia"/>
        </w:rPr>
        <w:t xml:space="preserve"> </w:t>
      </w:r>
      <w:r w:rsidR="007F1E41">
        <w:rPr>
          <w:rFonts w:eastAsia="맑은 고딕" w:hint="eastAsia"/>
        </w:rPr>
        <w:t>4</w:t>
      </w:r>
      <w:r w:rsidR="007F1E41">
        <w:rPr>
          <w:rFonts w:eastAsia="맑은 고딕" w:hint="eastAsia"/>
        </w:rPr>
        <w:t>번</w:t>
      </w:r>
      <w:r w:rsidR="007F1E41">
        <w:rPr>
          <w:rFonts w:eastAsia="맑은 고딕" w:hint="eastAsia"/>
        </w:rPr>
        <w:t xml:space="preserve"> </w:t>
      </w:r>
      <w:r w:rsidR="007F1E41">
        <w:rPr>
          <w:rFonts w:eastAsia="맑은 고딕" w:hint="eastAsia"/>
        </w:rPr>
        <w:t>문제의</w:t>
      </w:r>
      <w:r w:rsidR="007F1E41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실행결과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화면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뿐만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아니라</w:t>
      </w:r>
      <w:r>
        <w:rPr>
          <w:rFonts w:eastAsia="맑은 고딕" w:hint="eastAsia"/>
        </w:rPr>
        <w:t xml:space="preserve"> </w:t>
      </w:r>
      <w:r w:rsidR="007F1E41">
        <w:rPr>
          <w:rFonts w:eastAsia="맑은 고딕" w:hint="eastAsia"/>
        </w:rPr>
        <w:t>파일로의</w:t>
      </w:r>
      <w:r w:rsidR="007F1E41">
        <w:rPr>
          <w:rFonts w:eastAsia="맑은 고딕" w:hint="eastAsia"/>
        </w:rPr>
        <w:t xml:space="preserve"> </w:t>
      </w:r>
      <w:r w:rsidR="007F1E41">
        <w:rPr>
          <w:rFonts w:eastAsia="맑은 고딕" w:hint="eastAsia"/>
        </w:rPr>
        <w:t>출력</w:t>
      </w:r>
      <w:r w:rsidR="007F1E41">
        <w:rPr>
          <w:rFonts w:eastAsia="맑은 고딕" w:hint="eastAsia"/>
        </w:rPr>
        <w:t xml:space="preserve"> </w:t>
      </w:r>
      <w:r w:rsidR="007F1E41">
        <w:rPr>
          <w:rFonts w:eastAsia="맑은 고딕" w:hint="eastAsia"/>
        </w:rPr>
        <w:t>역시</w:t>
      </w:r>
      <w:r w:rsidR="007F1E41">
        <w:rPr>
          <w:rFonts w:eastAsia="맑은 고딕" w:hint="eastAsia"/>
        </w:rPr>
        <w:t xml:space="preserve"> </w:t>
      </w:r>
      <w:r w:rsidR="007F1E41">
        <w:rPr>
          <w:rFonts w:eastAsia="맑은 고딕" w:hint="eastAsia"/>
        </w:rPr>
        <w:t>가능하도록</w:t>
      </w:r>
      <w:r w:rsidR="007F1E41">
        <w:rPr>
          <w:rFonts w:eastAsia="맑은 고딕" w:hint="eastAsia"/>
        </w:rPr>
        <w:t xml:space="preserve"> </w:t>
      </w:r>
      <w:r w:rsidR="007F1E41">
        <w:rPr>
          <w:rFonts w:eastAsia="맑은 고딕" w:hint="eastAsia"/>
        </w:rPr>
        <w:t>만들었다</w:t>
      </w:r>
      <w:r w:rsidR="007F1E41"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학교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인터넷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검색을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해봤는데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아무리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생각해도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fopen</w:t>
      </w:r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지정해줄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같다</w:t>
      </w:r>
      <w:r>
        <w:rPr>
          <w:rFonts w:eastAsia="맑은 고딕" w:hint="eastAsia"/>
        </w:rPr>
        <w:t>(</w:t>
      </w:r>
      <w:r>
        <w:rPr>
          <w:rFonts w:eastAsia="맑은 고딕" w:hint="eastAsia"/>
        </w:rPr>
        <w:t>어제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생각했던대로</w:t>
      </w:r>
      <w:r>
        <w:rPr>
          <w:rFonts w:eastAsia="맑은 고딕"/>
        </w:rPr>
        <w:t>)</w:t>
      </w:r>
      <w:r w:rsidR="00095AEF">
        <w:rPr>
          <w:rFonts w:eastAsia="맑은 고딕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그래서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노트북을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켜고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바꿔보았다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내가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사용해야</w:t>
      </w:r>
      <w:r w:rsidR="00095AEF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아마도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“</w:t>
      </w:r>
      <w:r>
        <w:rPr>
          <w:rFonts w:eastAsia="맑은 고딕" w:hint="eastAsia"/>
        </w:rPr>
        <w:t>a</w:t>
      </w:r>
      <w:r>
        <w:rPr>
          <w:rFonts w:eastAsia="맑은 고딕"/>
        </w:rPr>
        <w:t>”</w:t>
      </w:r>
      <w:r>
        <w:rPr>
          <w:rFonts w:eastAsia="맑은 고딕" w:hint="eastAsia"/>
        </w:rPr>
        <w:t>이거나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“</w:t>
      </w:r>
      <w:r>
        <w:rPr>
          <w:rFonts w:eastAsia="맑은 고딕" w:hint="eastAsia"/>
        </w:rPr>
        <w:t>a+</w:t>
      </w:r>
      <w:r>
        <w:rPr>
          <w:rFonts w:eastAsia="맑은 고딕"/>
        </w:rPr>
        <w:t xml:space="preserve">” </w:t>
      </w:r>
      <w:r>
        <w:rPr>
          <w:rFonts w:eastAsia="맑은 고딕" w:hint="eastAsia"/>
        </w:rPr>
        <w:t>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같았다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왜냐하면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열어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끝에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이어쓰는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목적으로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때문이다</w:t>
      </w:r>
      <w:r>
        <w:rPr>
          <w:rFonts w:eastAsia="맑은 고딕" w:hint="eastAsia"/>
        </w:rPr>
        <w:t xml:space="preserve">. </w:t>
      </w:r>
      <w:r w:rsidR="00095AEF">
        <w:rPr>
          <w:rFonts w:eastAsia="맑은 고딕"/>
        </w:rPr>
        <w:t>“</w:t>
      </w:r>
      <w:r w:rsidR="00095AEF">
        <w:rPr>
          <w:rFonts w:eastAsia="맑은 고딕" w:hint="eastAsia"/>
        </w:rPr>
        <w:t>a</w:t>
      </w:r>
      <w:r w:rsidR="00095AEF">
        <w:rPr>
          <w:rFonts w:eastAsia="맑은 고딕"/>
        </w:rPr>
        <w:t>”</w:t>
      </w:r>
      <w:r w:rsidR="00095AEF">
        <w:rPr>
          <w:rFonts w:eastAsia="맑은 고딕" w:hint="eastAsia"/>
        </w:rPr>
        <w:t>는</w:t>
      </w:r>
      <w:r w:rsidR="00095AEF">
        <w:rPr>
          <w:rFonts w:eastAsia="맑은 고딕"/>
        </w:rPr>
        <w:t xml:space="preserve"> </w:t>
      </w:r>
      <w:r w:rsidR="00095AEF">
        <w:rPr>
          <w:rFonts w:eastAsia="맑은 고딕" w:hint="eastAsia"/>
        </w:rPr>
        <w:t>어제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번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입력했다가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결과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화면에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이상한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문자들이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등장했어서</w:t>
      </w:r>
      <w:r w:rsidR="00095AEF">
        <w:rPr>
          <w:rFonts w:eastAsia="맑은 고딕" w:hint="eastAsia"/>
        </w:rPr>
        <w:t xml:space="preserve">, </w:t>
      </w:r>
      <w:r w:rsidR="00095AEF">
        <w:rPr>
          <w:rFonts w:eastAsia="맑은 고딕"/>
        </w:rPr>
        <w:t>“</w:t>
      </w:r>
      <w:r w:rsidR="00095AEF">
        <w:rPr>
          <w:rFonts w:eastAsia="맑은 고딕" w:hint="eastAsia"/>
        </w:rPr>
        <w:t>a+</w:t>
      </w:r>
      <w:r w:rsidR="00095AEF">
        <w:rPr>
          <w:rFonts w:eastAsia="맑은 고딕"/>
        </w:rPr>
        <w:t>”</w:t>
      </w:r>
      <w:r w:rsidR="00095AEF">
        <w:rPr>
          <w:rFonts w:eastAsia="맑은 고딕" w:hint="eastAsia"/>
        </w:rPr>
        <w:t>부터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먼저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써보았다</w:t>
      </w:r>
      <w:r w:rsidR="00095AEF">
        <w:rPr>
          <w:rFonts w:eastAsia="맑은 고딕" w:hint="eastAsia"/>
        </w:rPr>
        <w:t xml:space="preserve">. </w:t>
      </w:r>
      <w:r w:rsidR="00095AEF">
        <w:rPr>
          <w:rFonts w:eastAsia="맑은 고딕" w:hint="eastAsia"/>
        </w:rPr>
        <w:t>그런데</w:t>
      </w:r>
      <w:r w:rsidR="00095AEF">
        <w:rPr>
          <w:rFonts w:eastAsia="맑은 고딕" w:hint="eastAsia"/>
        </w:rPr>
        <w:t xml:space="preserve">!! </w:t>
      </w:r>
      <w:r w:rsidR="00095AEF">
        <w:rPr>
          <w:rFonts w:eastAsia="맑은 고딕" w:hint="eastAsia"/>
        </w:rPr>
        <w:t>내가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원하던대로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파일에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출력이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되는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것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아니겠는가</w:t>
      </w:r>
      <w:r w:rsidR="00095AEF">
        <w:rPr>
          <w:rFonts w:eastAsia="맑은 고딕" w:hint="eastAsia"/>
        </w:rPr>
        <w:t xml:space="preserve">! </w:t>
      </w:r>
      <w:r w:rsidR="00095AEF">
        <w:rPr>
          <w:rFonts w:eastAsia="맑은 고딕" w:hint="eastAsia"/>
        </w:rPr>
        <w:t>내가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원하던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대로</w:t>
      </w:r>
      <w:r w:rsidR="00095AEF">
        <w:rPr>
          <w:rFonts w:eastAsia="맑은 고딕" w:hint="eastAsia"/>
        </w:rPr>
        <w:t>,</w:t>
      </w:r>
      <w:r w:rsidR="00095AEF">
        <w:rPr>
          <w:rFonts w:eastAsia="맑은 고딕"/>
        </w:rPr>
        <w:t xml:space="preserve"> </w:t>
      </w:r>
      <w:r w:rsidR="00095AEF">
        <w:rPr>
          <w:rFonts w:eastAsia="맑은 고딕" w:hint="eastAsia"/>
        </w:rPr>
        <w:t>텍스트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파일의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내용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끝에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/>
        </w:rPr>
        <w:t xml:space="preserve"> </w:t>
      </w:r>
      <w:r w:rsidR="00095AEF">
        <w:rPr>
          <w:rFonts w:eastAsia="맑은 고딕" w:hint="eastAsia"/>
        </w:rPr>
        <w:t>정렬된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코드들이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이어서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써졌다</w:t>
      </w:r>
      <w:r w:rsidR="00095AEF">
        <w:rPr>
          <w:rFonts w:eastAsia="맑은 고딕" w:hint="eastAsia"/>
        </w:rPr>
        <w:t>.</w:t>
      </w:r>
      <w:r w:rsidR="00095AEF">
        <w:rPr>
          <w:rFonts w:eastAsia="맑은 고딕"/>
        </w:rPr>
        <w:t xml:space="preserve"> </w:t>
      </w:r>
      <w:r w:rsidR="00095AEF">
        <w:rPr>
          <w:rFonts w:eastAsia="맑은 고딕" w:hint="eastAsia"/>
        </w:rPr>
        <w:t>혹시나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해서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모드를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/>
        </w:rPr>
        <w:t>“</w:t>
      </w:r>
      <w:r w:rsidR="00095AEF">
        <w:rPr>
          <w:rFonts w:eastAsia="맑은 고딕" w:hint="eastAsia"/>
        </w:rPr>
        <w:t>a</w:t>
      </w:r>
      <w:r w:rsidR="00095AEF">
        <w:rPr>
          <w:rFonts w:eastAsia="맑은 고딕"/>
        </w:rPr>
        <w:t>”</w:t>
      </w:r>
      <w:r w:rsidR="00095AEF">
        <w:rPr>
          <w:rFonts w:eastAsia="맑은 고딕" w:hint="eastAsia"/>
        </w:rPr>
        <w:t>로도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바꿔보았다</w:t>
      </w:r>
      <w:r w:rsidR="00095AEF">
        <w:rPr>
          <w:rFonts w:eastAsia="맑은 고딕" w:hint="eastAsia"/>
        </w:rPr>
        <w:t>.</w:t>
      </w:r>
      <w:r w:rsidR="00095AEF">
        <w:rPr>
          <w:rFonts w:eastAsia="맑은 고딕"/>
        </w:rPr>
        <w:t xml:space="preserve"> </w:t>
      </w:r>
      <w:r w:rsidR="00095AEF">
        <w:rPr>
          <w:rFonts w:eastAsia="맑은 고딕" w:hint="eastAsia"/>
        </w:rPr>
        <w:t>그랬더니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어제와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같이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또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결과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화면에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이상한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문자들이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등장했다</w:t>
      </w:r>
      <w:r w:rsidR="00095AEF">
        <w:rPr>
          <w:rFonts w:eastAsia="맑은 고딕" w:hint="eastAsia"/>
        </w:rPr>
        <w:t>.</w:t>
      </w:r>
      <w:r w:rsidR="00095AEF">
        <w:rPr>
          <w:rFonts w:eastAsia="맑은 고딕"/>
        </w:rPr>
        <w:t xml:space="preserve"> “a+”</w:t>
      </w:r>
      <w:r w:rsidR="00095AEF">
        <w:rPr>
          <w:rFonts w:eastAsia="맑은 고딕" w:hint="eastAsia"/>
        </w:rPr>
        <w:t>과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/>
        </w:rPr>
        <w:t>“</w:t>
      </w:r>
      <w:r w:rsidR="00095AEF">
        <w:rPr>
          <w:rFonts w:eastAsia="맑은 고딕" w:hint="eastAsia"/>
        </w:rPr>
        <w:t>a</w:t>
      </w:r>
      <w:r w:rsidR="00095AEF">
        <w:rPr>
          <w:rFonts w:eastAsia="맑은 고딕"/>
        </w:rPr>
        <w:t>”</w:t>
      </w:r>
      <w:r w:rsidR="00095AEF">
        <w:rPr>
          <w:rFonts w:eastAsia="맑은 고딕" w:hint="eastAsia"/>
        </w:rPr>
        <w:t>는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다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공통적으로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/>
        </w:rPr>
        <w:t>‘</w:t>
      </w:r>
      <w:r w:rsidR="00095AEF">
        <w:rPr>
          <w:rFonts w:eastAsia="맑은 고딕" w:hint="eastAsia"/>
        </w:rPr>
        <w:t>추가</w:t>
      </w:r>
      <w:r w:rsidR="00095AEF">
        <w:rPr>
          <w:rFonts w:eastAsia="맑은 고딕"/>
        </w:rPr>
        <w:t>’</w:t>
      </w:r>
      <w:r w:rsidR="00095AEF">
        <w:rPr>
          <w:rFonts w:eastAsia="맑은 고딕" w:hint="eastAsia"/>
        </w:rPr>
        <w:t>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개념이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들어있어서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아무거나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써도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상관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없을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줄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알았는데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아니었다</w:t>
      </w:r>
      <w:r w:rsidR="00095AEF">
        <w:rPr>
          <w:rFonts w:eastAsia="맑은 고딕" w:hint="eastAsia"/>
        </w:rPr>
        <w:t>.</w:t>
      </w:r>
      <w:r w:rsidR="00095AEF">
        <w:rPr>
          <w:rFonts w:eastAsia="맑은 고딕"/>
        </w:rPr>
        <w:t xml:space="preserve"> </w:t>
      </w:r>
      <w:r w:rsidR="00095AEF">
        <w:rPr>
          <w:rFonts w:eastAsia="맑은 고딕" w:hint="eastAsia"/>
        </w:rPr>
        <w:t>파일의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모드에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대해서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알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있게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되었던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기회가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되었다</w:t>
      </w:r>
      <w:r w:rsidR="00095AEF">
        <w:rPr>
          <w:rFonts w:eastAsia="맑은 고딕" w:hint="eastAsia"/>
        </w:rPr>
        <w:t xml:space="preserve">. </w:t>
      </w:r>
      <w:r w:rsidR="00095AEF">
        <w:rPr>
          <w:rFonts w:eastAsia="맑은 고딕" w:hint="eastAsia"/>
        </w:rPr>
        <w:t>파일로의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출력까지</w:t>
      </w:r>
      <w:r w:rsidR="00095AEF">
        <w:rPr>
          <w:rFonts w:eastAsia="맑은 고딕" w:hint="eastAsia"/>
        </w:rPr>
        <w:t>, 4</w:t>
      </w:r>
      <w:r w:rsidR="00095AEF">
        <w:rPr>
          <w:rFonts w:eastAsia="맑은 고딕" w:hint="eastAsia"/>
        </w:rPr>
        <w:t>번의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뼈대가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전반적으로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다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갖추어진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것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같다</w:t>
      </w:r>
      <w:r w:rsidR="00095AEF">
        <w:rPr>
          <w:rFonts w:eastAsia="맑은 고딕" w:hint="eastAsia"/>
        </w:rPr>
        <w:t>.</w:t>
      </w:r>
      <w:r w:rsidR="00095AEF">
        <w:rPr>
          <w:rFonts w:eastAsia="맑은 고딕"/>
        </w:rPr>
        <w:t xml:space="preserve"> </w:t>
      </w:r>
      <w:r w:rsidR="00095AEF">
        <w:rPr>
          <w:rFonts w:eastAsia="맑은 고딕" w:hint="eastAsia"/>
        </w:rPr>
        <w:t>오늘은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별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거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안했는데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그냥</w:t>
      </w:r>
      <w:r w:rsidR="00095AEF">
        <w:rPr>
          <w:rFonts w:eastAsia="맑은 고딕" w:hint="eastAsia"/>
        </w:rPr>
        <w:t xml:space="preserve"> </w:t>
      </w:r>
      <w:r w:rsidR="00095AEF">
        <w:rPr>
          <w:rFonts w:eastAsia="맑은 고딕" w:hint="eastAsia"/>
        </w:rPr>
        <w:t>기쁘다</w:t>
      </w:r>
      <w:r w:rsidR="00095AEF">
        <w:rPr>
          <w:rFonts w:eastAsia="맑은 고딕" w:hint="eastAsia"/>
        </w:rPr>
        <w:t xml:space="preserve">. </w:t>
      </w:r>
    </w:p>
    <w:p w14:paraId="1AB9C882" w14:textId="77777777" w:rsidR="00792570" w:rsidRPr="00AC1D52" w:rsidRDefault="00792570" w:rsidP="00DF2816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참고로</w:t>
      </w:r>
      <w:r>
        <w:rPr>
          <w:rFonts w:eastAsia="맑은 고딕" w:hint="eastAsia"/>
        </w:rPr>
        <w:t xml:space="preserve"> 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반복되는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함수처리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하려고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시도했는데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끝내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성공하지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인자로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처리하면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되는건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알겠는데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막상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수정하려니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난해하다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배열이므로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학생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넘기기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가리키는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포인터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ptr++; 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해주면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그런데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포문에서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다루는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I j</w:t>
      </w:r>
      <w:r>
        <w:rPr>
          <w:rFonts w:eastAsia="맑은 고딕" w:hint="eastAsia"/>
        </w:rPr>
        <w:t>인데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포인터로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건너뛰려니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엄청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난해했다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계속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깊게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생각해보았는데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결국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성공하지는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못했다</w:t>
      </w:r>
      <w:r>
        <w:rPr>
          <w:rFonts w:eastAsia="맑은 고딕" w:hint="eastAsia"/>
        </w:rPr>
        <w:t>.</w:t>
      </w:r>
    </w:p>
    <w:p w14:paraId="644DE503" w14:textId="77777777" w:rsidR="00DF2816" w:rsidRDefault="00DF2816" w:rsidP="00DF2816">
      <w:pPr>
        <w:ind w:firstLineChars="200" w:firstLine="440"/>
        <w:rPr>
          <w:rFonts w:eastAsia="맑은 고딕"/>
        </w:rPr>
      </w:pPr>
    </w:p>
    <w:p w14:paraId="1B57905D" w14:textId="77777777" w:rsidR="00646108" w:rsidRDefault="00646108" w:rsidP="00DF2816">
      <w:pPr>
        <w:ind w:firstLineChars="200" w:firstLine="440"/>
        <w:rPr>
          <w:rFonts w:eastAsia="맑은 고딕"/>
        </w:rPr>
      </w:pPr>
    </w:p>
    <w:p w14:paraId="094A0553" w14:textId="77777777" w:rsidR="00646108" w:rsidRDefault="00646108" w:rsidP="00DF2816">
      <w:pPr>
        <w:ind w:firstLineChars="200" w:firstLine="440"/>
        <w:rPr>
          <w:rFonts w:eastAsia="맑은 고딕"/>
        </w:rPr>
      </w:pPr>
    </w:p>
    <w:p w14:paraId="77BAE3D7" w14:textId="77777777" w:rsidR="009B7D92" w:rsidRDefault="00EA17EE" w:rsidP="00646108">
      <w:pPr>
        <w:rPr>
          <w:rFonts w:eastAsia="맑은 고딕"/>
          <w:b/>
          <w:sz w:val="40"/>
          <w:highlight w:val="cyan"/>
        </w:rPr>
      </w:pPr>
      <w:r>
        <w:rPr>
          <w:rFonts w:eastAsia="맑은 고딕"/>
          <w:b/>
          <w:sz w:val="40"/>
          <w:highlight w:val="cyan"/>
        </w:rPr>
        <w:lastRenderedPageBreak/>
        <w:t>11/30</w:t>
      </w:r>
      <w:r w:rsidR="00646108" w:rsidRPr="00924040">
        <w:rPr>
          <w:rFonts w:eastAsia="맑은 고딕"/>
          <w:b/>
          <w:sz w:val="40"/>
          <w:highlight w:val="cyan"/>
        </w:rPr>
        <w:t>(</w:t>
      </w:r>
      <w:r>
        <w:rPr>
          <w:rFonts w:eastAsia="맑은 고딕" w:hint="eastAsia"/>
          <w:b/>
          <w:sz w:val="40"/>
          <w:highlight w:val="cyan"/>
        </w:rPr>
        <w:t>금</w:t>
      </w:r>
      <w:r>
        <w:rPr>
          <w:rFonts w:eastAsia="맑은 고딕"/>
          <w:b/>
          <w:sz w:val="40"/>
          <w:highlight w:val="cyan"/>
        </w:rPr>
        <w:t>)</w:t>
      </w:r>
    </w:p>
    <w:p w14:paraId="57C3B321" w14:textId="77777777" w:rsidR="009B7D92" w:rsidRPr="009B7D92" w:rsidRDefault="009B7D92" w:rsidP="009B7D92">
      <w:pPr>
        <w:ind w:firstLineChars="200" w:firstLine="560"/>
        <w:jc w:val="center"/>
        <w:rPr>
          <w:rFonts w:eastAsia="맑은 고딕"/>
          <w:b/>
          <w:i/>
          <w:sz w:val="28"/>
          <w:szCs w:val="28"/>
        </w:rPr>
      </w:pPr>
      <w:r>
        <w:rPr>
          <w:rFonts w:eastAsia="맑은 고딕"/>
          <w:b/>
          <w:i/>
          <w:sz w:val="28"/>
          <w:szCs w:val="28"/>
        </w:rPr>
        <w:t>4</w:t>
      </w:r>
      <w:r>
        <w:rPr>
          <w:rFonts w:eastAsia="맑은 고딕" w:hint="eastAsia"/>
          <w:b/>
          <w:i/>
          <w:sz w:val="28"/>
          <w:szCs w:val="28"/>
        </w:rPr>
        <w:t>번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문제를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 w:rsidR="003A10F7">
        <w:rPr>
          <w:rFonts w:eastAsia="맑은 고딕" w:hint="eastAsia"/>
          <w:b/>
          <w:i/>
          <w:sz w:val="28"/>
          <w:szCs w:val="28"/>
        </w:rPr>
        <w:t>마무리</w:t>
      </w:r>
      <w:r>
        <w:rPr>
          <w:rFonts w:eastAsia="맑은 고딕" w:hint="eastAsia"/>
          <w:b/>
          <w:i/>
          <w:sz w:val="28"/>
          <w:szCs w:val="28"/>
        </w:rPr>
        <w:t>하다</w:t>
      </w:r>
      <w:r w:rsidR="003A10F7">
        <w:rPr>
          <w:rFonts w:eastAsia="맑은 고딕" w:hint="eastAsia"/>
          <w:b/>
          <w:i/>
          <w:sz w:val="28"/>
          <w:szCs w:val="28"/>
        </w:rPr>
        <w:t xml:space="preserve">. </w:t>
      </w:r>
      <w:r w:rsidR="003A10F7">
        <w:rPr>
          <w:rFonts w:eastAsia="맑은 고딕" w:hint="eastAsia"/>
          <w:b/>
          <w:i/>
          <w:sz w:val="28"/>
          <w:szCs w:val="28"/>
        </w:rPr>
        <w:t>그리고</w:t>
      </w:r>
      <w:r w:rsidR="003A10F7">
        <w:rPr>
          <w:rFonts w:eastAsia="맑은 고딕" w:hint="eastAsia"/>
          <w:b/>
          <w:i/>
          <w:sz w:val="28"/>
          <w:szCs w:val="28"/>
        </w:rPr>
        <w:t>,</w:t>
      </w:r>
      <w:r>
        <w:rPr>
          <w:rFonts w:eastAsia="맑은 고딕" w:hint="eastAsia"/>
          <w:b/>
          <w:i/>
          <w:sz w:val="28"/>
          <w:szCs w:val="28"/>
        </w:rPr>
        <w:t xml:space="preserve">  3</w:t>
      </w:r>
      <w:r>
        <w:rPr>
          <w:rFonts w:eastAsia="맑은 고딕" w:hint="eastAsia"/>
          <w:b/>
          <w:i/>
          <w:sz w:val="28"/>
          <w:szCs w:val="28"/>
        </w:rPr>
        <w:t>번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문제</w:t>
      </w:r>
      <w:r w:rsidR="003A10F7">
        <w:rPr>
          <w:rFonts w:eastAsia="맑은 고딕" w:hint="eastAsia"/>
          <w:b/>
          <w:i/>
          <w:sz w:val="28"/>
          <w:szCs w:val="28"/>
        </w:rPr>
        <w:t>를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시작</w:t>
      </w:r>
      <w:r w:rsidR="003A10F7">
        <w:rPr>
          <w:rFonts w:eastAsia="맑은 고딕" w:hint="eastAsia"/>
          <w:b/>
          <w:i/>
          <w:sz w:val="28"/>
          <w:szCs w:val="28"/>
        </w:rPr>
        <w:t>하다</w:t>
      </w:r>
      <w:r w:rsidR="003A10F7">
        <w:rPr>
          <w:rFonts w:eastAsia="맑은 고딕" w:hint="eastAsia"/>
          <w:b/>
          <w:i/>
          <w:sz w:val="28"/>
          <w:szCs w:val="28"/>
        </w:rPr>
        <w:t>.</w:t>
      </w:r>
    </w:p>
    <w:p w14:paraId="09BBD4EE" w14:textId="77777777" w:rsidR="00646108" w:rsidRDefault="00EA17EE" w:rsidP="00DF2816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오늘은</w:t>
      </w:r>
      <w:r>
        <w:rPr>
          <w:rFonts w:eastAsia="맑은 고딕" w:hint="eastAsia"/>
        </w:rPr>
        <w:t xml:space="preserve"> 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마무리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날이다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이전에</w:t>
      </w:r>
      <w:r>
        <w:rPr>
          <w:rFonts w:eastAsia="맑은 고딕" w:hint="eastAsia"/>
        </w:rPr>
        <w:t xml:space="preserve"> 3</w:t>
      </w:r>
      <w:r>
        <w:rPr>
          <w:rFonts w:eastAsia="맑은 고딕" w:hint="eastAsia"/>
        </w:rPr>
        <w:t>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가량의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기준까지만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정렬해놓은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상태였는데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오늘은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남은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기준들에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정렬들까지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마쳤다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그렇게해서</w:t>
      </w:r>
      <w:r>
        <w:rPr>
          <w:rFonts w:eastAsia="맑은 고딕" w:hint="eastAsia"/>
        </w:rPr>
        <w:t xml:space="preserve"> (</w:t>
      </w:r>
      <w:r>
        <w:rPr>
          <w:rFonts w:eastAsia="맑은 고딕"/>
        </w:rPr>
        <w:t>2</w:t>
      </w:r>
      <w:r>
        <w:rPr>
          <w:rFonts w:eastAsia="맑은 고딕" w:hint="eastAsia"/>
        </w:rPr>
        <w:t>)</w:t>
      </w:r>
      <w:r>
        <w:rPr>
          <w:rFonts w:eastAsia="맑은 고딕" w:hint="eastAsia"/>
        </w:rPr>
        <w:t>번을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제외하고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모든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항목에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코딩을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마쳤다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그리고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화면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뿐만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아니라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파일로도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가능하게끔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보기좋게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정리하고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과목에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평균도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출력하게끔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하여</w:t>
      </w:r>
      <w:r>
        <w:rPr>
          <w:rFonts w:eastAsia="맑은 고딕" w:hint="eastAsia"/>
        </w:rPr>
        <w:t xml:space="preserve"> 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완료하였다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조금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수정해야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있는데</w:t>
      </w:r>
      <w:r>
        <w:rPr>
          <w:rFonts w:eastAsia="맑은 고딕" w:hint="eastAsia"/>
        </w:rPr>
        <w:t>, 3</w:t>
      </w:r>
      <w:r>
        <w:rPr>
          <w:rFonts w:eastAsia="맑은 고딕" w:hint="eastAsia"/>
        </w:rPr>
        <w:t>번이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너무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급해서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시간이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남으면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정갈하게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하겠다</w:t>
      </w:r>
      <w:r>
        <w:rPr>
          <w:rFonts w:eastAsia="맑은 고딕" w:hint="eastAsia"/>
        </w:rPr>
        <w:t>.</w:t>
      </w:r>
    </w:p>
    <w:p w14:paraId="05E45D12" w14:textId="77777777" w:rsidR="006B1087" w:rsidRDefault="006B1087" w:rsidP="00DF2816">
      <w:pPr>
        <w:ind w:firstLineChars="200" w:firstLine="440"/>
        <w:rPr>
          <w:rFonts w:eastAsia="맑은 고딕"/>
        </w:rPr>
      </w:pPr>
    </w:p>
    <w:p w14:paraId="24D32E44" w14:textId="77777777" w:rsidR="003123EA" w:rsidRDefault="003123EA" w:rsidP="00DF2816">
      <w:pPr>
        <w:ind w:firstLineChars="200" w:firstLine="440"/>
        <w:rPr>
          <w:rFonts w:eastAsia="맑은 고딕"/>
        </w:rPr>
      </w:pPr>
    </w:p>
    <w:p w14:paraId="54A2BF6B" w14:textId="77777777" w:rsidR="00262033" w:rsidRDefault="009B7D92" w:rsidP="00DF2816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그리고</w:t>
      </w:r>
      <w:r>
        <w:rPr>
          <w:rFonts w:eastAsia="맑은 고딕" w:hint="eastAsia"/>
        </w:rPr>
        <w:t xml:space="preserve"> </w:t>
      </w:r>
      <w:r w:rsidR="000F6189">
        <w:rPr>
          <w:rFonts w:eastAsia="맑은 고딕" w:hint="eastAsia"/>
        </w:rPr>
        <w:t>오늘</w:t>
      </w:r>
      <w:r w:rsidR="000F6189">
        <w:rPr>
          <w:rFonts w:eastAsia="맑은 고딕" w:hint="eastAsia"/>
        </w:rPr>
        <w:t xml:space="preserve">, </w:t>
      </w:r>
      <w:r w:rsidR="008D490F">
        <w:rPr>
          <w:rFonts w:eastAsia="맑은 고딕" w:hint="eastAsia"/>
        </w:rPr>
        <w:t>묵혀두었던</w:t>
      </w:r>
      <w:r>
        <w:rPr>
          <w:rFonts w:eastAsia="맑은 고딕" w:hint="eastAsia"/>
        </w:rPr>
        <w:t xml:space="preserve"> 3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다루기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시작했다</w:t>
      </w:r>
      <w:r>
        <w:rPr>
          <w:rFonts w:eastAsia="맑은 고딕" w:hint="eastAsia"/>
        </w:rPr>
        <w:t xml:space="preserve">. </w:t>
      </w:r>
      <w:r w:rsidR="00546D17">
        <w:rPr>
          <w:rFonts w:eastAsia="맑은 고딕" w:hint="eastAsia"/>
        </w:rPr>
        <w:t>앞서도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말했듯이</w:t>
      </w:r>
      <w:r w:rsidR="00546D17">
        <w:rPr>
          <w:rFonts w:eastAsia="맑은 고딕" w:hint="eastAsia"/>
        </w:rPr>
        <w:t>, 5</w:t>
      </w:r>
      <w:r w:rsidR="00546D17">
        <w:rPr>
          <w:rFonts w:eastAsia="맑은 고딕" w:hint="eastAsia"/>
        </w:rPr>
        <w:t>점짜리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워밍업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과제를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하면서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/>
        </w:rPr>
        <w:t>‘</w:t>
      </w:r>
      <w:r w:rsidR="00546D17">
        <w:rPr>
          <w:rFonts w:eastAsia="맑은 고딕" w:hint="eastAsia"/>
        </w:rPr>
        <w:t>우선순위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계산기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구현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프로그램</w:t>
      </w:r>
      <w:r w:rsidR="00546D17">
        <w:rPr>
          <w:rFonts w:eastAsia="맑은 고딕"/>
        </w:rPr>
        <w:t>’</w:t>
      </w:r>
      <w:r w:rsidR="00546D17">
        <w:rPr>
          <w:rFonts w:eastAsia="맑은 고딕" w:hint="eastAsia"/>
        </w:rPr>
        <w:t>에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대해서는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이미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많은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시간을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투자한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바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있다</w:t>
      </w:r>
      <w:r w:rsidR="00546D17">
        <w:rPr>
          <w:rFonts w:eastAsia="맑은 고딕" w:hint="eastAsia"/>
        </w:rPr>
        <w:t>.  3</w:t>
      </w:r>
      <w:r w:rsidR="00546D17">
        <w:rPr>
          <w:rFonts w:eastAsia="맑은 고딕" w:hint="eastAsia"/>
        </w:rPr>
        <w:t>번의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전체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알고리즘과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어떻게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파일과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함수를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구성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해야할지에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대해서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전반적으로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잘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알고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있는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상태이다</w:t>
      </w:r>
      <w:r w:rsidR="00546D17">
        <w:rPr>
          <w:rFonts w:eastAsia="맑은 고딕" w:hint="eastAsia"/>
        </w:rPr>
        <w:t xml:space="preserve">. </w:t>
      </w:r>
      <w:r w:rsidR="00546D17">
        <w:rPr>
          <w:rFonts w:eastAsia="맑은 고딕" w:hint="eastAsia"/>
        </w:rPr>
        <w:t>내가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한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가지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구현하지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못한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부분은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바로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/>
        </w:rPr>
        <w:t>‘</w:t>
      </w:r>
      <w:r w:rsidR="00546D17">
        <w:rPr>
          <w:rFonts w:eastAsia="맑은 고딕" w:hint="eastAsia"/>
        </w:rPr>
        <w:t>한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자리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수가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아닌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두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자리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이상의</w:t>
      </w:r>
      <w:r w:rsidR="00297CC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피연산자를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받도록</w:t>
      </w:r>
      <w:r w:rsidR="00546D17">
        <w:rPr>
          <w:rFonts w:eastAsia="맑은 고딕" w:hint="eastAsia"/>
        </w:rPr>
        <w:t xml:space="preserve"> </w:t>
      </w:r>
      <w:r w:rsidR="00546D17">
        <w:rPr>
          <w:rFonts w:eastAsia="맑은 고딕" w:hint="eastAsia"/>
        </w:rPr>
        <w:t>하기</w:t>
      </w:r>
      <w:r w:rsidR="00546D17">
        <w:rPr>
          <w:rFonts w:eastAsia="맑은 고딕"/>
        </w:rPr>
        <w:t>’</w:t>
      </w:r>
      <w:r w:rsidR="00546D17">
        <w:rPr>
          <w:rFonts w:eastAsia="맑은 고딕" w:hint="eastAsia"/>
        </w:rPr>
        <w:t>이다</w:t>
      </w:r>
      <w:r w:rsidR="00546D17">
        <w:rPr>
          <w:rFonts w:eastAsia="맑은 고딕" w:hint="eastAsia"/>
        </w:rPr>
        <w:t>.</w:t>
      </w:r>
      <w:r w:rsidR="00546D17">
        <w:rPr>
          <w:rFonts w:eastAsia="맑은 고딕"/>
        </w:rPr>
        <w:t xml:space="preserve"> </w:t>
      </w:r>
      <w:r w:rsidR="00262033">
        <w:rPr>
          <w:rFonts w:eastAsia="맑은 고딕" w:hint="eastAsia"/>
        </w:rPr>
        <w:t>그래서</w:t>
      </w:r>
      <w:r w:rsidR="00262033">
        <w:rPr>
          <w:rFonts w:eastAsia="맑은 고딕" w:hint="eastAsia"/>
        </w:rPr>
        <w:t xml:space="preserve"> </w:t>
      </w:r>
      <w:r w:rsidR="00262033">
        <w:rPr>
          <w:rFonts w:eastAsia="맑은 고딕" w:hint="eastAsia"/>
        </w:rPr>
        <w:t>계산기</w:t>
      </w:r>
      <w:r w:rsidR="00262033">
        <w:rPr>
          <w:rFonts w:eastAsia="맑은 고딕" w:hint="eastAsia"/>
        </w:rPr>
        <w:t xml:space="preserve"> </w:t>
      </w:r>
      <w:r w:rsidR="00262033">
        <w:rPr>
          <w:rFonts w:eastAsia="맑은 고딕" w:hint="eastAsia"/>
        </w:rPr>
        <w:t>프로그램을</w:t>
      </w:r>
      <w:r w:rsidR="00262033">
        <w:rPr>
          <w:rFonts w:eastAsia="맑은 고딕" w:hint="eastAsia"/>
        </w:rPr>
        <w:t xml:space="preserve"> </w:t>
      </w:r>
      <w:r w:rsidR="00262033">
        <w:rPr>
          <w:rFonts w:eastAsia="맑은 고딕" w:hint="eastAsia"/>
        </w:rPr>
        <w:t>전체적으로</w:t>
      </w:r>
      <w:r w:rsidR="00262033">
        <w:rPr>
          <w:rFonts w:eastAsia="맑은 고딕" w:hint="eastAsia"/>
        </w:rPr>
        <w:t xml:space="preserve"> </w:t>
      </w:r>
      <w:r w:rsidR="00262033">
        <w:rPr>
          <w:rFonts w:eastAsia="맑은 고딕" w:hint="eastAsia"/>
        </w:rPr>
        <w:t>모두</w:t>
      </w:r>
      <w:r w:rsidR="00262033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구성</w:t>
      </w:r>
      <w:r w:rsidR="00262033">
        <w:rPr>
          <w:rFonts w:eastAsia="맑은 고딕" w:hint="eastAsia"/>
        </w:rPr>
        <w:t>하고</w:t>
      </w:r>
      <w:r w:rsidR="00262033">
        <w:rPr>
          <w:rFonts w:eastAsia="맑은 고딕" w:hint="eastAsia"/>
        </w:rPr>
        <w:t xml:space="preserve">, </w:t>
      </w:r>
      <w:r w:rsidR="00262033">
        <w:rPr>
          <w:rFonts w:eastAsia="맑은 고딕" w:hint="eastAsia"/>
        </w:rPr>
        <w:t>그</w:t>
      </w:r>
      <w:r w:rsidR="00262033">
        <w:rPr>
          <w:rFonts w:eastAsia="맑은 고딕" w:hint="eastAsia"/>
        </w:rPr>
        <w:t xml:space="preserve"> </w:t>
      </w:r>
      <w:r w:rsidR="00262033">
        <w:rPr>
          <w:rFonts w:eastAsia="맑은 고딕" w:hint="eastAsia"/>
        </w:rPr>
        <w:t>문제의</w:t>
      </w:r>
      <w:r w:rsidR="00262033">
        <w:rPr>
          <w:rFonts w:eastAsia="맑은 고딕" w:hint="eastAsia"/>
        </w:rPr>
        <w:t xml:space="preserve"> </w:t>
      </w:r>
      <w:r w:rsidR="00262033">
        <w:rPr>
          <w:rFonts w:eastAsia="맑은 고딕" w:hint="eastAsia"/>
        </w:rPr>
        <w:t>부분도</w:t>
      </w:r>
      <w:r w:rsidR="00262033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다루기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시작했다</w:t>
      </w:r>
      <w:r w:rsidR="00297CC7">
        <w:rPr>
          <w:rFonts w:eastAsia="맑은 고딕" w:hint="eastAsia"/>
        </w:rPr>
        <w:t>.</w:t>
      </w:r>
    </w:p>
    <w:p w14:paraId="0296481D" w14:textId="77777777" w:rsidR="00EA17EE" w:rsidRPr="004C50E8" w:rsidRDefault="00546D17" w:rsidP="004C50E8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3</w:t>
      </w:r>
      <w:r w:rsidR="00297CC7">
        <w:rPr>
          <w:rFonts w:eastAsia="맑은 고딕" w:hint="eastAsia"/>
        </w:rPr>
        <w:t>번에서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사용자로부터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수식으로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된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문자열을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입력받도록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한다</w:t>
      </w:r>
      <w:r w:rsidR="00297CC7">
        <w:rPr>
          <w:rFonts w:eastAsia="맑은 고딕" w:hint="eastAsia"/>
        </w:rPr>
        <w:t xml:space="preserve">. </w:t>
      </w:r>
      <w:r w:rsidR="00297CC7">
        <w:rPr>
          <w:rFonts w:eastAsia="맑은 고딕" w:hint="eastAsia"/>
        </w:rPr>
        <w:t>이는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문자열이다</w:t>
      </w:r>
      <w:r w:rsidR="00297CC7">
        <w:rPr>
          <w:rFonts w:eastAsia="맑은 고딕" w:hint="eastAsia"/>
        </w:rPr>
        <w:t xml:space="preserve">. </w:t>
      </w:r>
      <w:r w:rsidR="00297CC7">
        <w:rPr>
          <w:rFonts w:eastAsia="맑은 고딕" w:hint="eastAsia"/>
        </w:rPr>
        <w:t>따라서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두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자리의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피연산자의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숫자들이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따로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분리되지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않도록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문자열을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토큰으로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분리할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계획이다</w:t>
      </w:r>
      <w:r w:rsidR="00297CC7">
        <w:rPr>
          <w:rFonts w:eastAsia="맑은 고딕" w:hint="eastAsia"/>
        </w:rPr>
        <w:t xml:space="preserve">. </w:t>
      </w:r>
      <w:r w:rsidR="00297CC7">
        <w:rPr>
          <w:rFonts w:eastAsia="맑은 고딕" w:hint="eastAsia"/>
        </w:rPr>
        <w:t>그러기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위해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/>
        </w:rPr>
        <w:t>strtok</w:t>
      </w:r>
      <w:r w:rsidR="00297CC7">
        <w:rPr>
          <w:rFonts w:eastAsia="맑은 고딕" w:hint="eastAsia"/>
        </w:rPr>
        <w:t>함수를</w:t>
      </w:r>
      <w:r w:rsidR="00297CC7">
        <w:rPr>
          <w:rFonts w:eastAsia="맑은 고딕" w:hint="eastAsia"/>
        </w:rPr>
        <w:t xml:space="preserve"> </w:t>
      </w:r>
      <w:r w:rsidR="00297CC7">
        <w:rPr>
          <w:rFonts w:eastAsia="맑은 고딕" w:hint="eastAsia"/>
        </w:rPr>
        <w:t>이용하였다</w:t>
      </w:r>
      <w:r w:rsidR="00297CC7">
        <w:rPr>
          <w:rFonts w:eastAsia="맑은 고딕" w:hint="eastAsia"/>
        </w:rPr>
        <w:t xml:space="preserve">. </w:t>
      </w:r>
      <w:r w:rsidR="003123EA">
        <w:rPr>
          <w:rFonts w:eastAsia="맑은 고딕" w:hint="eastAsia"/>
        </w:rPr>
        <w:t>하지만</w:t>
      </w:r>
      <w:r w:rsidR="003123EA">
        <w:rPr>
          <w:rFonts w:eastAsia="맑은 고딕" w:hint="eastAsia"/>
        </w:rPr>
        <w:t xml:space="preserve"> </w:t>
      </w:r>
      <w:r w:rsidR="003123EA">
        <w:rPr>
          <w:rFonts w:eastAsia="맑은 고딕"/>
        </w:rPr>
        <w:t>strtok</w:t>
      </w:r>
      <w:r w:rsidR="003123EA">
        <w:rPr>
          <w:rFonts w:eastAsia="맑은 고딕" w:hint="eastAsia"/>
        </w:rPr>
        <w:t>함수를</w:t>
      </w:r>
      <w:r w:rsidR="003123EA">
        <w:rPr>
          <w:rFonts w:eastAsia="맑은 고딕" w:hint="eastAsia"/>
        </w:rPr>
        <w:t xml:space="preserve"> </w:t>
      </w:r>
      <w:r w:rsidR="003123EA">
        <w:rPr>
          <w:rFonts w:eastAsia="맑은 고딕" w:hint="eastAsia"/>
        </w:rPr>
        <w:t>사용하기에</w:t>
      </w:r>
      <w:r w:rsidR="003123EA">
        <w:rPr>
          <w:rFonts w:eastAsia="맑은 고딕" w:hint="eastAsia"/>
        </w:rPr>
        <w:t xml:space="preserve"> </w:t>
      </w:r>
      <w:r w:rsidR="003123EA">
        <w:rPr>
          <w:rFonts w:eastAsia="맑은 고딕" w:hint="eastAsia"/>
        </w:rPr>
        <w:t>익숙해질</w:t>
      </w:r>
      <w:r w:rsidR="003123EA">
        <w:rPr>
          <w:rFonts w:eastAsia="맑은 고딕" w:hint="eastAsia"/>
        </w:rPr>
        <w:t xml:space="preserve"> </w:t>
      </w:r>
      <w:r w:rsidR="003123EA">
        <w:rPr>
          <w:rFonts w:eastAsia="맑은 고딕" w:hint="eastAsia"/>
        </w:rPr>
        <w:t>때까지</w:t>
      </w:r>
      <w:r w:rsidR="003123EA">
        <w:rPr>
          <w:rFonts w:eastAsia="맑은 고딕" w:hint="eastAsia"/>
        </w:rPr>
        <w:t xml:space="preserve"> </w:t>
      </w:r>
      <w:r w:rsidR="003123EA">
        <w:rPr>
          <w:rFonts w:eastAsia="맑은 고딕" w:hint="eastAsia"/>
        </w:rPr>
        <w:t>조금은</w:t>
      </w:r>
      <w:r w:rsidR="003123EA">
        <w:rPr>
          <w:rFonts w:eastAsia="맑은 고딕" w:hint="eastAsia"/>
        </w:rPr>
        <w:t xml:space="preserve"> </w:t>
      </w:r>
      <w:r w:rsidR="003123EA">
        <w:rPr>
          <w:rFonts w:eastAsia="맑은 고딕" w:hint="eastAsia"/>
        </w:rPr>
        <w:t>오랜</w:t>
      </w:r>
      <w:r w:rsidR="003123EA">
        <w:rPr>
          <w:rFonts w:eastAsia="맑은 고딕" w:hint="eastAsia"/>
        </w:rPr>
        <w:t xml:space="preserve"> </w:t>
      </w:r>
      <w:r w:rsidR="003123EA">
        <w:rPr>
          <w:rFonts w:eastAsia="맑은 고딕" w:hint="eastAsia"/>
        </w:rPr>
        <w:t>시간이</w:t>
      </w:r>
      <w:r w:rsidR="003123EA">
        <w:rPr>
          <w:rFonts w:eastAsia="맑은 고딕" w:hint="eastAsia"/>
        </w:rPr>
        <w:t xml:space="preserve"> </w:t>
      </w:r>
      <w:r w:rsidR="003123EA">
        <w:rPr>
          <w:rFonts w:eastAsia="맑은 고딕" w:hint="eastAsia"/>
        </w:rPr>
        <w:t>걸렸다</w:t>
      </w:r>
      <w:r w:rsidR="003123EA">
        <w:rPr>
          <w:rFonts w:eastAsia="맑은 고딕" w:hint="eastAsia"/>
        </w:rPr>
        <w:t xml:space="preserve">. </w:t>
      </w:r>
      <w:r w:rsidR="00E3409E">
        <w:rPr>
          <w:rFonts w:eastAsia="맑은 고딕" w:hint="eastAsia"/>
        </w:rPr>
        <w:t>토큰</w:t>
      </w:r>
      <w:r w:rsidR="00E3409E">
        <w:rPr>
          <w:rFonts w:eastAsia="맑은 고딕" w:hint="eastAsia"/>
        </w:rPr>
        <w:t xml:space="preserve"> </w:t>
      </w:r>
      <w:r w:rsidR="00E3409E">
        <w:rPr>
          <w:rFonts w:eastAsia="맑은 고딕" w:hint="eastAsia"/>
        </w:rPr>
        <w:t>분리법에</w:t>
      </w:r>
      <w:r w:rsidR="00E3409E">
        <w:rPr>
          <w:rFonts w:eastAsia="맑은 고딕" w:hint="eastAsia"/>
        </w:rPr>
        <w:t xml:space="preserve"> </w:t>
      </w:r>
      <w:r w:rsidR="00E3409E">
        <w:rPr>
          <w:rFonts w:eastAsia="맑은 고딕" w:hint="eastAsia"/>
        </w:rPr>
        <w:t>대해</w:t>
      </w:r>
      <w:r w:rsidR="00E3409E">
        <w:rPr>
          <w:rFonts w:eastAsia="맑은 고딕" w:hint="eastAsia"/>
        </w:rPr>
        <w:t xml:space="preserve"> </w:t>
      </w:r>
      <w:r w:rsidR="00E3409E">
        <w:rPr>
          <w:rFonts w:eastAsia="맑은 고딕" w:hint="eastAsia"/>
        </w:rPr>
        <w:t>완벽하게</w:t>
      </w:r>
      <w:r w:rsidR="00E3409E">
        <w:rPr>
          <w:rFonts w:eastAsia="맑은 고딕" w:hint="eastAsia"/>
        </w:rPr>
        <w:t xml:space="preserve"> </w:t>
      </w:r>
      <w:r w:rsidR="00E3409E">
        <w:rPr>
          <w:rFonts w:eastAsia="맑은 고딕" w:hint="eastAsia"/>
        </w:rPr>
        <w:t>숙지를</w:t>
      </w:r>
      <w:r w:rsidR="00E3409E">
        <w:rPr>
          <w:rFonts w:eastAsia="맑은 고딕" w:hint="eastAsia"/>
        </w:rPr>
        <w:t xml:space="preserve"> </w:t>
      </w:r>
      <w:r w:rsidR="00E3409E">
        <w:rPr>
          <w:rFonts w:eastAsia="맑은 고딕" w:hint="eastAsia"/>
        </w:rPr>
        <w:t>했을</w:t>
      </w:r>
      <w:r w:rsidR="00E3409E">
        <w:rPr>
          <w:rFonts w:eastAsia="맑은 고딕" w:hint="eastAsia"/>
        </w:rPr>
        <w:t xml:space="preserve"> </w:t>
      </w:r>
      <w:r w:rsidR="00E3409E">
        <w:rPr>
          <w:rFonts w:eastAsia="맑은 고딕" w:hint="eastAsia"/>
        </w:rPr>
        <w:t>때쯤</w:t>
      </w:r>
      <w:r w:rsidR="00E3409E">
        <w:rPr>
          <w:rFonts w:eastAsia="맑은 고딕" w:hint="eastAsia"/>
        </w:rPr>
        <w:t xml:space="preserve">, </w:t>
      </w:r>
      <w:r w:rsidR="004C50E8">
        <w:rPr>
          <w:rFonts w:eastAsia="맑은 고딕" w:hint="eastAsia"/>
        </w:rPr>
        <w:t>나는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또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난관에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부딪혔다</w:t>
      </w:r>
      <w:r w:rsidR="004C50E8">
        <w:rPr>
          <w:rFonts w:eastAsia="맑은 고딕" w:hint="eastAsia"/>
        </w:rPr>
        <w:t>.</w:t>
      </w:r>
      <w:r w:rsidR="004C50E8">
        <w:rPr>
          <w:rFonts w:eastAsia="맑은 고딕"/>
        </w:rPr>
        <w:t xml:space="preserve"> </w:t>
      </w:r>
      <w:r w:rsidR="004C50E8">
        <w:rPr>
          <w:rFonts w:eastAsia="맑은 고딕" w:hint="eastAsia"/>
        </w:rPr>
        <w:t>토큰으로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분리한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문자열을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어느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또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다른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배열에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저장해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놓는다</w:t>
      </w:r>
      <w:r w:rsidR="004C50E8">
        <w:rPr>
          <w:rFonts w:eastAsia="맑은 고딕" w:hint="eastAsia"/>
        </w:rPr>
        <w:t xml:space="preserve">. </w:t>
      </w:r>
      <w:r w:rsidR="004C50E8">
        <w:rPr>
          <w:rFonts w:eastAsia="맑은 고딕" w:hint="eastAsia"/>
        </w:rPr>
        <w:t>그런데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배열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자체는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주소를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상징한다</w:t>
      </w:r>
      <w:r w:rsidR="004C50E8">
        <w:rPr>
          <w:rFonts w:eastAsia="맑은 고딕" w:hint="eastAsia"/>
        </w:rPr>
        <w:t xml:space="preserve">. </w:t>
      </w:r>
      <w:r w:rsidR="004C50E8">
        <w:rPr>
          <w:rFonts w:eastAsia="맑은 고딕" w:hint="eastAsia"/>
        </w:rPr>
        <w:t>즉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포인터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변수인데</w:t>
      </w:r>
      <w:r w:rsidR="004C50E8">
        <w:rPr>
          <w:rFonts w:eastAsia="맑은 고딕" w:hint="eastAsia"/>
        </w:rPr>
        <w:t xml:space="preserve">, </w:t>
      </w:r>
      <w:r w:rsidR="004C50E8">
        <w:rPr>
          <w:rFonts w:eastAsia="맑은 고딕" w:hint="eastAsia"/>
        </w:rPr>
        <w:t>나는</w:t>
      </w:r>
      <w:r w:rsidR="004C50E8">
        <w:rPr>
          <w:rFonts w:eastAsia="맑은 고딕" w:hint="eastAsia"/>
        </w:rPr>
        <w:t xml:space="preserve"> 3</w:t>
      </w:r>
      <w:r w:rsidR="004C50E8">
        <w:rPr>
          <w:rFonts w:eastAsia="맑은 고딕" w:hint="eastAsia"/>
        </w:rPr>
        <w:t>번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프로젝트에서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함수의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인자를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넘길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때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모두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/>
        </w:rPr>
        <w:t>char</w:t>
      </w:r>
      <w:r w:rsidR="004C50E8">
        <w:rPr>
          <w:rFonts w:eastAsia="맑은 고딕" w:hint="eastAsia"/>
        </w:rPr>
        <w:t>형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문자열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수식으로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넘기는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것으로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통일시켰다</w:t>
      </w:r>
      <w:r w:rsidR="004C50E8">
        <w:rPr>
          <w:rFonts w:eastAsia="맑은 고딕" w:hint="eastAsia"/>
        </w:rPr>
        <w:t xml:space="preserve">. </w:t>
      </w:r>
      <w:r w:rsidR="004C50E8">
        <w:rPr>
          <w:rFonts w:eastAsia="맑은 고딕" w:hint="eastAsia"/>
        </w:rPr>
        <w:t>전자는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포인터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형태이고</w:t>
      </w:r>
      <w:r w:rsidR="004C50E8">
        <w:rPr>
          <w:rFonts w:eastAsia="맑은 고딕" w:hint="eastAsia"/>
        </w:rPr>
        <w:t xml:space="preserve">, </w:t>
      </w:r>
      <w:r w:rsidR="004C50E8">
        <w:rPr>
          <w:rFonts w:eastAsia="맑은 고딕" w:hint="eastAsia"/>
        </w:rPr>
        <w:t>후자는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포인터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형태가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아니다</w:t>
      </w:r>
      <w:r w:rsidR="004C50E8">
        <w:rPr>
          <w:rFonts w:eastAsia="맑은 고딕" w:hint="eastAsia"/>
        </w:rPr>
        <w:t xml:space="preserve">. </w:t>
      </w:r>
      <w:r w:rsidR="004C50E8">
        <w:rPr>
          <w:rFonts w:eastAsia="맑은 고딕" w:hint="eastAsia"/>
        </w:rPr>
        <w:t>둘의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형식이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다르기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때문에</w:t>
      </w:r>
      <w:r w:rsidR="004C50E8">
        <w:rPr>
          <w:rFonts w:eastAsia="맑은 고딕" w:hint="eastAsia"/>
        </w:rPr>
        <w:t xml:space="preserve">, </w:t>
      </w:r>
      <w:r w:rsidR="004C50E8">
        <w:rPr>
          <w:rFonts w:eastAsia="맑은 고딕" w:hint="eastAsia"/>
        </w:rPr>
        <w:t>토큰을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다루고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나면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그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이후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함수들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간의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호출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시에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인자가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제대로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넘어가지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않게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되어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이상한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결과값이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뜨게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된다</w:t>
      </w:r>
      <w:r w:rsidR="004C50E8">
        <w:rPr>
          <w:rFonts w:eastAsia="맑은 고딕" w:hint="eastAsia"/>
        </w:rPr>
        <w:t xml:space="preserve">. </w:t>
      </w:r>
      <w:r w:rsidR="004C50E8">
        <w:rPr>
          <w:rFonts w:eastAsia="맑은 고딕" w:hint="eastAsia"/>
        </w:rPr>
        <w:t>여기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부분에서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계속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씨름하다가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결국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오늘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내가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원하는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부분을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처리하지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못하게</w:t>
      </w:r>
      <w:r w:rsidR="004C50E8">
        <w:rPr>
          <w:rFonts w:eastAsia="맑은 고딕" w:hint="eastAsia"/>
        </w:rPr>
        <w:t xml:space="preserve"> </w:t>
      </w:r>
      <w:r w:rsidR="004C50E8">
        <w:rPr>
          <w:rFonts w:eastAsia="맑은 고딕" w:hint="eastAsia"/>
        </w:rPr>
        <w:t>됐다</w:t>
      </w:r>
      <w:r w:rsidR="004C50E8">
        <w:rPr>
          <w:rFonts w:eastAsia="맑은 고딕" w:hint="eastAsia"/>
        </w:rPr>
        <w:t>.</w:t>
      </w:r>
    </w:p>
    <w:p w14:paraId="5A5924A6" w14:textId="77777777" w:rsidR="000E2849" w:rsidRDefault="004C50E8" w:rsidP="00DF2816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거의</w:t>
      </w:r>
      <w:r>
        <w:rPr>
          <w:rFonts w:eastAsia="맑은 고딕" w:hint="eastAsia"/>
        </w:rPr>
        <w:t xml:space="preserve"> 3</w:t>
      </w:r>
      <w:r>
        <w:rPr>
          <w:rFonts w:eastAsia="맑은 고딕" w:hint="eastAsia"/>
        </w:rPr>
        <w:t>번과</w:t>
      </w:r>
      <w:r>
        <w:rPr>
          <w:rFonts w:eastAsia="맑은 고딕" w:hint="eastAsia"/>
        </w:rPr>
        <w:t xml:space="preserve"> 4</w:t>
      </w:r>
      <w:r>
        <w:rPr>
          <w:rFonts w:eastAsia="맑은 고딕" w:hint="eastAsia"/>
        </w:rPr>
        <w:t>번을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가까이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붙잡고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있었는데</w:t>
      </w:r>
      <w:r>
        <w:rPr>
          <w:rFonts w:eastAsia="맑은 고딕" w:hint="eastAsia"/>
        </w:rPr>
        <w:t xml:space="preserve">, 3 </w:t>
      </w:r>
      <w:r>
        <w:rPr>
          <w:rFonts w:eastAsia="맑은 고딕" w:hint="eastAsia"/>
        </w:rPr>
        <w:t>번의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길이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보이지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않는다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스트레스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시작했다</w:t>
      </w:r>
      <w:r>
        <w:rPr>
          <w:rFonts w:eastAsia="맑은 고딕" w:hint="eastAsia"/>
        </w:rPr>
        <w:t>.</w:t>
      </w:r>
    </w:p>
    <w:p w14:paraId="28DFE347" w14:textId="77777777" w:rsidR="004C50E8" w:rsidRDefault="004C50E8" w:rsidP="00DF2816">
      <w:pPr>
        <w:ind w:firstLineChars="200" w:firstLine="440"/>
        <w:rPr>
          <w:rFonts w:eastAsia="맑은 고딕"/>
        </w:rPr>
      </w:pPr>
    </w:p>
    <w:p w14:paraId="301EE5A6" w14:textId="77777777" w:rsidR="004C50E8" w:rsidRDefault="004C50E8" w:rsidP="00DF2816">
      <w:pPr>
        <w:ind w:firstLineChars="200" w:firstLine="440"/>
        <w:rPr>
          <w:rFonts w:eastAsia="맑은 고딕"/>
        </w:rPr>
      </w:pPr>
    </w:p>
    <w:p w14:paraId="2C5CD664" w14:textId="77777777" w:rsidR="004C50E8" w:rsidRPr="005F4A5E" w:rsidRDefault="00B11682" w:rsidP="004C50E8">
      <w:pPr>
        <w:rPr>
          <w:rFonts w:eastAsia="맑은 고딕"/>
          <w:b/>
          <w:sz w:val="40"/>
          <w:highlight w:val="cyan"/>
        </w:rPr>
      </w:pPr>
      <w:r>
        <w:rPr>
          <w:rFonts w:eastAsia="맑은 고딕"/>
          <w:b/>
          <w:sz w:val="40"/>
          <w:highlight w:val="cyan"/>
        </w:rPr>
        <w:t>12/2</w:t>
      </w:r>
      <w:r w:rsidR="004C50E8" w:rsidRPr="00924040">
        <w:rPr>
          <w:rFonts w:eastAsia="맑은 고딕"/>
          <w:b/>
          <w:sz w:val="40"/>
          <w:highlight w:val="cyan"/>
        </w:rPr>
        <w:t>(</w:t>
      </w:r>
      <w:r w:rsidR="004C50E8">
        <w:rPr>
          <w:rFonts w:eastAsia="맑은 고딕" w:hint="eastAsia"/>
          <w:b/>
          <w:sz w:val="40"/>
          <w:highlight w:val="cyan"/>
        </w:rPr>
        <w:t>일</w:t>
      </w:r>
      <w:r w:rsidR="00C7661A">
        <w:rPr>
          <w:rFonts w:eastAsia="맑은 고딕"/>
          <w:b/>
          <w:sz w:val="40"/>
          <w:highlight w:val="cyan"/>
        </w:rPr>
        <w:t>)</w:t>
      </w:r>
    </w:p>
    <w:p w14:paraId="00997FF1" w14:textId="77777777" w:rsidR="004C50E8" w:rsidRPr="005F4A5E" w:rsidRDefault="005F4A5E" w:rsidP="005F4A5E">
      <w:pPr>
        <w:ind w:firstLineChars="200" w:firstLine="560"/>
        <w:jc w:val="center"/>
        <w:rPr>
          <w:rFonts w:eastAsia="맑은 고딕"/>
          <w:b/>
          <w:i/>
          <w:sz w:val="28"/>
          <w:szCs w:val="28"/>
        </w:rPr>
      </w:pPr>
      <w:r>
        <w:rPr>
          <w:rFonts w:eastAsia="맑은 고딕" w:hint="eastAsia"/>
          <w:b/>
          <w:i/>
          <w:sz w:val="28"/>
          <w:szCs w:val="28"/>
        </w:rPr>
        <w:t>진도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보고서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 w:rsidR="000310B9">
        <w:rPr>
          <w:rFonts w:eastAsia="맑은 고딕" w:hint="eastAsia"/>
          <w:b/>
          <w:i/>
          <w:sz w:val="28"/>
          <w:szCs w:val="28"/>
        </w:rPr>
        <w:t>마무리하다</w:t>
      </w:r>
      <w:r w:rsidR="000310B9">
        <w:rPr>
          <w:rFonts w:eastAsia="맑은 고딕" w:hint="eastAsia"/>
          <w:b/>
          <w:i/>
          <w:sz w:val="28"/>
          <w:szCs w:val="28"/>
        </w:rPr>
        <w:t>.</w:t>
      </w:r>
      <w:r>
        <w:rPr>
          <w:rFonts w:eastAsia="맑은 고딕" w:hint="eastAsia"/>
          <w:b/>
          <w:i/>
          <w:sz w:val="28"/>
          <w:szCs w:val="28"/>
        </w:rPr>
        <w:t xml:space="preserve"> /</w:t>
      </w:r>
      <w:r>
        <w:rPr>
          <w:rFonts w:eastAsia="맑은 고딕"/>
          <w:b/>
          <w:i/>
          <w:sz w:val="28"/>
          <w:szCs w:val="28"/>
        </w:rPr>
        <w:t xml:space="preserve"> 3</w:t>
      </w:r>
      <w:r>
        <w:rPr>
          <w:rFonts w:eastAsia="맑은 고딕" w:hint="eastAsia"/>
          <w:b/>
          <w:i/>
          <w:sz w:val="28"/>
          <w:szCs w:val="28"/>
        </w:rPr>
        <w:t>번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처리하지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못한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부분</w:t>
      </w:r>
      <w:r>
        <w:rPr>
          <w:rFonts w:eastAsia="맑은 고딕" w:hint="eastAsia"/>
          <w:b/>
          <w:i/>
          <w:sz w:val="28"/>
          <w:szCs w:val="28"/>
        </w:rPr>
        <w:t xml:space="preserve"> !</w:t>
      </w:r>
      <w:r>
        <w:rPr>
          <w:rFonts w:eastAsia="맑은 고딕"/>
          <w:b/>
          <w:i/>
          <w:sz w:val="28"/>
          <w:szCs w:val="28"/>
        </w:rPr>
        <w:t>!!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</w:p>
    <w:p w14:paraId="1BCDEA37" w14:textId="77777777" w:rsidR="004C50E8" w:rsidRDefault="005F4A5E" w:rsidP="00DF2816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 xml:space="preserve">   </w:t>
      </w:r>
      <w:r w:rsidR="00C21493">
        <w:rPr>
          <w:rFonts w:eastAsia="맑은 고딕" w:hint="eastAsia"/>
        </w:rPr>
        <w:t>이제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슬슬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보고서들도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완성시켜야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한다</w:t>
      </w:r>
      <w:r w:rsidR="00C21493">
        <w:rPr>
          <w:rFonts w:eastAsia="맑은 고딕" w:hint="eastAsia"/>
        </w:rPr>
        <w:t>.</w:t>
      </w:r>
      <w:r w:rsidR="00C21493">
        <w:rPr>
          <w:rFonts w:eastAsia="맑은 고딕"/>
        </w:rPr>
        <w:t xml:space="preserve"> </w:t>
      </w:r>
      <w:r w:rsidR="00C21493">
        <w:rPr>
          <w:rFonts w:eastAsia="맑은 고딕" w:hint="eastAsia"/>
        </w:rPr>
        <w:t>오늘은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진도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보고서를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작성하였다</w:t>
      </w:r>
      <w:r w:rsidR="00C21493">
        <w:rPr>
          <w:rFonts w:eastAsia="맑은 고딕" w:hint="eastAsia"/>
        </w:rPr>
        <w:t xml:space="preserve">. </w:t>
      </w:r>
      <w:r w:rsidR="00C21493">
        <w:rPr>
          <w:rFonts w:eastAsia="맑은 고딕" w:hint="eastAsia"/>
        </w:rPr>
        <w:t>진도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보고서의</w:t>
      </w:r>
      <w:r w:rsidR="00C21493">
        <w:rPr>
          <w:rFonts w:eastAsia="맑은 고딕" w:hint="eastAsia"/>
        </w:rPr>
        <w:t xml:space="preserve"> (</w:t>
      </w:r>
      <w:r w:rsidR="00C21493">
        <w:rPr>
          <w:rFonts w:eastAsia="맑은 고딕"/>
        </w:rPr>
        <w:t>5</w:t>
      </w:r>
      <w:r w:rsidR="00C21493">
        <w:rPr>
          <w:rFonts w:eastAsia="맑은 고딕" w:hint="eastAsia"/>
        </w:rPr>
        <w:t>)</w:t>
      </w:r>
      <w:r w:rsidR="00C21493">
        <w:rPr>
          <w:rFonts w:eastAsia="맑은 고딕" w:hint="eastAsia"/>
        </w:rPr>
        <w:t>항목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데일리별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리포트는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프로젝트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할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때마다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작성해놓았다</w:t>
      </w:r>
      <w:r w:rsidR="00C21493">
        <w:rPr>
          <w:rFonts w:eastAsia="맑은 고딕" w:hint="eastAsia"/>
        </w:rPr>
        <w:t xml:space="preserve">. </w:t>
      </w:r>
      <w:r w:rsidR="00C21493">
        <w:rPr>
          <w:rFonts w:eastAsia="맑은 고딕" w:hint="eastAsia"/>
        </w:rPr>
        <w:t>나머지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항목에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대한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보고서를</w:t>
      </w:r>
      <w:r w:rsidR="00C21493">
        <w:rPr>
          <w:rFonts w:eastAsia="맑은 고딕" w:hint="eastAsia"/>
        </w:rPr>
        <w:t xml:space="preserve"> </w:t>
      </w:r>
      <w:r w:rsidR="00C21493">
        <w:rPr>
          <w:rFonts w:eastAsia="맑은 고딕" w:hint="eastAsia"/>
        </w:rPr>
        <w:t>작성하였다</w:t>
      </w:r>
      <w:r w:rsidR="00C21493">
        <w:rPr>
          <w:rFonts w:eastAsia="맑은 고딕" w:hint="eastAsia"/>
        </w:rPr>
        <w:t>.</w:t>
      </w:r>
    </w:p>
    <w:p w14:paraId="459EF328" w14:textId="77777777" w:rsidR="00C21493" w:rsidRDefault="00C21493" w:rsidP="00DF2816">
      <w:pPr>
        <w:ind w:firstLineChars="200" w:firstLine="440"/>
        <w:rPr>
          <w:rFonts w:eastAsia="맑은 고딕"/>
        </w:rPr>
      </w:pPr>
    </w:p>
    <w:p w14:paraId="7DE32D31" w14:textId="77777777" w:rsidR="00C21493" w:rsidRPr="0069204F" w:rsidRDefault="00C21493" w:rsidP="00DF2816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그리고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어제</w:t>
      </w:r>
      <w:r>
        <w:rPr>
          <w:rFonts w:eastAsia="맑은 고딕" w:hint="eastAsia"/>
        </w:rPr>
        <w:t xml:space="preserve"> 3</w:t>
      </w:r>
      <w:r>
        <w:rPr>
          <w:rFonts w:eastAsia="맑은 고딕" w:hint="eastAsia"/>
        </w:rPr>
        <w:t>번에서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해결하지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못한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씨름하기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시작했다</w:t>
      </w:r>
      <w:r>
        <w:rPr>
          <w:rFonts w:eastAsia="맑은 고딕" w:hint="eastAsia"/>
        </w:rPr>
        <w:t xml:space="preserve">. </w:t>
      </w:r>
      <w:r w:rsidR="0069204F">
        <w:rPr>
          <w:rFonts w:eastAsia="맑은 고딕"/>
        </w:rPr>
        <w:t>Strtok</w:t>
      </w:r>
      <w:r w:rsidR="0069204F">
        <w:rPr>
          <w:rFonts w:eastAsia="맑은 고딕" w:hint="eastAsia"/>
        </w:rPr>
        <w:t>를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이용하여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토큰을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분리하여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새로운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배열에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저장하면</w:t>
      </w:r>
      <w:r w:rsidR="0069204F">
        <w:rPr>
          <w:rFonts w:eastAsia="맑은 고딕" w:hint="eastAsia"/>
        </w:rPr>
        <w:t>(</w:t>
      </w:r>
      <w:r w:rsidR="0069204F">
        <w:rPr>
          <w:rFonts w:eastAsia="맑은 고딕" w:hint="eastAsia"/>
        </w:rPr>
        <w:t>그렇게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하면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두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자리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이상의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피연산자를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떨어뜨리지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않고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붙여놓을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있다</w:t>
      </w:r>
      <w:r w:rsidR="0069204F">
        <w:rPr>
          <w:rFonts w:eastAsia="맑은 고딕" w:hint="eastAsia"/>
        </w:rPr>
        <w:t xml:space="preserve">.), </w:t>
      </w:r>
      <w:r w:rsidR="0069204F">
        <w:rPr>
          <w:rFonts w:eastAsia="맑은 고딕" w:hint="eastAsia"/>
        </w:rPr>
        <w:t>그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배열은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주소를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상징하기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때문에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포인터이다</w:t>
      </w:r>
      <w:r w:rsidR="0069204F">
        <w:rPr>
          <w:rFonts w:eastAsia="맑은 고딕" w:hint="eastAsia"/>
        </w:rPr>
        <w:t xml:space="preserve">. </w:t>
      </w:r>
      <w:r w:rsidR="0069204F">
        <w:rPr>
          <w:rFonts w:eastAsia="맑은 고딕" w:hint="eastAsia"/>
        </w:rPr>
        <w:t>하지만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나는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파일에서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함수의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인자를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거의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모두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/>
        </w:rPr>
        <w:t>‘</w:t>
      </w:r>
      <w:r w:rsidR="0069204F">
        <w:rPr>
          <w:rFonts w:eastAsia="맑은 고딕" w:hint="eastAsia"/>
        </w:rPr>
        <w:t>char</w:t>
      </w:r>
      <w:r w:rsidR="0069204F">
        <w:rPr>
          <w:rFonts w:eastAsia="맑은 고딕" w:hint="eastAsia"/>
        </w:rPr>
        <w:t>형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문자열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/>
        </w:rPr>
        <w:t>’</w:t>
      </w:r>
      <w:r w:rsidR="0069204F">
        <w:rPr>
          <w:rFonts w:eastAsia="맑은 고딕" w:hint="eastAsia"/>
        </w:rPr>
        <w:t>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넘기는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것으로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통일시켰었다</w:t>
      </w:r>
      <w:r w:rsidR="0069204F">
        <w:rPr>
          <w:rFonts w:eastAsia="맑은 고딕" w:hint="eastAsia"/>
        </w:rPr>
        <w:t xml:space="preserve">. </w:t>
      </w:r>
      <w:r w:rsidR="0069204F">
        <w:rPr>
          <w:rFonts w:eastAsia="맑은 고딕" w:hint="eastAsia"/>
        </w:rPr>
        <w:t>서로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다른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형이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일치하지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않기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때문에</w:t>
      </w:r>
      <w:r w:rsidR="0069204F">
        <w:rPr>
          <w:rFonts w:eastAsia="맑은 고딕" w:hint="eastAsia"/>
        </w:rPr>
        <w:t xml:space="preserve">, </w:t>
      </w:r>
      <w:r w:rsidR="0069204F">
        <w:rPr>
          <w:rFonts w:eastAsia="맑은 고딕" w:hint="eastAsia"/>
        </w:rPr>
        <w:t>여기서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막혀서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여기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코드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이후로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더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이상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함수의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인자가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제대로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넘어가지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않는다</w:t>
      </w:r>
      <w:r w:rsidR="0069204F">
        <w:rPr>
          <w:rFonts w:eastAsia="맑은 고딕" w:hint="eastAsia"/>
        </w:rPr>
        <w:t>.</w:t>
      </w:r>
      <w:r w:rsidR="0069204F">
        <w:rPr>
          <w:rFonts w:eastAsia="맑은 고딕"/>
        </w:rPr>
        <w:t xml:space="preserve"> </w:t>
      </w:r>
      <w:r w:rsidR="0069204F">
        <w:rPr>
          <w:rFonts w:eastAsia="맑은 고딕" w:hint="eastAsia"/>
        </w:rPr>
        <w:t>그래서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모든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파일의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함수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매개변수를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배열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즉</w:t>
      </w:r>
      <w:r w:rsidR="0069204F">
        <w:rPr>
          <w:rFonts w:eastAsia="맑은 고딕" w:hint="eastAsia"/>
        </w:rPr>
        <w:t>,</w:t>
      </w:r>
      <w:r w:rsidR="0069204F">
        <w:rPr>
          <w:rFonts w:eastAsia="맑은 고딕"/>
        </w:rPr>
        <w:t xml:space="preserve"> </w:t>
      </w:r>
      <w:r w:rsidR="0069204F">
        <w:rPr>
          <w:rFonts w:eastAsia="맑은 고딕" w:hint="eastAsia"/>
        </w:rPr>
        <w:t>포인터로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통일시키기로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결정하였다</w:t>
      </w:r>
      <w:r w:rsidR="0069204F">
        <w:rPr>
          <w:rFonts w:eastAsia="맑은 고딕" w:hint="eastAsia"/>
        </w:rPr>
        <w:t xml:space="preserve">. </w:t>
      </w:r>
      <w:r w:rsidR="0069204F">
        <w:rPr>
          <w:rFonts w:eastAsia="맑은 고딕" w:hint="eastAsia"/>
        </w:rPr>
        <w:t>이전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소스코드들을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백업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시켜놓고</w:t>
      </w:r>
      <w:r w:rsidR="0069204F">
        <w:rPr>
          <w:rFonts w:eastAsia="맑은 고딕" w:hint="eastAsia"/>
        </w:rPr>
        <w:t xml:space="preserve">, </w:t>
      </w:r>
      <w:r w:rsidR="0069204F">
        <w:rPr>
          <w:rFonts w:eastAsia="맑은 고딕" w:hint="eastAsia"/>
        </w:rPr>
        <w:t>다른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이름으로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또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저장해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거기서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새로운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마음으로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/>
        </w:rPr>
        <w:t xml:space="preserve"> </w:t>
      </w:r>
      <w:r w:rsidR="0069204F">
        <w:rPr>
          <w:rFonts w:eastAsia="맑은 고딕" w:hint="eastAsia"/>
        </w:rPr>
        <w:t>코드들을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다뤘다</w:t>
      </w:r>
      <w:r w:rsidR="0069204F">
        <w:rPr>
          <w:rFonts w:eastAsia="맑은 고딕" w:hint="eastAsia"/>
        </w:rPr>
        <w:t xml:space="preserve">. </w:t>
      </w:r>
      <w:r w:rsidR="0069204F">
        <w:rPr>
          <w:rFonts w:eastAsia="맑은 고딕" w:hint="eastAsia"/>
        </w:rPr>
        <w:t>하지만</w:t>
      </w:r>
      <w:r w:rsidR="0069204F">
        <w:rPr>
          <w:rFonts w:eastAsia="맑은 고딕" w:hint="eastAsia"/>
        </w:rPr>
        <w:t xml:space="preserve">, </w:t>
      </w:r>
      <w:r w:rsidR="0069204F">
        <w:rPr>
          <w:rFonts w:eastAsia="맑은 고딕" w:hint="eastAsia"/>
        </w:rPr>
        <w:t>결국은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산으로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갔다</w:t>
      </w:r>
      <w:r w:rsidR="0069204F">
        <w:rPr>
          <w:rFonts w:eastAsia="맑은 고딕" w:hint="eastAsia"/>
        </w:rPr>
        <w:t xml:space="preserve">. </w:t>
      </w:r>
      <w:r w:rsidR="0069204F">
        <w:rPr>
          <w:rFonts w:eastAsia="맑은 고딕" w:hint="eastAsia"/>
        </w:rPr>
        <w:t>점점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더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오류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투성이가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것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같다</w:t>
      </w:r>
      <w:r w:rsidR="0069204F">
        <w:rPr>
          <w:rFonts w:eastAsia="맑은 고딕" w:hint="eastAsia"/>
        </w:rPr>
        <w:t xml:space="preserve">. </w:t>
      </w:r>
      <w:r w:rsidR="0069204F">
        <w:rPr>
          <w:rFonts w:eastAsia="맑은 고딕" w:hint="eastAsia"/>
        </w:rPr>
        <w:t>결국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체념하고</w:t>
      </w:r>
      <w:r w:rsidR="0069204F">
        <w:rPr>
          <w:rFonts w:eastAsia="맑은 고딕" w:hint="eastAsia"/>
        </w:rPr>
        <w:t xml:space="preserve"> 3</w:t>
      </w:r>
      <w:r w:rsidR="0069204F">
        <w:rPr>
          <w:rFonts w:eastAsia="맑은 고딕" w:hint="eastAsia"/>
        </w:rPr>
        <w:t>번의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두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자리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이상의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피연산자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다루기를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포기했다</w:t>
      </w:r>
      <w:r w:rsidR="0069204F">
        <w:rPr>
          <w:rFonts w:eastAsia="맑은 고딕" w:hint="eastAsia"/>
        </w:rPr>
        <w:t xml:space="preserve">. </w:t>
      </w:r>
      <w:r w:rsidR="0069204F">
        <w:rPr>
          <w:rFonts w:eastAsia="맑은 고딕" w:hint="eastAsia"/>
        </w:rPr>
        <w:t>조금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더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시간이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지나서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다뤄보면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다른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새로운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깨달음을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얻을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가능성도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있다</w:t>
      </w:r>
      <w:r w:rsidR="0069204F">
        <w:rPr>
          <w:rFonts w:eastAsia="맑은 고딕" w:hint="eastAsia"/>
        </w:rPr>
        <w:t xml:space="preserve">. </w:t>
      </w:r>
      <w:r w:rsidR="0069204F">
        <w:rPr>
          <w:rFonts w:eastAsia="맑은 고딕" w:hint="eastAsia"/>
        </w:rPr>
        <w:t>따라서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시간이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지나고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다뤄보도록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하고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오늘은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이만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다시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접는다</w:t>
      </w:r>
      <w:r w:rsidR="0069204F">
        <w:rPr>
          <w:rFonts w:eastAsia="맑은 고딕" w:hint="eastAsia"/>
        </w:rPr>
        <w:t>. 6</w:t>
      </w:r>
      <w:r w:rsidR="0069204F">
        <w:rPr>
          <w:rFonts w:eastAsia="맑은 고딕" w:hint="eastAsia"/>
        </w:rPr>
        <w:t>시간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가량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투자한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것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같은데</w:t>
      </w:r>
      <w:r w:rsidR="0069204F">
        <w:rPr>
          <w:rFonts w:eastAsia="맑은 고딕" w:hint="eastAsia"/>
        </w:rPr>
        <w:t xml:space="preserve">, </w:t>
      </w:r>
      <w:r w:rsidR="0069204F">
        <w:rPr>
          <w:rFonts w:eastAsia="맑은 고딕" w:hint="eastAsia"/>
        </w:rPr>
        <w:t>성과가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없어서</w:t>
      </w:r>
      <w:r w:rsidR="0069204F">
        <w:rPr>
          <w:rFonts w:eastAsia="맑은 고딕" w:hint="eastAsia"/>
        </w:rPr>
        <w:t xml:space="preserve"> </w:t>
      </w:r>
      <w:r w:rsidR="0069204F">
        <w:rPr>
          <w:rFonts w:eastAsia="맑은 고딕" w:hint="eastAsia"/>
        </w:rPr>
        <w:t>우울하다</w:t>
      </w:r>
      <w:r w:rsidR="0069204F">
        <w:rPr>
          <w:rFonts w:eastAsia="맑은 고딕" w:hint="eastAsia"/>
        </w:rPr>
        <w:t>.</w:t>
      </w:r>
    </w:p>
    <w:p w14:paraId="0F49A94A" w14:textId="77777777" w:rsidR="004C50E8" w:rsidRPr="0069204F" w:rsidRDefault="004C50E8" w:rsidP="00DF2816">
      <w:pPr>
        <w:ind w:firstLineChars="200" w:firstLine="440"/>
        <w:rPr>
          <w:rFonts w:eastAsia="맑은 고딕"/>
        </w:rPr>
      </w:pPr>
    </w:p>
    <w:p w14:paraId="17F0325C" w14:textId="77777777" w:rsidR="004C50E8" w:rsidRDefault="004C50E8" w:rsidP="0069204F">
      <w:pPr>
        <w:rPr>
          <w:rFonts w:eastAsia="맑은 고딕"/>
        </w:rPr>
      </w:pPr>
    </w:p>
    <w:p w14:paraId="74C8A8EB" w14:textId="77777777" w:rsidR="00B11682" w:rsidRDefault="00B11682" w:rsidP="00B11682">
      <w:pPr>
        <w:rPr>
          <w:rFonts w:eastAsia="맑은 고딕"/>
          <w:b/>
          <w:sz w:val="40"/>
          <w:highlight w:val="cyan"/>
        </w:rPr>
      </w:pPr>
      <w:r>
        <w:rPr>
          <w:rFonts w:eastAsia="맑은 고딕"/>
          <w:b/>
          <w:sz w:val="40"/>
          <w:highlight w:val="cyan"/>
        </w:rPr>
        <w:t>12/3</w:t>
      </w:r>
      <w:r w:rsidRPr="00924040">
        <w:rPr>
          <w:rFonts w:eastAsia="맑은 고딕"/>
          <w:b/>
          <w:sz w:val="40"/>
          <w:highlight w:val="cyan"/>
        </w:rPr>
        <w:t>(</w:t>
      </w:r>
      <w:r>
        <w:rPr>
          <w:rFonts w:eastAsia="맑은 고딕" w:hint="eastAsia"/>
          <w:b/>
          <w:sz w:val="40"/>
          <w:highlight w:val="cyan"/>
        </w:rPr>
        <w:t>월</w:t>
      </w:r>
      <w:r>
        <w:rPr>
          <w:rFonts w:eastAsia="맑은 고딕"/>
          <w:b/>
          <w:sz w:val="40"/>
          <w:highlight w:val="cyan"/>
        </w:rPr>
        <w:t>)</w:t>
      </w:r>
    </w:p>
    <w:p w14:paraId="510533BC" w14:textId="77777777" w:rsidR="007B670E" w:rsidRPr="007B670E" w:rsidRDefault="007B670E" w:rsidP="007B670E">
      <w:pPr>
        <w:ind w:firstLineChars="200" w:firstLine="560"/>
        <w:jc w:val="center"/>
        <w:rPr>
          <w:rFonts w:eastAsia="맑은 고딕"/>
          <w:b/>
          <w:i/>
          <w:sz w:val="28"/>
          <w:szCs w:val="28"/>
        </w:rPr>
      </w:pPr>
      <w:r>
        <w:rPr>
          <w:rFonts w:eastAsia="맑은 고딕" w:hint="eastAsia"/>
          <w:b/>
          <w:i/>
          <w:sz w:val="28"/>
          <w:szCs w:val="28"/>
        </w:rPr>
        <w:t xml:space="preserve">1, 2 </w:t>
      </w:r>
      <w:r>
        <w:rPr>
          <w:rFonts w:eastAsia="맑은 고딕" w:hint="eastAsia"/>
          <w:b/>
          <w:i/>
          <w:sz w:val="28"/>
          <w:szCs w:val="28"/>
        </w:rPr>
        <w:t>번에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대한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블록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레포트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작성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</w:p>
    <w:p w14:paraId="4F9E9095" w14:textId="77777777" w:rsidR="00B11682" w:rsidRDefault="009D3F2B" w:rsidP="00B11682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1, 2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프로그램의</w:t>
      </w:r>
      <w:r>
        <w:rPr>
          <w:rFonts w:eastAsia="맑은 고딕" w:hint="eastAsia"/>
        </w:rPr>
        <w:t xml:space="preserve"> </w:t>
      </w:r>
      <w:r w:rsidR="008A255A">
        <w:rPr>
          <w:rFonts w:eastAsia="맑은 고딕" w:hint="eastAsia"/>
        </w:rPr>
        <w:t>#02</w:t>
      </w:r>
      <w:r>
        <w:rPr>
          <w:rFonts w:eastAsia="맑은 고딕" w:hint="eastAsia"/>
        </w:rPr>
        <w:t>블록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보고서를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작성하였다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소스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캡쳐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소스캡쳐마다의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설명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실행결과까지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설명하니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시간이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꽤나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걸렸다</w:t>
      </w:r>
      <w:r>
        <w:rPr>
          <w:rFonts w:eastAsia="맑은 고딕" w:hint="eastAsia"/>
        </w:rPr>
        <w:t xml:space="preserve">. </w:t>
      </w:r>
      <w:r w:rsidR="00B83BCF">
        <w:rPr>
          <w:rFonts w:eastAsia="맑은 고딕" w:hint="eastAsia"/>
        </w:rPr>
        <w:t>최종</w:t>
      </w:r>
      <w:r w:rsidR="00B83BCF">
        <w:rPr>
          <w:rFonts w:eastAsia="맑은 고딕" w:hint="eastAsia"/>
        </w:rPr>
        <w:t xml:space="preserve"> </w:t>
      </w:r>
      <w:r w:rsidR="00E34D71">
        <w:rPr>
          <w:rFonts w:eastAsia="맑은 고딕" w:hint="eastAsia"/>
        </w:rPr>
        <w:t>코드</w:t>
      </w:r>
      <w:r w:rsidR="00E34D71">
        <w:rPr>
          <w:rFonts w:eastAsia="맑은 고딕" w:hint="eastAsia"/>
        </w:rPr>
        <w:t xml:space="preserve"> </w:t>
      </w:r>
      <w:r w:rsidR="00E34D71">
        <w:rPr>
          <w:rFonts w:eastAsia="맑은 고딕" w:hint="eastAsia"/>
        </w:rPr>
        <w:t>정리와</w:t>
      </w:r>
      <w:r w:rsidR="00E34D71">
        <w:rPr>
          <w:rFonts w:eastAsia="맑은 고딕" w:hint="eastAsia"/>
        </w:rPr>
        <w:t xml:space="preserve"> </w:t>
      </w:r>
      <w:r w:rsidR="00E34D71">
        <w:rPr>
          <w:rFonts w:eastAsia="맑은 고딕" w:hint="eastAsia"/>
        </w:rPr>
        <w:t>주석까지</w:t>
      </w:r>
      <w:r w:rsidR="00E34D71">
        <w:rPr>
          <w:rFonts w:eastAsia="맑은 고딕" w:hint="eastAsia"/>
        </w:rPr>
        <w:t xml:space="preserve"> </w:t>
      </w:r>
      <w:r w:rsidR="00E34D71">
        <w:rPr>
          <w:rFonts w:eastAsia="맑은 고딕" w:hint="eastAsia"/>
        </w:rPr>
        <w:t>정리하니</w:t>
      </w:r>
      <w:r w:rsidR="00E34D71">
        <w:rPr>
          <w:rFonts w:eastAsia="맑은 고딕" w:hint="eastAsia"/>
        </w:rPr>
        <w:t xml:space="preserve"> </w:t>
      </w:r>
      <w:r w:rsidR="00E34D71">
        <w:rPr>
          <w:rFonts w:eastAsia="맑은 고딕" w:hint="eastAsia"/>
        </w:rPr>
        <w:t>대략</w:t>
      </w:r>
      <w:r w:rsidR="00B83BCF">
        <w:rPr>
          <w:rFonts w:eastAsia="맑은 고딕" w:hint="eastAsia"/>
        </w:rPr>
        <w:t xml:space="preserve"> 7</w:t>
      </w:r>
      <w:r w:rsidR="00E34D71">
        <w:rPr>
          <w:rFonts w:eastAsia="맑은 고딕" w:hint="eastAsia"/>
        </w:rPr>
        <w:t>시간</w:t>
      </w:r>
      <w:r w:rsidR="00E34D71">
        <w:rPr>
          <w:rFonts w:eastAsia="맑은 고딕" w:hint="eastAsia"/>
        </w:rPr>
        <w:t xml:space="preserve">  </w:t>
      </w:r>
      <w:r w:rsidR="00B83BCF">
        <w:rPr>
          <w:rFonts w:eastAsia="맑은 고딕" w:hint="eastAsia"/>
        </w:rPr>
        <w:t>가량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앉아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있었</w:t>
      </w:r>
      <w:r w:rsidR="00E34D71">
        <w:rPr>
          <w:rFonts w:eastAsia="맑은 고딕" w:hint="eastAsia"/>
        </w:rPr>
        <w:t>다</w:t>
      </w:r>
      <w:r w:rsidR="00E34D71">
        <w:rPr>
          <w:rFonts w:eastAsia="맑은 고딕" w:hint="eastAsia"/>
        </w:rPr>
        <w:t>.</w:t>
      </w:r>
    </w:p>
    <w:p w14:paraId="111D8371" w14:textId="77777777" w:rsidR="009D3F2B" w:rsidRDefault="009D3F2B" w:rsidP="00B11682">
      <w:pPr>
        <w:ind w:firstLineChars="200" w:firstLine="440"/>
        <w:rPr>
          <w:rFonts w:eastAsia="맑은 고딕"/>
        </w:rPr>
      </w:pPr>
    </w:p>
    <w:p w14:paraId="34483B53" w14:textId="77777777" w:rsidR="009D3F2B" w:rsidRDefault="009D3F2B" w:rsidP="00B11682">
      <w:pPr>
        <w:ind w:firstLineChars="200" w:firstLine="440"/>
        <w:rPr>
          <w:rFonts w:eastAsia="맑은 고딕"/>
        </w:rPr>
      </w:pPr>
    </w:p>
    <w:p w14:paraId="5218BE9C" w14:textId="77777777" w:rsidR="006615B4" w:rsidRPr="00B11682" w:rsidRDefault="006615B4" w:rsidP="00B11682">
      <w:pPr>
        <w:ind w:firstLineChars="200" w:firstLine="440"/>
        <w:rPr>
          <w:rFonts w:eastAsia="맑은 고딕"/>
        </w:rPr>
      </w:pPr>
    </w:p>
    <w:p w14:paraId="1A555040" w14:textId="77777777" w:rsidR="00B11682" w:rsidRDefault="00B11682" w:rsidP="00B11682">
      <w:pPr>
        <w:rPr>
          <w:rFonts w:eastAsia="맑은 고딕"/>
          <w:b/>
          <w:sz w:val="40"/>
          <w:highlight w:val="cyan"/>
        </w:rPr>
      </w:pPr>
      <w:r>
        <w:rPr>
          <w:rFonts w:eastAsia="맑은 고딕"/>
          <w:b/>
          <w:sz w:val="40"/>
          <w:highlight w:val="cyan"/>
        </w:rPr>
        <w:t>12/4(</w:t>
      </w:r>
      <w:r>
        <w:rPr>
          <w:rFonts w:eastAsia="맑은 고딕" w:hint="eastAsia"/>
          <w:b/>
          <w:sz w:val="40"/>
          <w:highlight w:val="cyan"/>
        </w:rPr>
        <w:t>화</w:t>
      </w:r>
      <w:r>
        <w:rPr>
          <w:rFonts w:eastAsia="맑은 고딕"/>
          <w:b/>
          <w:sz w:val="40"/>
          <w:highlight w:val="cyan"/>
        </w:rPr>
        <w:t>)</w:t>
      </w:r>
    </w:p>
    <w:p w14:paraId="55F4581A" w14:textId="77777777" w:rsidR="007B670E" w:rsidRPr="007B670E" w:rsidRDefault="007B670E" w:rsidP="007B670E">
      <w:pPr>
        <w:ind w:firstLineChars="200" w:firstLine="560"/>
        <w:jc w:val="center"/>
        <w:rPr>
          <w:rFonts w:eastAsia="맑은 고딕"/>
          <w:b/>
          <w:i/>
          <w:sz w:val="28"/>
          <w:szCs w:val="28"/>
        </w:rPr>
      </w:pPr>
      <w:r>
        <w:rPr>
          <w:rFonts w:eastAsia="맑은 고딕" w:hint="eastAsia"/>
          <w:b/>
          <w:i/>
          <w:sz w:val="28"/>
          <w:szCs w:val="28"/>
        </w:rPr>
        <w:t xml:space="preserve">4 </w:t>
      </w:r>
      <w:r>
        <w:rPr>
          <w:rFonts w:eastAsia="맑은 고딕" w:hint="eastAsia"/>
          <w:b/>
          <w:i/>
          <w:sz w:val="28"/>
          <w:szCs w:val="28"/>
        </w:rPr>
        <w:t>번에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대한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블록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레포트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작성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</w:p>
    <w:p w14:paraId="19E4C7C5" w14:textId="77777777" w:rsidR="004C50E8" w:rsidRDefault="008A255A" w:rsidP="008A255A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4</w:t>
      </w:r>
      <w:r w:rsidR="00B11682"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프로그램의</w:t>
      </w:r>
      <w:r>
        <w:rPr>
          <w:rFonts w:eastAsia="맑은 고딕" w:hint="eastAsia"/>
        </w:rPr>
        <w:t xml:space="preserve"> </w:t>
      </w:r>
      <w:r w:rsidR="00B11682">
        <w:rPr>
          <w:rFonts w:eastAsia="맑은 고딕" w:hint="eastAsia"/>
        </w:rPr>
        <w:t xml:space="preserve"> </w:t>
      </w:r>
      <w:r>
        <w:rPr>
          <w:rFonts w:eastAsia="맑은 고딕"/>
        </w:rPr>
        <w:t>#02</w:t>
      </w:r>
      <w:r>
        <w:rPr>
          <w:rFonts w:eastAsia="맑은 고딕" w:hint="eastAsia"/>
        </w:rPr>
        <w:t>블록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보고서를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작성하였다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수업이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저녁까지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공강시간마다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그리고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새벽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시간을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활용하여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4</w:t>
      </w:r>
      <w:r>
        <w:rPr>
          <w:rFonts w:eastAsia="맑은 고딕" w:hint="eastAsia"/>
        </w:rPr>
        <w:t>번에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블록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레포트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마쳤다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이전에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번호에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출력시키는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것까지만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해놨었다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오늘은</w:t>
      </w:r>
      <w:r>
        <w:rPr>
          <w:rFonts w:eastAsia="맑은 고딕" w:hint="eastAsia"/>
        </w:rPr>
        <w:t xml:space="preserve">  </w:t>
      </w:r>
      <w:r>
        <w:rPr>
          <w:rFonts w:eastAsia="맑은 고딕" w:hint="eastAsia"/>
        </w:rPr>
        <w:t>사용자가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항목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번호를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정렬하도록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완벽하게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완성하였다</w:t>
      </w:r>
      <w:r>
        <w:rPr>
          <w:rFonts w:eastAsia="맑은 고딕" w:hint="eastAsia"/>
        </w:rPr>
        <w:t xml:space="preserve">. </w:t>
      </w:r>
      <w:r w:rsidR="00B83BCF">
        <w:rPr>
          <w:rFonts w:eastAsia="맑은 고딕" w:hint="eastAsia"/>
        </w:rPr>
        <w:t>이렇게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오늘은</w:t>
      </w:r>
      <w:r w:rsidR="00B83BCF">
        <w:rPr>
          <w:rFonts w:eastAsia="맑은 고딕" w:hint="eastAsia"/>
        </w:rPr>
        <w:t xml:space="preserve"> </w:t>
      </w:r>
      <w:r>
        <w:rPr>
          <w:rFonts w:eastAsia="맑은 고딕"/>
        </w:rPr>
        <w:t>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주석</w:t>
      </w:r>
      <w:r>
        <w:rPr>
          <w:rFonts w:eastAsia="맑은 고딕" w:hint="eastAsia"/>
        </w:rPr>
        <w:t xml:space="preserve">+ </w:t>
      </w:r>
      <w:r>
        <w:rPr>
          <w:rFonts w:eastAsia="맑은 고딕" w:hint="eastAsia"/>
        </w:rPr>
        <w:t>코드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+ </w:t>
      </w:r>
      <w:r>
        <w:rPr>
          <w:rFonts w:eastAsia="맑은 고딕" w:hint="eastAsia"/>
        </w:rPr>
        <w:t>코드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다듬기</w:t>
      </w:r>
      <w:r w:rsidR="00B83BCF">
        <w:rPr>
          <w:rFonts w:eastAsia="맑은 고딕" w:hint="eastAsia"/>
        </w:rPr>
        <w:t>+</w:t>
      </w:r>
      <w:r w:rsidR="00B83BCF">
        <w:rPr>
          <w:rFonts w:eastAsia="맑은 고딕" w:hint="eastAsia"/>
        </w:rPr>
        <w:t>블록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레포트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작성을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진행하였다</w:t>
      </w:r>
      <w:r>
        <w:rPr>
          <w:rFonts w:eastAsia="맑은 고딕" w:hint="eastAsia"/>
        </w:rPr>
        <w:t>.</w:t>
      </w:r>
    </w:p>
    <w:p w14:paraId="78D0A0BD" w14:textId="77777777" w:rsidR="008A255A" w:rsidRDefault="008A255A" w:rsidP="006615B4">
      <w:pPr>
        <w:rPr>
          <w:rFonts w:eastAsia="맑은 고딕"/>
        </w:rPr>
      </w:pPr>
    </w:p>
    <w:p w14:paraId="76B35A22" w14:textId="77777777" w:rsidR="008A255A" w:rsidRDefault="008A255A" w:rsidP="008A255A">
      <w:pPr>
        <w:ind w:firstLineChars="200" w:firstLine="440"/>
        <w:rPr>
          <w:rFonts w:eastAsia="맑은 고딕"/>
        </w:rPr>
      </w:pPr>
    </w:p>
    <w:p w14:paraId="5995C4B5" w14:textId="77777777" w:rsidR="006615B4" w:rsidRDefault="006615B4" w:rsidP="008A255A">
      <w:pPr>
        <w:ind w:firstLineChars="200" w:firstLine="440"/>
        <w:rPr>
          <w:rFonts w:eastAsia="맑은 고딕"/>
        </w:rPr>
      </w:pPr>
    </w:p>
    <w:p w14:paraId="61A8456B" w14:textId="77777777" w:rsidR="00B11682" w:rsidRDefault="00B11682" w:rsidP="00B11682">
      <w:pPr>
        <w:rPr>
          <w:rFonts w:eastAsia="맑은 고딕"/>
          <w:b/>
          <w:sz w:val="40"/>
          <w:highlight w:val="cyan"/>
        </w:rPr>
      </w:pPr>
      <w:r>
        <w:rPr>
          <w:rFonts w:eastAsia="맑은 고딕"/>
          <w:b/>
          <w:sz w:val="40"/>
          <w:highlight w:val="cyan"/>
        </w:rPr>
        <w:t>12/5(</w:t>
      </w:r>
      <w:r>
        <w:rPr>
          <w:rFonts w:eastAsia="맑은 고딕" w:hint="eastAsia"/>
          <w:b/>
          <w:sz w:val="40"/>
          <w:highlight w:val="cyan"/>
        </w:rPr>
        <w:t>수</w:t>
      </w:r>
      <w:r>
        <w:rPr>
          <w:rFonts w:eastAsia="맑은 고딕"/>
          <w:b/>
          <w:sz w:val="40"/>
          <w:highlight w:val="cyan"/>
        </w:rPr>
        <w:t>)</w:t>
      </w:r>
    </w:p>
    <w:p w14:paraId="0F7C08C5" w14:textId="77777777" w:rsidR="007B670E" w:rsidRPr="00B83BCF" w:rsidRDefault="007B670E" w:rsidP="00B83BCF">
      <w:pPr>
        <w:ind w:firstLineChars="200" w:firstLine="560"/>
        <w:jc w:val="center"/>
        <w:rPr>
          <w:rFonts w:eastAsia="맑은 고딕"/>
          <w:b/>
          <w:i/>
          <w:sz w:val="28"/>
          <w:szCs w:val="28"/>
        </w:rPr>
      </w:pPr>
      <w:r>
        <w:rPr>
          <w:rFonts w:eastAsia="맑은 고딕" w:hint="eastAsia"/>
          <w:b/>
          <w:i/>
          <w:sz w:val="28"/>
          <w:szCs w:val="28"/>
        </w:rPr>
        <w:t xml:space="preserve">3 </w:t>
      </w:r>
      <w:r>
        <w:rPr>
          <w:rFonts w:eastAsia="맑은 고딕" w:hint="eastAsia"/>
          <w:b/>
          <w:i/>
          <w:sz w:val="28"/>
          <w:szCs w:val="28"/>
        </w:rPr>
        <w:t>번에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대한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블록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레포트</w:t>
      </w:r>
      <w:r>
        <w:rPr>
          <w:rFonts w:eastAsia="맑은 고딕" w:hint="eastAsia"/>
          <w:b/>
          <w:i/>
          <w:sz w:val="28"/>
          <w:szCs w:val="28"/>
        </w:rPr>
        <w:t xml:space="preserve"> </w:t>
      </w:r>
      <w:r>
        <w:rPr>
          <w:rFonts w:eastAsia="맑은 고딕" w:hint="eastAsia"/>
          <w:b/>
          <w:i/>
          <w:sz w:val="28"/>
          <w:szCs w:val="28"/>
        </w:rPr>
        <w:t>작성</w:t>
      </w:r>
    </w:p>
    <w:p w14:paraId="24691A73" w14:textId="77777777" w:rsidR="00B11682" w:rsidRPr="00F029DC" w:rsidRDefault="00F029DC" w:rsidP="00B11682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 xml:space="preserve">  </w:t>
      </w:r>
      <w:r>
        <w:rPr>
          <w:rFonts w:eastAsia="맑은 고딕" w:hint="eastAsia"/>
        </w:rPr>
        <w:t>오늘은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프로젝트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날이다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마지막으로</w:t>
      </w:r>
      <w:r>
        <w:rPr>
          <w:rFonts w:eastAsia="맑은 고딕" w:hint="eastAsia"/>
        </w:rPr>
        <w:t xml:space="preserve"> 3 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블록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레포트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마쳤다</w:t>
      </w:r>
      <w:r>
        <w:rPr>
          <w:rFonts w:eastAsia="맑은 고딕" w:hint="eastAsia"/>
        </w:rPr>
        <w:t xml:space="preserve">. </w:t>
      </w:r>
      <w:r w:rsidR="00B83BCF">
        <w:rPr>
          <w:rFonts w:eastAsia="맑은 고딕" w:hint="eastAsia"/>
        </w:rPr>
        <w:t>모든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파일들에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대한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설명을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마쳤고</w:t>
      </w:r>
      <w:r w:rsidR="00B83BCF">
        <w:rPr>
          <w:rFonts w:eastAsia="맑은 고딕" w:hint="eastAsia"/>
        </w:rPr>
        <w:t xml:space="preserve">, </w:t>
      </w:r>
      <w:r w:rsidR="00B83BCF">
        <w:rPr>
          <w:rFonts w:eastAsia="맑은 고딕" w:hint="eastAsia"/>
        </w:rPr>
        <w:t>결과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화면까지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마무리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했다</w:t>
      </w:r>
      <w:r w:rsidR="00B83BCF">
        <w:rPr>
          <w:rFonts w:eastAsia="맑은 고딕" w:hint="eastAsia"/>
        </w:rPr>
        <w:t>.</w:t>
      </w:r>
      <w:r w:rsidR="006615B4">
        <w:rPr>
          <w:rFonts w:eastAsia="맑은 고딕"/>
        </w:rPr>
        <w:t xml:space="preserve"> 3</w:t>
      </w:r>
      <w:r w:rsidR="006615B4">
        <w:rPr>
          <w:rFonts w:eastAsia="맑은 고딕" w:hint="eastAsia"/>
        </w:rPr>
        <w:t>프로젝트에는</w:t>
      </w:r>
      <w:r w:rsidR="006615B4">
        <w:rPr>
          <w:rFonts w:eastAsia="맑은 고딕" w:hint="eastAsia"/>
        </w:rPr>
        <w:t xml:space="preserve"> 9</w:t>
      </w:r>
      <w:r w:rsidR="006615B4">
        <w:rPr>
          <w:rFonts w:eastAsia="맑은 고딕" w:hint="eastAsia"/>
        </w:rPr>
        <w:t>개의</w:t>
      </w:r>
      <w:r w:rsidR="006615B4">
        <w:rPr>
          <w:rFonts w:eastAsia="맑은 고딕" w:hint="eastAsia"/>
        </w:rPr>
        <w:t xml:space="preserve"> </w:t>
      </w:r>
      <w:r w:rsidR="006615B4">
        <w:rPr>
          <w:rFonts w:eastAsia="맑은 고딕" w:hint="eastAsia"/>
        </w:rPr>
        <w:t>파일이</w:t>
      </w:r>
      <w:r w:rsidR="006615B4">
        <w:rPr>
          <w:rFonts w:eastAsia="맑은 고딕" w:hint="eastAsia"/>
        </w:rPr>
        <w:t xml:space="preserve"> </w:t>
      </w:r>
      <w:r w:rsidR="006615B4">
        <w:rPr>
          <w:rFonts w:eastAsia="맑은 고딕" w:hint="eastAsia"/>
        </w:rPr>
        <w:t>존재한다</w:t>
      </w:r>
      <w:r w:rsidR="006615B4">
        <w:rPr>
          <w:rFonts w:eastAsia="맑은 고딕" w:hint="eastAsia"/>
        </w:rPr>
        <w:t xml:space="preserve">. 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파일들이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꽤나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많아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설명하는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데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많은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시간이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걸렸다</w:t>
      </w:r>
      <w:r w:rsidR="00B83BCF">
        <w:rPr>
          <w:rFonts w:eastAsia="맑은 고딕" w:hint="eastAsia"/>
        </w:rPr>
        <w:t>. 4</w:t>
      </w:r>
      <w:r w:rsidR="00B83BCF">
        <w:rPr>
          <w:rFonts w:eastAsia="맑은 고딕" w:hint="eastAsia"/>
        </w:rPr>
        <w:t>시</w:t>
      </w:r>
      <w:r w:rsidR="00B83BCF">
        <w:rPr>
          <w:rFonts w:eastAsia="맑은 고딕" w:hint="eastAsia"/>
        </w:rPr>
        <w:t>~9</w:t>
      </w:r>
      <w:r w:rsidR="00B83BCF">
        <w:rPr>
          <w:rFonts w:eastAsia="맑은 고딕" w:hint="eastAsia"/>
        </w:rPr>
        <w:t>시까지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이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작업들을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진행하였다</w:t>
      </w:r>
      <w:r w:rsidR="00B83BCF">
        <w:rPr>
          <w:rFonts w:eastAsia="맑은 고딕" w:hint="eastAsia"/>
        </w:rPr>
        <w:t xml:space="preserve">. </w:t>
      </w:r>
      <w:r w:rsidR="00B83BCF">
        <w:rPr>
          <w:rFonts w:eastAsia="맑은 고딕" w:hint="eastAsia"/>
        </w:rPr>
        <w:t>오늘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시간이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남으면</w:t>
      </w:r>
      <w:r w:rsidR="006615B4">
        <w:rPr>
          <w:rFonts w:eastAsia="맑은 고딕" w:hint="eastAsia"/>
        </w:rPr>
        <w:t>, 3</w:t>
      </w:r>
      <w:r w:rsidR="006615B4">
        <w:rPr>
          <w:rFonts w:eastAsia="맑은 고딕" w:hint="eastAsia"/>
        </w:rPr>
        <w:t>번의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두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자리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이상의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피연산자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받기까지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마무리해보려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했는데</w:t>
      </w:r>
      <w:r w:rsidR="00B83BCF">
        <w:rPr>
          <w:rFonts w:eastAsia="맑은 고딕" w:hint="eastAsia"/>
        </w:rPr>
        <w:t xml:space="preserve">, </w:t>
      </w:r>
      <w:r w:rsidR="00B83BCF">
        <w:rPr>
          <w:rFonts w:eastAsia="맑은 고딕" w:hint="eastAsia"/>
        </w:rPr>
        <w:t>결국</w:t>
      </w:r>
      <w:r w:rsidR="006615B4">
        <w:rPr>
          <w:rFonts w:eastAsia="맑은 고딕" w:hint="eastAsia"/>
        </w:rPr>
        <w:t>에는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시간이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남지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않았다</w:t>
      </w:r>
      <w:r w:rsidR="00B83BCF">
        <w:rPr>
          <w:rFonts w:eastAsia="맑은 고딕" w:hint="eastAsia"/>
        </w:rPr>
        <w:t xml:space="preserve">. </w:t>
      </w:r>
      <w:r w:rsidR="00B83BCF">
        <w:rPr>
          <w:rFonts w:eastAsia="맑은 고딕" w:hint="eastAsia"/>
        </w:rPr>
        <w:t>아쉽지만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텀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프로젝트는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여기에서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종료해야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할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것</w:t>
      </w:r>
      <w:r w:rsidR="00B83BCF">
        <w:rPr>
          <w:rFonts w:eastAsia="맑은 고딕" w:hint="eastAsia"/>
        </w:rPr>
        <w:t xml:space="preserve"> </w:t>
      </w:r>
      <w:r w:rsidR="00B83BCF">
        <w:rPr>
          <w:rFonts w:eastAsia="맑은 고딕" w:hint="eastAsia"/>
        </w:rPr>
        <w:t>같다</w:t>
      </w:r>
      <w:r w:rsidR="00B83BCF">
        <w:rPr>
          <w:rFonts w:eastAsia="맑은 고딕" w:hint="eastAsia"/>
        </w:rPr>
        <w:t>.</w:t>
      </w:r>
    </w:p>
    <w:sectPr w:rsidR="00B11682" w:rsidRPr="00F029DC" w:rsidSect="004E1AED">
      <w:foot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B3717" w14:textId="77777777" w:rsidR="007E5169" w:rsidRDefault="007E5169">
      <w:pPr>
        <w:spacing w:after="0" w:line="240" w:lineRule="auto"/>
      </w:pPr>
      <w:r>
        <w:separator/>
      </w:r>
    </w:p>
  </w:endnote>
  <w:endnote w:type="continuationSeparator" w:id="0">
    <w:p w14:paraId="09F3C4CC" w14:textId="77777777" w:rsidR="007E5169" w:rsidRDefault="007E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061A2" w14:textId="77777777" w:rsidR="008210D4" w:rsidRDefault="008210D4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CD244" w14:textId="77777777" w:rsidR="007E5169" w:rsidRDefault="007E5169">
      <w:pPr>
        <w:spacing w:after="0" w:line="240" w:lineRule="auto"/>
      </w:pPr>
      <w:r>
        <w:separator/>
      </w:r>
    </w:p>
  </w:footnote>
  <w:footnote w:type="continuationSeparator" w:id="0">
    <w:p w14:paraId="6DCC4205" w14:textId="77777777" w:rsidR="007E5169" w:rsidRDefault="007E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C0030"/>
    <w:multiLevelType w:val="hybridMultilevel"/>
    <w:tmpl w:val="379A6DD8"/>
    <w:lvl w:ilvl="0" w:tplc="12747314">
      <w:start w:val="3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8455006"/>
    <w:multiLevelType w:val="hybridMultilevel"/>
    <w:tmpl w:val="23885AEE"/>
    <w:lvl w:ilvl="0" w:tplc="04AEE636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F33CA"/>
    <w:multiLevelType w:val="hybridMultilevel"/>
    <w:tmpl w:val="62446A4A"/>
    <w:lvl w:ilvl="0" w:tplc="F966837A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25525"/>
    <w:multiLevelType w:val="hybridMultilevel"/>
    <w:tmpl w:val="A92C8B84"/>
    <w:lvl w:ilvl="0" w:tplc="C7F6A0F0">
      <w:numFmt w:val="bullet"/>
      <w:lvlText w:val="-"/>
      <w:lvlJc w:val="left"/>
      <w:pPr>
        <w:ind w:left="760" w:hanging="360"/>
      </w:pPr>
      <w:rPr>
        <w:rFonts w:ascii="Corbel" w:eastAsia="맑은 고딕" w:hAnsi="Corbel" w:cstheme="minorBidi" w:hint="default"/>
        <w:i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4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F8"/>
    <w:rsid w:val="0001686A"/>
    <w:rsid w:val="00025716"/>
    <w:rsid w:val="000310B9"/>
    <w:rsid w:val="00060172"/>
    <w:rsid w:val="000656BF"/>
    <w:rsid w:val="00065D80"/>
    <w:rsid w:val="00095AEF"/>
    <w:rsid w:val="000B7D11"/>
    <w:rsid w:val="000D03CA"/>
    <w:rsid w:val="000D11FE"/>
    <w:rsid w:val="000E2849"/>
    <w:rsid w:val="000F6189"/>
    <w:rsid w:val="00102693"/>
    <w:rsid w:val="00142682"/>
    <w:rsid w:val="001452CE"/>
    <w:rsid w:val="00147F46"/>
    <w:rsid w:val="0015160A"/>
    <w:rsid w:val="00152914"/>
    <w:rsid w:val="00155876"/>
    <w:rsid w:val="00165A27"/>
    <w:rsid w:val="00192761"/>
    <w:rsid w:val="00194DF6"/>
    <w:rsid w:val="001B032F"/>
    <w:rsid w:val="001D4243"/>
    <w:rsid w:val="001D5B50"/>
    <w:rsid w:val="001E55D6"/>
    <w:rsid w:val="001F359B"/>
    <w:rsid w:val="00223F1E"/>
    <w:rsid w:val="00255871"/>
    <w:rsid w:val="00262033"/>
    <w:rsid w:val="00266A79"/>
    <w:rsid w:val="0029085F"/>
    <w:rsid w:val="00297CC7"/>
    <w:rsid w:val="002E7AA7"/>
    <w:rsid w:val="003123EA"/>
    <w:rsid w:val="003616D6"/>
    <w:rsid w:val="003654EA"/>
    <w:rsid w:val="0036630E"/>
    <w:rsid w:val="00385E1F"/>
    <w:rsid w:val="00390A7D"/>
    <w:rsid w:val="003A10F7"/>
    <w:rsid w:val="003C15D6"/>
    <w:rsid w:val="003D3E8B"/>
    <w:rsid w:val="003E2E80"/>
    <w:rsid w:val="0043417B"/>
    <w:rsid w:val="0044019D"/>
    <w:rsid w:val="004A38EC"/>
    <w:rsid w:val="004C3D4B"/>
    <w:rsid w:val="004C50E8"/>
    <w:rsid w:val="004E1AED"/>
    <w:rsid w:val="00525AE8"/>
    <w:rsid w:val="00542BA5"/>
    <w:rsid w:val="00546D17"/>
    <w:rsid w:val="0059086A"/>
    <w:rsid w:val="005B2753"/>
    <w:rsid w:val="005C12A5"/>
    <w:rsid w:val="005C1AA4"/>
    <w:rsid w:val="005C56EB"/>
    <w:rsid w:val="005F4A5E"/>
    <w:rsid w:val="0062328C"/>
    <w:rsid w:val="00635D3C"/>
    <w:rsid w:val="00646108"/>
    <w:rsid w:val="00650B81"/>
    <w:rsid w:val="0065628F"/>
    <w:rsid w:val="006615B4"/>
    <w:rsid w:val="0069204F"/>
    <w:rsid w:val="006B1087"/>
    <w:rsid w:val="006C0832"/>
    <w:rsid w:val="006C60E2"/>
    <w:rsid w:val="006D4C74"/>
    <w:rsid w:val="006D74A8"/>
    <w:rsid w:val="006D7DBD"/>
    <w:rsid w:val="00727B95"/>
    <w:rsid w:val="00757D39"/>
    <w:rsid w:val="00792570"/>
    <w:rsid w:val="007B670E"/>
    <w:rsid w:val="007E0B04"/>
    <w:rsid w:val="007E5169"/>
    <w:rsid w:val="007F1288"/>
    <w:rsid w:val="007F1E41"/>
    <w:rsid w:val="00802E5C"/>
    <w:rsid w:val="00810AE3"/>
    <w:rsid w:val="0081349B"/>
    <w:rsid w:val="008149B4"/>
    <w:rsid w:val="008210D4"/>
    <w:rsid w:val="00864FC9"/>
    <w:rsid w:val="008703E5"/>
    <w:rsid w:val="00870CB3"/>
    <w:rsid w:val="008A255A"/>
    <w:rsid w:val="008C3098"/>
    <w:rsid w:val="008D490F"/>
    <w:rsid w:val="008E64EE"/>
    <w:rsid w:val="008F553A"/>
    <w:rsid w:val="00916F17"/>
    <w:rsid w:val="00920766"/>
    <w:rsid w:val="00924040"/>
    <w:rsid w:val="00973462"/>
    <w:rsid w:val="009A0E06"/>
    <w:rsid w:val="009B7D92"/>
    <w:rsid w:val="009D3F2B"/>
    <w:rsid w:val="009D47CC"/>
    <w:rsid w:val="009E5AFC"/>
    <w:rsid w:val="00A1310C"/>
    <w:rsid w:val="00A32341"/>
    <w:rsid w:val="00A41BD1"/>
    <w:rsid w:val="00A50022"/>
    <w:rsid w:val="00A60D24"/>
    <w:rsid w:val="00A9155F"/>
    <w:rsid w:val="00AA744B"/>
    <w:rsid w:val="00AB098D"/>
    <w:rsid w:val="00AB40EC"/>
    <w:rsid w:val="00AB5B66"/>
    <w:rsid w:val="00AC1BB8"/>
    <w:rsid w:val="00AC1D52"/>
    <w:rsid w:val="00AF3DEA"/>
    <w:rsid w:val="00B11682"/>
    <w:rsid w:val="00B31A8D"/>
    <w:rsid w:val="00B3456A"/>
    <w:rsid w:val="00B5028C"/>
    <w:rsid w:val="00B83BCF"/>
    <w:rsid w:val="00B871A4"/>
    <w:rsid w:val="00B87BD0"/>
    <w:rsid w:val="00BA3E94"/>
    <w:rsid w:val="00BA4E8B"/>
    <w:rsid w:val="00BB4F54"/>
    <w:rsid w:val="00BB5E5D"/>
    <w:rsid w:val="00BC6764"/>
    <w:rsid w:val="00BE2DB5"/>
    <w:rsid w:val="00BF03AC"/>
    <w:rsid w:val="00C16107"/>
    <w:rsid w:val="00C16F4E"/>
    <w:rsid w:val="00C21493"/>
    <w:rsid w:val="00C2705A"/>
    <w:rsid w:val="00C7661A"/>
    <w:rsid w:val="00C832A7"/>
    <w:rsid w:val="00C90B8C"/>
    <w:rsid w:val="00CB5191"/>
    <w:rsid w:val="00CD1743"/>
    <w:rsid w:val="00CE2840"/>
    <w:rsid w:val="00D01ACC"/>
    <w:rsid w:val="00D0635E"/>
    <w:rsid w:val="00D44008"/>
    <w:rsid w:val="00D47A97"/>
    <w:rsid w:val="00D53CBB"/>
    <w:rsid w:val="00D642AD"/>
    <w:rsid w:val="00DC3174"/>
    <w:rsid w:val="00DD12F8"/>
    <w:rsid w:val="00DF2816"/>
    <w:rsid w:val="00DF52E0"/>
    <w:rsid w:val="00E01178"/>
    <w:rsid w:val="00E061C6"/>
    <w:rsid w:val="00E20C1E"/>
    <w:rsid w:val="00E3409E"/>
    <w:rsid w:val="00E34D71"/>
    <w:rsid w:val="00E444FB"/>
    <w:rsid w:val="00E63F3F"/>
    <w:rsid w:val="00E826F8"/>
    <w:rsid w:val="00E926B1"/>
    <w:rsid w:val="00EA17EE"/>
    <w:rsid w:val="00EA1B32"/>
    <w:rsid w:val="00EA509A"/>
    <w:rsid w:val="00EF1345"/>
    <w:rsid w:val="00EF6ADE"/>
    <w:rsid w:val="00F029DC"/>
    <w:rsid w:val="00F13226"/>
    <w:rsid w:val="00F271DE"/>
    <w:rsid w:val="00F3353D"/>
    <w:rsid w:val="00F47010"/>
    <w:rsid w:val="00F66772"/>
    <w:rsid w:val="00F80493"/>
    <w:rsid w:val="00F85AAA"/>
    <w:rsid w:val="00FB7A80"/>
    <w:rsid w:val="00FC27CB"/>
    <w:rsid w:val="00FC567F"/>
    <w:rsid w:val="00FD035D"/>
    <w:rsid w:val="00F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0A41D"/>
  <w15:docId w15:val="{EB8EEBCC-7B9A-4776-9922-A6FBD0D6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3654EA"/>
    <w:pPr>
      <w:ind w:leftChars="400" w:left="800"/>
    </w:pPr>
  </w:style>
  <w:style w:type="character" w:styleId="af9">
    <w:name w:val="Hyperlink"/>
    <w:basedOn w:val="a0"/>
    <w:uiPriority w:val="99"/>
    <w:unhideWhenUsed/>
    <w:rsid w:val="00EF1345"/>
    <w:rPr>
      <w:color w:val="005DBA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EF13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D757988-E7D4-4472-9B81-9F81EC987A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480</TotalTime>
  <Pages>25</Pages>
  <Words>2775</Words>
  <Characters>15818</Characters>
  <Application>Microsoft Office Word</Application>
  <DocSecurity>0</DocSecurity>
  <Lines>131</Lines>
  <Paragraphs>37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박미현</cp:lastModifiedBy>
  <cp:revision>147</cp:revision>
  <dcterms:created xsi:type="dcterms:W3CDTF">2018-11-22T16:05:00Z</dcterms:created>
  <dcterms:modified xsi:type="dcterms:W3CDTF">2020-11-02T09:40:00Z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